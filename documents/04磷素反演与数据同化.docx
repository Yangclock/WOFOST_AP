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79CA" w14:textId="6D3C3875" w:rsidR="00F540CB" w:rsidRDefault="007E2F71" w:rsidP="007E2F71">
      <w:pPr>
        <w:pStyle w:val="1"/>
      </w:pPr>
      <w:r>
        <w:rPr>
          <w:rFonts w:hint="eastAsia"/>
        </w:rPr>
        <w:t>模型</w:t>
      </w:r>
      <w:r w:rsidR="00142B29">
        <w:rPr>
          <w:rFonts w:hint="eastAsia"/>
        </w:rPr>
        <w:t>运行</w:t>
      </w:r>
    </w:p>
    <w:p w14:paraId="535A42AE" w14:textId="3A4ED3AB" w:rsidR="007E2F71" w:rsidRDefault="007E2F71" w:rsidP="0026314B">
      <w:pPr>
        <w:pStyle w:val="2"/>
      </w:pPr>
      <w:r>
        <w:rPr>
          <w:rFonts w:hint="eastAsia"/>
        </w:rPr>
        <w:t>养分模块</w:t>
      </w:r>
    </w:p>
    <w:p w14:paraId="6B14B78A" w14:textId="7D781114" w:rsidR="009E75B3" w:rsidRDefault="00B34F07" w:rsidP="009E75B3">
      <w:pPr>
        <w:ind w:firstLine="480"/>
      </w:pPr>
      <w:r>
        <w:rPr>
          <w:rFonts w:hint="eastAsia"/>
        </w:rPr>
        <w:t>采用模型中</w:t>
      </w:r>
      <w:r w:rsidR="0010604A">
        <w:rPr>
          <w:rFonts w:hint="eastAsia"/>
        </w:rPr>
        <w:t>的</w:t>
      </w:r>
      <w:r w:rsidR="0010604A">
        <w:rPr>
          <w:rFonts w:hint="eastAsia"/>
        </w:rPr>
        <w:t>NPK</w:t>
      </w:r>
      <w:r w:rsidR="0010604A">
        <w:rPr>
          <w:rFonts w:hint="eastAsia"/>
        </w:rPr>
        <w:t>动态养分</w:t>
      </w:r>
      <w:r w:rsidR="009E75B3">
        <w:rPr>
          <w:rFonts w:hint="eastAsia"/>
        </w:rPr>
        <w:t>，加入施肥量数据。</w:t>
      </w:r>
    </w:p>
    <w:p w14:paraId="023439BC" w14:textId="59D745BE" w:rsidR="009E75B3" w:rsidRDefault="009E75B3" w:rsidP="009E75B3">
      <w:pPr>
        <w:ind w:firstLineChars="0" w:firstLine="0"/>
        <w:rPr>
          <w:rFonts w:hint="eastAsia"/>
        </w:rPr>
      </w:pPr>
    </w:p>
    <w:p w14:paraId="48F59B2F" w14:textId="77777777" w:rsidR="0010604A" w:rsidRPr="00142B29" w:rsidRDefault="0010604A" w:rsidP="00142B29">
      <w:pPr>
        <w:ind w:firstLine="480"/>
      </w:pPr>
    </w:p>
    <w:p w14:paraId="7CC176EC" w14:textId="4CD6D52C" w:rsidR="0026314B" w:rsidRDefault="0026314B" w:rsidP="0026314B">
      <w:pPr>
        <w:pStyle w:val="2"/>
      </w:pPr>
      <w:r>
        <w:rPr>
          <w:rFonts w:hint="eastAsia"/>
        </w:rPr>
        <w:t>参数修改</w:t>
      </w:r>
    </w:p>
    <w:p w14:paraId="68BCDC43" w14:textId="77777777" w:rsidR="00B8407A" w:rsidRPr="00B8407A" w:rsidRDefault="00B8407A" w:rsidP="00B8407A">
      <w:pPr>
        <w:ind w:firstLine="480"/>
      </w:pPr>
    </w:p>
    <w:p w14:paraId="7ADBEDBE" w14:textId="305AEA08" w:rsidR="00142B29" w:rsidRDefault="00A33617" w:rsidP="00A33617">
      <w:pPr>
        <w:pStyle w:val="3"/>
      </w:pPr>
      <w:r>
        <w:rPr>
          <w:rFonts w:hint="eastAsia"/>
        </w:rPr>
        <w:t>作物数据</w:t>
      </w:r>
    </w:p>
    <w:p w14:paraId="2AD0F9C4" w14:textId="77777777" w:rsidR="00B8407A" w:rsidRPr="00B8407A" w:rsidRDefault="00B8407A" w:rsidP="00B8407A">
      <w:pPr>
        <w:ind w:firstLine="480"/>
      </w:pPr>
    </w:p>
    <w:p w14:paraId="2B398BBF" w14:textId="27E8C0D4" w:rsidR="00A33617" w:rsidRDefault="0064296E" w:rsidP="00A33617">
      <w:pPr>
        <w:pStyle w:val="4"/>
      </w:pPr>
      <w:r>
        <w:rPr>
          <w:rFonts w:hint="eastAsia"/>
        </w:rPr>
        <w:t>小麦</w:t>
      </w:r>
    </w:p>
    <w:p w14:paraId="52AB91B1" w14:textId="77777777" w:rsidR="00A33617" w:rsidRPr="00A33617" w:rsidRDefault="00A33617" w:rsidP="00A33617">
      <w:pPr>
        <w:ind w:firstLine="480"/>
      </w:pPr>
    </w:p>
    <w:p w14:paraId="140D8570" w14:textId="18896339" w:rsidR="00A33617" w:rsidRDefault="0064296E" w:rsidP="00A33617">
      <w:pPr>
        <w:pStyle w:val="4"/>
      </w:pPr>
      <w:r>
        <w:rPr>
          <w:rFonts w:hint="eastAsia"/>
        </w:rPr>
        <w:t>水稻</w:t>
      </w:r>
    </w:p>
    <w:p w14:paraId="0A128C44" w14:textId="69E538AB" w:rsidR="00F52C1E" w:rsidRDefault="00F52C1E" w:rsidP="0064296E">
      <w:pPr>
        <w:ind w:firstLineChars="0" w:firstLine="0"/>
        <w:rPr>
          <w:rFonts w:hint="eastAsia"/>
        </w:rPr>
      </w:pPr>
    </w:p>
    <w:p w14:paraId="19BBD8C8" w14:textId="78594233" w:rsidR="008146A9" w:rsidRDefault="008146A9" w:rsidP="008146A9">
      <w:pPr>
        <w:pStyle w:val="1"/>
      </w:pPr>
      <w:r>
        <w:rPr>
          <w:rFonts w:hint="eastAsia"/>
        </w:rPr>
        <w:t>敏感性分析</w:t>
      </w:r>
    </w:p>
    <w:p w14:paraId="134D881B" w14:textId="77777777" w:rsidR="008146A9" w:rsidRPr="008146A9" w:rsidRDefault="008146A9" w:rsidP="008146A9">
      <w:pPr>
        <w:ind w:firstLine="480"/>
        <w:rPr>
          <w:rFonts w:hint="eastAsia"/>
        </w:rPr>
      </w:pPr>
    </w:p>
    <w:p w14:paraId="346F9D37" w14:textId="497FF32B" w:rsidR="00A42DF3" w:rsidRPr="0026314B" w:rsidRDefault="00A42DF3" w:rsidP="00A42DF3">
      <w:pPr>
        <w:pStyle w:val="1"/>
      </w:pPr>
      <w:r>
        <w:rPr>
          <w:rFonts w:hint="eastAsia"/>
        </w:rPr>
        <w:t>数据同化</w:t>
      </w:r>
    </w:p>
    <w:sectPr w:rsidR="00A42DF3" w:rsidRPr="0026314B" w:rsidSect="00D02F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814" w:header="1417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41F81" w14:textId="77777777" w:rsidR="000E53F7" w:rsidRDefault="000E53F7" w:rsidP="0018069C">
      <w:pPr>
        <w:spacing w:line="240" w:lineRule="auto"/>
        <w:ind w:firstLine="480"/>
      </w:pPr>
      <w:r>
        <w:separator/>
      </w:r>
    </w:p>
  </w:endnote>
  <w:endnote w:type="continuationSeparator" w:id="0">
    <w:p w14:paraId="7E9EF3FE" w14:textId="77777777" w:rsidR="000E53F7" w:rsidRDefault="000E53F7" w:rsidP="0018069C">
      <w:pPr>
        <w:spacing w:line="240" w:lineRule="auto"/>
        <w:ind w:firstLine="480"/>
      </w:pPr>
      <w:r>
        <w:continuationSeparator/>
      </w:r>
    </w:p>
  </w:endnote>
  <w:endnote w:type="continuationNotice" w:id="1">
    <w:p w14:paraId="23596865" w14:textId="77777777" w:rsidR="000E53F7" w:rsidRDefault="000E53F7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608EF1D3-76F2-471D-81ED-592D9D646ABC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869" w14:textId="77777777" w:rsidR="0018069C" w:rsidRDefault="0018069C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D3F6" w14:textId="77777777" w:rsidR="0018069C" w:rsidRDefault="0018069C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0056" w14:textId="77777777" w:rsidR="0018069C" w:rsidRDefault="0018069C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97353" w14:textId="77777777" w:rsidR="000E53F7" w:rsidRDefault="000E53F7" w:rsidP="0018069C">
      <w:pPr>
        <w:spacing w:line="240" w:lineRule="auto"/>
        <w:ind w:firstLine="480"/>
      </w:pPr>
      <w:r>
        <w:separator/>
      </w:r>
    </w:p>
  </w:footnote>
  <w:footnote w:type="continuationSeparator" w:id="0">
    <w:p w14:paraId="1CD16EB3" w14:textId="77777777" w:rsidR="000E53F7" w:rsidRDefault="000E53F7" w:rsidP="0018069C">
      <w:pPr>
        <w:spacing w:line="240" w:lineRule="auto"/>
        <w:ind w:firstLine="480"/>
      </w:pPr>
      <w:r>
        <w:continuationSeparator/>
      </w:r>
    </w:p>
  </w:footnote>
  <w:footnote w:type="continuationNotice" w:id="1">
    <w:p w14:paraId="27C2EA00" w14:textId="77777777" w:rsidR="000E53F7" w:rsidRDefault="000E53F7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C72A" w14:textId="77777777" w:rsidR="0018069C" w:rsidRDefault="0018069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9921" w14:textId="77777777" w:rsidR="0018069C" w:rsidRDefault="0018069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B18" w14:textId="77777777" w:rsidR="0018069C" w:rsidRDefault="0018069C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A204C7"/>
    <w:multiLevelType w:val="singleLevel"/>
    <w:tmpl w:val="82A204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89A1FCD"/>
    <w:multiLevelType w:val="singleLevel"/>
    <w:tmpl w:val="989A1FC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51622CD"/>
    <w:multiLevelType w:val="singleLevel"/>
    <w:tmpl w:val="B51622CD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5DACD6D"/>
    <w:multiLevelType w:val="singleLevel"/>
    <w:tmpl w:val="B5DACD6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215B5A3"/>
    <w:multiLevelType w:val="singleLevel"/>
    <w:tmpl w:val="C215B5A3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CC05F6B4"/>
    <w:multiLevelType w:val="singleLevel"/>
    <w:tmpl w:val="CC05F6B4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6" w15:restartNumberingAfterBreak="0">
    <w:nsid w:val="CE254F6E"/>
    <w:multiLevelType w:val="singleLevel"/>
    <w:tmpl w:val="CE254F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D6AADDA6"/>
    <w:multiLevelType w:val="singleLevel"/>
    <w:tmpl w:val="D6AADD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F32CA022"/>
    <w:multiLevelType w:val="singleLevel"/>
    <w:tmpl w:val="F32CA0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FFFFF7C"/>
    <w:multiLevelType w:val="singleLevel"/>
    <w:tmpl w:val="BD2602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0" w15:restartNumberingAfterBreak="0">
    <w:nsid w:val="FFFFFF7D"/>
    <w:multiLevelType w:val="singleLevel"/>
    <w:tmpl w:val="254887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1" w15:restartNumberingAfterBreak="0">
    <w:nsid w:val="FFFFFF7E"/>
    <w:multiLevelType w:val="singleLevel"/>
    <w:tmpl w:val="E27079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2" w15:restartNumberingAfterBreak="0">
    <w:nsid w:val="FFFFFF7F"/>
    <w:multiLevelType w:val="singleLevel"/>
    <w:tmpl w:val="C102F8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3" w15:restartNumberingAfterBreak="0">
    <w:nsid w:val="FFFFFF80"/>
    <w:multiLevelType w:val="singleLevel"/>
    <w:tmpl w:val="46EE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1"/>
    <w:multiLevelType w:val="singleLevel"/>
    <w:tmpl w:val="3E1E4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2"/>
    <w:multiLevelType w:val="singleLevel"/>
    <w:tmpl w:val="875A2A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3"/>
    <w:multiLevelType w:val="singleLevel"/>
    <w:tmpl w:val="815A00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FFFFFF88"/>
    <w:multiLevelType w:val="singleLevel"/>
    <w:tmpl w:val="B39AA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8" w15:restartNumberingAfterBreak="0">
    <w:nsid w:val="FFFFFF89"/>
    <w:multiLevelType w:val="singleLevel"/>
    <w:tmpl w:val="9B5ED5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9" w15:restartNumberingAfterBreak="0">
    <w:nsid w:val="00000001"/>
    <w:multiLevelType w:val="singleLevel"/>
    <w:tmpl w:val="00000001"/>
    <w:lvl w:ilvl="0">
      <w:start w:val="9"/>
      <w:numFmt w:val="decimal"/>
      <w:suff w:val="nothing"/>
      <w:lvlText w:val="（%1）"/>
      <w:lvlJc w:val="left"/>
    </w:lvl>
  </w:abstractNum>
  <w:abstractNum w:abstractNumId="2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00000003"/>
    <w:multiLevelType w:val="singleLevel"/>
    <w:tmpl w:val="00000003"/>
    <w:lvl w:ilvl="0">
      <w:start w:val="9"/>
      <w:numFmt w:val="decimal"/>
      <w:suff w:val="nothing"/>
      <w:lvlText w:val="（%1）"/>
      <w:lvlJc w:val="left"/>
    </w:lvl>
  </w:abstractNum>
  <w:abstractNum w:abstractNumId="22" w15:restartNumberingAfterBreak="0">
    <w:nsid w:val="00000004"/>
    <w:multiLevelType w:val="singleLevel"/>
    <w:tmpl w:val="00000004"/>
    <w:lvl w:ilvl="0">
      <w:start w:val="8"/>
      <w:numFmt w:val="decimal"/>
      <w:suff w:val="nothing"/>
      <w:lvlText w:val="（%1）"/>
      <w:lvlJc w:val="left"/>
    </w:lvl>
  </w:abstractNum>
  <w:abstractNum w:abstractNumId="23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02A65D91"/>
    <w:multiLevelType w:val="singleLevel"/>
    <w:tmpl w:val="02A65D91"/>
    <w:lvl w:ilvl="0">
      <w:start w:val="10"/>
      <w:numFmt w:val="chineseCounting"/>
      <w:suff w:val="nothing"/>
      <w:lvlText w:val="（%1）"/>
      <w:lvlJc w:val="left"/>
      <w:pPr>
        <w:ind w:left="630"/>
      </w:pPr>
      <w:rPr>
        <w:rFonts w:hint="eastAsia"/>
      </w:rPr>
    </w:lvl>
  </w:abstractNum>
  <w:abstractNum w:abstractNumId="25" w15:restartNumberingAfterBreak="0">
    <w:nsid w:val="02D08FE7"/>
    <w:multiLevelType w:val="singleLevel"/>
    <w:tmpl w:val="02D08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3910C04"/>
    <w:multiLevelType w:val="multilevel"/>
    <w:tmpl w:val="C9DC79FC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1C923499"/>
    <w:multiLevelType w:val="singleLevel"/>
    <w:tmpl w:val="1C923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1D40645"/>
    <w:multiLevelType w:val="hybridMultilevel"/>
    <w:tmpl w:val="849CF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578138E"/>
    <w:multiLevelType w:val="multilevel"/>
    <w:tmpl w:val="6B064FCE"/>
    <w:lvl w:ilvl="0">
      <w:start w:val="1"/>
      <w:numFmt w:val="chineseCountingThousand"/>
      <w:suff w:val="nothing"/>
      <w:lvlText w:val="第%1章　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28BB0A3D"/>
    <w:multiLevelType w:val="singleLevel"/>
    <w:tmpl w:val="28BB0A3D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1" w15:restartNumberingAfterBreak="0">
    <w:nsid w:val="34626432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40C61FC4"/>
    <w:multiLevelType w:val="multilevel"/>
    <w:tmpl w:val="40C61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A42C8A"/>
    <w:multiLevelType w:val="multilevel"/>
    <w:tmpl w:val="43A42C8A"/>
    <w:lvl w:ilvl="0">
      <w:start w:val="4"/>
      <w:numFmt w:val="decimal"/>
      <w:pStyle w:val="a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</w:abstractNum>
  <w:abstractNum w:abstractNumId="34" w15:restartNumberingAfterBreak="0">
    <w:nsid w:val="45866BB8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46AE3E22"/>
    <w:multiLevelType w:val="multilevel"/>
    <w:tmpl w:val="46AE3E22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8BA4BD0"/>
    <w:multiLevelType w:val="multilevel"/>
    <w:tmpl w:val="48BA4BD0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CE5B3A"/>
    <w:multiLevelType w:val="singleLevel"/>
    <w:tmpl w:val="4BCE5B3A"/>
    <w:lvl w:ilvl="0">
      <w:start w:val="2"/>
      <w:numFmt w:val="chineseCounting"/>
      <w:suff w:val="nothing"/>
      <w:lvlText w:val="（%1）"/>
      <w:lvlJc w:val="left"/>
      <w:pPr>
        <w:ind w:left="840"/>
      </w:pPr>
      <w:rPr>
        <w:rFonts w:hint="eastAsia"/>
      </w:rPr>
    </w:lvl>
  </w:abstractNum>
  <w:abstractNum w:abstractNumId="38" w15:restartNumberingAfterBreak="0">
    <w:nsid w:val="5B0804DD"/>
    <w:multiLevelType w:val="multilevel"/>
    <w:tmpl w:val="0F0A3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2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0"/>
        <w:u w:val="no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28"/>
        <w:u w:val="none"/>
        <w:em w:val="none"/>
        <w:lang w:val="en-US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pStyle w:val="9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66C1851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6A623E56"/>
    <w:multiLevelType w:val="singleLevel"/>
    <w:tmpl w:val="6A623E56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1" w15:restartNumberingAfterBreak="0">
    <w:nsid w:val="6C35002C"/>
    <w:multiLevelType w:val="multilevel"/>
    <w:tmpl w:val="6C35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7" w:hanging="5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207FBA"/>
    <w:multiLevelType w:val="singleLevel"/>
    <w:tmpl w:val="75207F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 w15:restartNumberingAfterBreak="0">
    <w:nsid w:val="7CEA0F13"/>
    <w:multiLevelType w:val="singleLevel"/>
    <w:tmpl w:val="7CEA0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14"/>
  </w:num>
  <w:num w:numId="10">
    <w:abstractNumId w:val="13"/>
  </w:num>
  <w:num w:numId="11">
    <w:abstractNumId w:val="5"/>
  </w:num>
  <w:num w:numId="12">
    <w:abstractNumId w:val="42"/>
  </w:num>
  <w:num w:numId="13">
    <w:abstractNumId w:val="3"/>
  </w:num>
  <w:num w:numId="14">
    <w:abstractNumId w:val="4"/>
  </w:num>
  <w:num w:numId="15">
    <w:abstractNumId w:val="40"/>
  </w:num>
  <w:num w:numId="16">
    <w:abstractNumId w:val="28"/>
  </w:num>
  <w:num w:numId="17">
    <w:abstractNumId w:val="35"/>
  </w:num>
  <w:num w:numId="18">
    <w:abstractNumId w:val="36"/>
  </w:num>
  <w:num w:numId="19">
    <w:abstractNumId w:val="41"/>
  </w:num>
  <w:num w:numId="20">
    <w:abstractNumId w:val="32"/>
  </w:num>
  <w:num w:numId="21">
    <w:abstractNumId w:val="23"/>
  </w:num>
  <w:num w:numId="22">
    <w:abstractNumId w:val="22"/>
  </w:num>
  <w:num w:numId="23">
    <w:abstractNumId w:val="21"/>
  </w:num>
  <w:num w:numId="24">
    <w:abstractNumId w:val="39"/>
  </w:num>
  <w:num w:numId="25">
    <w:abstractNumId w:val="19"/>
  </w:num>
  <w:num w:numId="26">
    <w:abstractNumId w:val="20"/>
  </w:num>
  <w:num w:numId="27">
    <w:abstractNumId w:val="1"/>
  </w:num>
  <w:num w:numId="28">
    <w:abstractNumId w:val="8"/>
  </w:num>
  <w:num w:numId="29">
    <w:abstractNumId w:val="37"/>
  </w:num>
  <w:num w:numId="30">
    <w:abstractNumId w:val="30"/>
  </w:num>
  <w:num w:numId="31">
    <w:abstractNumId w:val="24"/>
  </w:num>
  <w:num w:numId="32">
    <w:abstractNumId w:val="27"/>
  </w:num>
  <w:num w:numId="33">
    <w:abstractNumId w:val="2"/>
  </w:num>
  <w:num w:numId="34">
    <w:abstractNumId w:val="43"/>
  </w:num>
  <w:num w:numId="35">
    <w:abstractNumId w:val="7"/>
  </w:num>
  <w:num w:numId="36">
    <w:abstractNumId w:val="0"/>
  </w:num>
  <w:num w:numId="37">
    <w:abstractNumId w:val="25"/>
  </w:num>
  <w:num w:numId="38">
    <w:abstractNumId w:val="6"/>
  </w:num>
  <w:num w:numId="39">
    <w:abstractNumId w:val="29"/>
  </w:num>
  <w:num w:numId="40">
    <w:abstractNumId w:val="38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6"/>
  </w:num>
  <w:num w:numId="44">
    <w:abstractNumId w:val="31"/>
  </w:num>
  <w:num w:numId="45">
    <w:abstractNumId w:val="34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51"/>
    <w:rsid w:val="00000744"/>
    <w:rsid w:val="000022FE"/>
    <w:rsid w:val="00005122"/>
    <w:rsid w:val="000053A2"/>
    <w:rsid w:val="000078BE"/>
    <w:rsid w:val="00007E23"/>
    <w:rsid w:val="000130D7"/>
    <w:rsid w:val="0001356E"/>
    <w:rsid w:val="000162C5"/>
    <w:rsid w:val="000170E1"/>
    <w:rsid w:val="00020714"/>
    <w:rsid w:val="00022A42"/>
    <w:rsid w:val="00031D36"/>
    <w:rsid w:val="00041210"/>
    <w:rsid w:val="000415CB"/>
    <w:rsid w:val="00050814"/>
    <w:rsid w:val="00051851"/>
    <w:rsid w:val="0005333E"/>
    <w:rsid w:val="0005605F"/>
    <w:rsid w:val="0006048B"/>
    <w:rsid w:val="0006150C"/>
    <w:rsid w:val="00067BFA"/>
    <w:rsid w:val="0007150A"/>
    <w:rsid w:val="00071D9F"/>
    <w:rsid w:val="00073483"/>
    <w:rsid w:val="00075F45"/>
    <w:rsid w:val="00082122"/>
    <w:rsid w:val="00082B56"/>
    <w:rsid w:val="00087D20"/>
    <w:rsid w:val="000924CA"/>
    <w:rsid w:val="00092AD9"/>
    <w:rsid w:val="00093926"/>
    <w:rsid w:val="000A209D"/>
    <w:rsid w:val="000A292D"/>
    <w:rsid w:val="000A3B95"/>
    <w:rsid w:val="000A5549"/>
    <w:rsid w:val="000A5D76"/>
    <w:rsid w:val="000A7E48"/>
    <w:rsid w:val="000B3AD8"/>
    <w:rsid w:val="000C03B8"/>
    <w:rsid w:val="000C21AA"/>
    <w:rsid w:val="000C25ED"/>
    <w:rsid w:val="000D0090"/>
    <w:rsid w:val="000D19D1"/>
    <w:rsid w:val="000D1E7C"/>
    <w:rsid w:val="000D324A"/>
    <w:rsid w:val="000D5DC7"/>
    <w:rsid w:val="000D7A42"/>
    <w:rsid w:val="000E0BB3"/>
    <w:rsid w:val="000E3582"/>
    <w:rsid w:val="000E53F7"/>
    <w:rsid w:val="000E5718"/>
    <w:rsid w:val="000E65C0"/>
    <w:rsid w:val="000E77C3"/>
    <w:rsid w:val="000F22CF"/>
    <w:rsid w:val="000F2914"/>
    <w:rsid w:val="000F3F6A"/>
    <w:rsid w:val="000F574D"/>
    <w:rsid w:val="0010027B"/>
    <w:rsid w:val="00103257"/>
    <w:rsid w:val="00104191"/>
    <w:rsid w:val="0010604A"/>
    <w:rsid w:val="0010746C"/>
    <w:rsid w:val="001101BE"/>
    <w:rsid w:val="00114E6B"/>
    <w:rsid w:val="00124CF8"/>
    <w:rsid w:val="001302C5"/>
    <w:rsid w:val="0013518D"/>
    <w:rsid w:val="001354C5"/>
    <w:rsid w:val="001401D2"/>
    <w:rsid w:val="00141BCA"/>
    <w:rsid w:val="00141E41"/>
    <w:rsid w:val="00141F35"/>
    <w:rsid w:val="00142B29"/>
    <w:rsid w:val="00143C69"/>
    <w:rsid w:val="001446FF"/>
    <w:rsid w:val="001455DB"/>
    <w:rsid w:val="00145D7D"/>
    <w:rsid w:val="0014797B"/>
    <w:rsid w:val="001527CF"/>
    <w:rsid w:val="0015374D"/>
    <w:rsid w:val="00154BB2"/>
    <w:rsid w:val="00157E9C"/>
    <w:rsid w:val="0016308B"/>
    <w:rsid w:val="00163D96"/>
    <w:rsid w:val="001705F6"/>
    <w:rsid w:val="00174A68"/>
    <w:rsid w:val="0018008B"/>
    <w:rsid w:val="0018069C"/>
    <w:rsid w:val="00181FCD"/>
    <w:rsid w:val="001830FE"/>
    <w:rsid w:val="00186D7F"/>
    <w:rsid w:val="001910CD"/>
    <w:rsid w:val="00191D24"/>
    <w:rsid w:val="001A1374"/>
    <w:rsid w:val="001A424B"/>
    <w:rsid w:val="001B06DC"/>
    <w:rsid w:val="001B1D86"/>
    <w:rsid w:val="001B312F"/>
    <w:rsid w:val="001B3344"/>
    <w:rsid w:val="001B594C"/>
    <w:rsid w:val="001C16BB"/>
    <w:rsid w:val="001C2194"/>
    <w:rsid w:val="001D0148"/>
    <w:rsid w:val="001D1777"/>
    <w:rsid w:val="001D3B91"/>
    <w:rsid w:val="001D6B4E"/>
    <w:rsid w:val="001E5616"/>
    <w:rsid w:val="001E7186"/>
    <w:rsid w:val="001E7AD7"/>
    <w:rsid w:val="001F6183"/>
    <w:rsid w:val="00204EF5"/>
    <w:rsid w:val="00205AF1"/>
    <w:rsid w:val="00210EA8"/>
    <w:rsid w:val="00212577"/>
    <w:rsid w:val="00216669"/>
    <w:rsid w:val="00221204"/>
    <w:rsid w:val="0022371F"/>
    <w:rsid w:val="0022393B"/>
    <w:rsid w:val="00223FAD"/>
    <w:rsid w:val="002312C4"/>
    <w:rsid w:val="0023296E"/>
    <w:rsid w:val="0023321B"/>
    <w:rsid w:val="002349FF"/>
    <w:rsid w:val="00236A8E"/>
    <w:rsid w:val="00237D9B"/>
    <w:rsid w:val="00240A42"/>
    <w:rsid w:val="00241E31"/>
    <w:rsid w:val="002461F6"/>
    <w:rsid w:val="00247F82"/>
    <w:rsid w:val="0025076E"/>
    <w:rsid w:val="00250B09"/>
    <w:rsid w:val="00251F70"/>
    <w:rsid w:val="00255721"/>
    <w:rsid w:val="002607C1"/>
    <w:rsid w:val="0026314B"/>
    <w:rsid w:val="00263684"/>
    <w:rsid w:val="00263D3A"/>
    <w:rsid w:val="00280EBD"/>
    <w:rsid w:val="00281C76"/>
    <w:rsid w:val="0028276D"/>
    <w:rsid w:val="002835D3"/>
    <w:rsid w:val="00286D26"/>
    <w:rsid w:val="00293014"/>
    <w:rsid w:val="00293CCE"/>
    <w:rsid w:val="002952A1"/>
    <w:rsid w:val="002979AD"/>
    <w:rsid w:val="002979E9"/>
    <w:rsid w:val="002A3557"/>
    <w:rsid w:val="002A605F"/>
    <w:rsid w:val="002A6A39"/>
    <w:rsid w:val="002B0F51"/>
    <w:rsid w:val="002B29E0"/>
    <w:rsid w:val="002C1E59"/>
    <w:rsid w:val="002D0386"/>
    <w:rsid w:val="002D3C01"/>
    <w:rsid w:val="002D7B8E"/>
    <w:rsid w:val="002E311D"/>
    <w:rsid w:val="002E660B"/>
    <w:rsid w:val="002F05E2"/>
    <w:rsid w:val="002F13ED"/>
    <w:rsid w:val="002F25F0"/>
    <w:rsid w:val="002F3258"/>
    <w:rsid w:val="003018A7"/>
    <w:rsid w:val="0030389A"/>
    <w:rsid w:val="003077E7"/>
    <w:rsid w:val="003160EA"/>
    <w:rsid w:val="00320306"/>
    <w:rsid w:val="00321F91"/>
    <w:rsid w:val="00322613"/>
    <w:rsid w:val="00324235"/>
    <w:rsid w:val="00325D67"/>
    <w:rsid w:val="0032639B"/>
    <w:rsid w:val="00326900"/>
    <w:rsid w:val="00330A2B"/>
    <w:rsid w:val="00331782"/>
    <w:rsid w:val="003330EC"/>
    <w:rsid w:val="003350C8"/>
    <w:rsid w:val="003362A6"/>
    <w:rsid w:val="00341FB7"/>
    <w:rsid w:val="0034376D"/>
    <w:rsid w:val="003449EC"/>
    <w:rsid w:val="00344CFD"/>
    <w:rsid w:val="003461CE"/>
    <w:rsid w:val="00346A0D"/>
    <w:rsid w:val="0034787A"/>
    <w:rsid w:val="00350325"/>
    <w:rsid w:val="00350788"/>
    <w:rsid w:val="0035268B"/>
    <w:rsid w:val="00354BF7"/>
    <w:rsid w:val="00354D02"/>
    <w:rsid w:val="00363B00"/>
    <w:rsid w:val="00376EF5"/>
    <w:rsid w:val="00390BCD"/>
    <w:rsid w:val="00392488"/>
    <w:rsid w:val="003929DF"/>
    <w:rsid w:val="00395C60"/>
    <w:rsid w:val="00395DA3"/>
    <w:rsid w:val="003A0669"/>
    <w:rsid w:val="003A0832"/>
    <w:rsid w:val="003A20BA"/>
    <w:rsid w:val="003A2E1E"/>
    <w:rsid w:val="003A3C92"/>
    <w:rsid w:val="003A734A"/>
    <w:rsid w:val="003B1410"/>
    <w:rsid w:val="003B61CD"/>
    <w:rsid w:val="003B6A70"/>
    <w:rsid w:val="003C376F"/>
    <w:rsid w:val="003D04B3"/>
    <w:rsid w:val="003D64ED"/>
    <w:rsid w:val="003E36F7"/>
    <w:rsid w:val="003E482D"/>
    <w:rsid w:val="003E52C8"/>
    <w:rsid w:val="003F0D3C"/>
    <w:rsid w:val="003F61E7"/>
    <w:rsid w:val="00400A6B"/>
    <w:rsid w:val="004019AA"/>
    <w:rsid w:val="00402187"/>
    <w:rsid w:val="00405C81"/>
    <w:rsid w:val="0040770F"/>
    <w:rsid w:val="004124D0"/>
    <w:rsid w:val="004131E4"/>
    <w:rsid w:val="00415FE7"/>
    <w:rsid w:val="00417D1F"/>
    <w:rsid w:val="004224D4"/>
    <w:rsid w:val="004264E3"/>
    <w:rsid w:val="00426B90"/>
    <w:rsid w:val="0043294D"/>
    <w:rsid w:val="0043561E"/>
    <w:rsid w:val="00436222"/>
    <w:rsid w:val="00441AA1"/>
    <w:rsid w:val="004458B4"/>
    <w:rsid w:val="00452F30"/>
    <w:rsid w:val="00453052"/>
    <w:rsid w:val="00453FA3"/>
    <w:rsid w:val="00460CE7"/>
    <w:rsid w:val="004611D4"/>
    <w:rsid w:val="00462400"/>
    <w:rsid w:val="00464374"/>
    <w:rsid w:val="004653C0"/>
    <w:rsid w:val="00465C3E"/>
    <w:rsid w:val="00466845"/>
    <w:rsid w:val="00470FB6"/>
    <w:rsid w:val="00470FC2"/>
    <w:rsid w:val="00474C75"/>
    <w:rsid w:val="0048134E"/>
    <w:rsid w:val="00485BF9"/>
    <w:rsid w:val="004875AD"/>
    <w:rsid w:val="00491EF5"/>
    <w:rsid w:val="00497358"/>
    <w:rsid w:val="004A4161"/>
    <w:rsid w:val="004A6E26"/>
    <w:rsid w:val="004A70AF"/>
    <w:rsid w:val="004A71F3"/>
    <w:rsid w:val="004A7DEA"/>
    <w:rsid w:val="004B4D79"/>
    <w:rsid w:val="004C0F12"/>
    <w:rsid w:val="004C1D93"/>
    <w:rsid w:val="004C41C5"/>
    <w:rsid w:val="004C58A0"/>
    <w:rsid w:val="004C76ED"/>
    <w:rsid w:val="004D0912"/>
    <w:rsid w:val="004D118B"/>
    <w:rsid w:val="004D19AE"/>
    <w:rsid w:val="004D2A74"/>
    <w:rsid w:val="004D5ABD"/>
    <w:rsid w:val="004E5ECC"/>
    <w:rsid w:val="004E638F"/>
    <w:rsid w:val="004E785C"/>
    <w:rsid w:val="004F2001"/>
    <w:rsid w:val="004F238A"/>
    <w:rsid w:val="004F2EA9"/>
    <w:rsid w:val="004F405A"/>
    <w:rsid w:val="004F49FE"/>
    <w:rsid w:val="005000AE"/>
    <w:rsid w:val="0050072A"/>
    <w:rsid w:val="00501D71"/>
    <w:rsid w:val="005067F3"/>
    <w:rsid w:val="00506F67"/>
    <w:rsid w:val="00516179"/>
    <w:rsid w:val="005163C1"/>
    <w:rsid w:val="005167E6"/>
    <w:rsid w:val="0052145D"/>
    <w:rsid w:val="005238CF"/>
    <w:rsid w:val="00524871"/>
    <w:rsid w:val="00526033"/>
    <w:rsid w:val="00526261"/>
    <w:rsid w:val="0052636D"/>
    <w:rsid w:val="00530DC5"/>
    <w:rsid w:val="00536010"/>
    <w:rsid w:val="005365F3"/>
    <w:rsid w:val="00540074"/>
    <w:rsid w:val="00540F6C"/>
    <w:rsid w:val="0054388B"/>
    <w:rsid w:val="00544C52"/>
    <w:rsid w:val="00561273"/>
    <w:rsid w:val="00561908"/>
    <w:rsid w:val="00561C9D"/>
    <w:rsid w:val="005628F8"/>
    <w:rsid w:val="00562F71"/>
    <w:rsid w:val="005717EF"/>
    <w:rsid w:val="00574E3D"/>
    <w:rsid w:val="00577DD2"/>
    <w:rsid w:val="00583F94"/>
    <w:rsid w:val="005846E6"/>
    <w:rsid w:val="00584AEA"/>
    <w:rsid w:val="00585701"/>
    <w:rsid w:val="00586755"/>
    <w:rsid w:val="00586E90"/>
    <w:rsid w:val="00593489"/>
    <w:rsid w:val="00595CC5"/>
    <w:rsid w:val="005960F4"/>
    <w:rsid w:val="005976C7"/>
    <w:rsid w:val="005A11AC"/>
    <w:rsid w:val="005A3790"/>
    <w:rsid w:val="005A6ABA"/>
    <w:rsid w:val="005B126C"/>
    <w:rsid w:val="005B21C6"/>
    <w:rsid w:val="005B672A"/>
    <w:rsid w:val="005C003E"/>
    <w:rsid w:val="005C3315"/>
    <w:rsid w:val="005C461A"/>
    <w:rsid w:val="005D39B2"/>
    <w:rsid w:val="005D5E7A"/>
    <w:rsid w:val="005E410F"/>
    <w:rsid w:val="005E5734"/>
    <w:rsid w:val="005E5A86"/>
    <w:rsid w:val="005E74B5"/>
    <w:rsid w:val="005E768C"/>
    <w:rsid w:val="005F5BA2"/>
    <w:rsid w:val="00600637"/>
    <w:rsid w:val="00604B3C"/>
    <w:rsid w:val="006052D8"/>
    <w:rsid w:val="00605D15"/>
    <w:rsid w:val="0060754E"/>
    <w:rsid w:val="00614668"/>
    <w:rsid w:val="0061591E"/>
    <w:rsid w:val="00624C98"/>
    <w:rsid w:val="00626D3F"/>
    <w:rsid w:val="00627546"/>
    <w:rsid w:val="00637F5F"/>
    <w:rsid w:val="0064296E"/>
    <w:rsid w:val="0064496C"/>
    <w:rsid w:val="00651DC9"/>
    <w:rsid w:val="006551C7"/>
    <w:rsid w:val="00666CA8"/>
    <w:rsid w:val="00672477"/>
    <w:rsid w:val="00675D89"/>
    <w:rsid w:val="00677DB3"/>
    <w:rsid w:val="006810FC"/>
    <w:rsid w:val="00682767"/>
    <w:rsid w:val="00683E11"/>
    <w:rsid w:val="00686C9A"/>
    <w:rsid w:val="00686E58"/>
    <w:rsid w:val="00687239"/>
    <w:rsid w:val="00690E42"/>
    <w:rsid w:val="006A641D"/>
    <w:rsid w:val="006A6428"/>
    <w:rsid w:val="006A77B6"/>
    <w:rsid w:val="006B1CE2"/>
    <w:rsid w:val="006B42DE"/>
    <w:rsid w:val="006B4313"/>
    <w:rsid w:val="006C4B23"/>
    <w:rsid w:val="006C6D3D"/>
    <w:rsid w:val="006D0608"/>
    <w:rsid w:val="006D157A"/>
    <w:rsid w:val="006D270F"/>
    <w:rsid w:val="006D491F"/>
    <w:rsid w:val="006D6ED9"/>
    <w:rsid w:val="006D73CA"/>
    <w:rsid w:val="006E0596"/>
    <w:rsid w:val="006E0A21"/>
    <w:rsid w:val="006E62E5"/>
    <w:rsid w:val="006F1416"/>
    <w:rsid w:val="006F7842"/>
    <w:rsid w:val="007029F6"/>
    <w:rsid w:val="00713B25"/>
    <w:rsid w:val="00715BA3"/>
    <w:rsid w:val="00715FFE"/>
    <w:rsid w:val="007161DF"/>
    <w:rsid w:val="00717587"/>
    <w:rsid w:val="00733E38"/>
    <w:rsid w:val="00734BA2"/>
    <w:rsid w:val="0073686F"/>
    <w:rsid w:val="00744580"/>
    <w:rsid w:val="00744932"/>
    <w:rsid w:val="007475C7"/>
    <w:rsid w:val="0076053D"/>
    <w:rsid w:val="0076353E"/>
    <w:rsid w:val="007765F3"/>
    <w:rsid w:val="007778A8"/>
    <w:rsid w:val="0078022D"/>
    <w:rsid w:val="00781A0B"/>
    <w:rsid w:val="0078611D"/>
    <w:rsid w:val="00786524"/>
    <w:rsid w:val="00796D28"/>
    <w:rsid w:val="007A1681"/>
    <w:rsid w:val="007B17CA"/>
    <w:rsid w:val="007B55FA"/>
    <w:rsid w:val="007B6B25"/>
    <w:rsid w:val="007B705A"/>
    <w:rsid w:val="007C0D5F"/>
    <w:rsid w:val="007D7D48"/>
    <w:rsid w:val="007E229A"/>
    <w:rsid w:val="007E2311"/>
    <w:rsid w:val="007E2F71"/>
    <w:rsid w:val="007E3AB1"/>
    <w:rsid w:val="007E52F2"/>
    <w:rsid w:val="007F2A0F"/>
    <w:rsid w:val="007F5C0B"/>
    <w:rsid w:val="007F6E32"/>
    <w:rsid w:val="007F6FB9"/>
    <w:rsid w:val="007F72D4"/>
    <w:rsid w:val="007F7D53"/>
    <w:rsid w:val="008005E4"/>
    <w:rsid w:val="00803D95"/>
    <w:rsid w:val="00805C38"/>
    <w:rsid w:val="008146A9"/>
    <w:rsid w:val="00816236"/>
    <w:rsid w:val="00821D9C"/>
    <w:rsid w:val="00824259"/>
    <w:rsid w:val="00825F3D"/>
    <w:rsid w:val="008263CA"/>
    <w:rsid w:val="008266F5"/>
    <w:rsid w:val="008313A6"/>
    <w:rsid w:val="00837255"/>
    <w:rsid w:val="00837C4A"/>
    <w:rsid w:val="00841ADD"/>
    <w:rsid w:val="00844567"/>
    <w:rsid w:val="00844919"/>
    <w:rsid w:val="00850EA8"/>
    <w:rsid w:val="008552F4"/>
    <w:rsid w:val="008621F0"/>
    <w:rsid w:val="00863F23"/>
    <w:rsid w:val="008730CB"/>
    <w:rsid w:val="00876E21"/>
    <w:rsid w:val="008805AF"/>
    <w:rsid w:val="00886324"/>
    <w:rsid w:val="00886952"/>
    <w:rsid w:val="008936D8"/>
    <w:rsid w:val="00896A51"/>
    <w:rsid w:val="00897255"/>
    <w:rsid w:val="00897E68"/>
    <w:rsid w:val="00897F73"/>
    <w:rsid w:val="008A06E7"/>
    <w:rsid w:val="008A7D3C"/>
    <w:rsid w:val="008B0E00"/>
    <w:rsid w:val="008B3259"/>
    <w:rsid w:val="008B4354"/>
    <w:rsid w:val="008B79F2"/>
    <w:rsid w:val="008C13E0"/>
    <w:rsid w:val="008C1C67"/>
    <w:rsid w:val="008C2833"/>
    <w:rsid w:val="008C5D6A"/>
    <w:rsid w:val="008D0A3F"/>
    <w:rsid w:val="008D1218"/>
    <w:rsid w:val="008D20D9"/>
    <w:rsid w:val="008D2CA5"/>
    <w:rsid w:val="008D5D8F"/>
    <w:rsid w:val="008E34BD"/>
    <w:rsid w:val="008E39F4"/>
    <w:rsid w:val="008E5DEE"/>
    <w:rsid w:val="008F37A5"/>
    <w:rsid w:val="008F6D79"/>
    <w:rsid w:val="008F7554"/>
    <w:rsid w:val="0090294D"/>
    <w:rsid w:val="009172F5"/>
    <w:rsid w:val="0091776C"/>
    <w:rsid w:val="00923A51"/>
    <w:rsid w:val="009349DF"/>
    <w:rsid w:val="00937740"/>
    <w:rsid w:val="009400B6"/>
    <w:rsid w:val="00940622"/>
    <w:rsid w:val="009411A0"/>
    <w:rsid w:val="00951663"/>
    <w:rsid w:val="00956412"/>
    <w:rsid w:val="00957D46"/>
    <w:rsid w:val="00967392"/>
    <w:rsid w:val="009708C3"/>
    <w:rsid w:val="00971897"/>
    <w:rsid w:val="0097197B"/>
    <w:rsid w:val="009816A4"/>
    <w:rsid w:val="00981CC6"/>
    <w:rsid w:val="00982C65"/>
    <w:rsid w:val="0099037A"/>
    <w:rsid w:val="009939D7"/>
    <w:rsid w:val="00993F0E"/>
    <w:rsid w:val="009946E5"/>
    <w:rsid w:val="00996630"/>
    <w:rsid w:val="009969F2"/>
    <w:rsid w:val="009A66D2"/>
    <w:rsid w:val="009B00B5"/>
    <w:rsid w:val="009B338C"/>
    <w:rsid w:val="009B49C6"/>
    <w:rsid w:val="009C3895"/>
    <w:rsid w:val="009C589F"/>
    <w:rsid w:val="009C74AD"/>
    <w:rsid w:val="009D0044"/>
    <w:rsid w:val="009D1D97"/>
    <w:rsid w:val="009D3F40"/>
    <w:rsid w:val="009D4E22"/>
    <w:rsid w:val="009D4E46"/>
    <w:rsid w:val="009D77FF"/>
    <w:rsid w:val="009E2ADD"/>
    <w:rsid w:val="009E3622"/>
    <w:rsid w:val="009E3822"/>
    <w:rsid w:val="009E5AF5"/>
    <w:rsid w:val="009E5C7E"/>
    <w:rsid w:val="009E6D90"/>
    <w:rsid w:val="009E75B3"/>
    <w:rsid w:val="009F27B7"/>
    <w:rsid w:val="009F3485"/>
    <w:rsid w:val="009F6193"/>
    <w:rsid w:val="00A0330B"/>
    <w:rsid w:val="00A03E37"/>
    <w:rsid w:val="00A04FC9"/>
    <w:rsid w:val="00A0594E"/>
    <w:rsid w:val="00A07CB0"/>
    <w:rsid w:val="00A104E9"/>
    <w:rsid w:val="00A106E9"/>
    <w:rsid w:val="00A150A3"/>
    <w:rsid w:val="00A15A97"/>
    <w:rsid w:val="00A235DB"/>
    <w:rsid w:val="00A23881"/>
    <w:rsid w:val="00A24879"/>
    <w:rsid w:val="00A2682D"/>
    <w:rsid w:val="00A33617"/>
    <w:rsid w:val="00A36747"/>
    <w:rsid w:val="00A373A5"/>
    <w:rsid w:val="00A37C04"/>
    <w:rsid w:val="00A412DF"/>
    <w:rsid w:val="00A4163B"/>
    <w:rsid w:val="00A42DF3"/>
    <w:rsid w:val="00A45DBD"/>
    <w:rsid w:val="00A471D8"/>
    <w:rsid w:val="00A47D4D"/>
    <w:rsid w:val="00A5027D"/>
    <w:rsid w:val="00A5047C"/>
    <w:rsid w:val="00A509C9"/>
    <w:rsid w:val="00A51688"/>
    <w:rsid w:val="00A52E5E"/>
    <w:rsid w:val="00A55008"/>
    <w:rsid w:val="00A63CA1"/>
    <w:rsid w:val="00A701CF"/>
    <w:rsid w:val="00A70E73"/>
    <w:rsid w:val="00A75111"/>
    <w:rsid w:val="00A75D15"/>
    <w:rsid w:val="00A7602B"/>
    <w:rsid w:val="00A80753"/>
    <w:rsid w:val="00A80993"/>
    <w:rsid w:val="00A829CE"/>
    <w:rsid w:val="00A861A0"/>
    <w:rsid w:val="00A87B2D"/>
    <w:rsid w:val="00A92B2B"/>
    <w:rsid w:val="00A95756"/>
    <w:rsid w:val="00A96193"/>
    <w:rsid w:val="00AA78D3"/>
    <w:rsid w:val="00AB177D"/>
    <w:rsid w:val="00AB2C1A"/>
    <w:rsid w:val="00AC1FE9"/>
    <w:rsid w:val="00AC464F"/>
    <w:rsid w:val="00AC63A1"/>
    <w:rsid w:val="00AC73ED"/>
    <w:rsid w:val="00AD0728"/>
    <w:rsid w:val="00AD2233"/>
    <w:rsid w:val="00AD241F"/>
    <w:rsid w:val="00AD4656"/>
    <w:rsid w:val="00AE1F66"/>
    <w:rsid w:val="00AE2730"/>
    <w:rsid w:val="00AE479D"/>
    <w:rsid w:val="00AE4B82"/>
    <w:rsid w:val="00AE6951"/>
    <w:rsid w:val="00AE7AE3"/>
    <w:rsid w:val="00AF0970"/>
    <w:rsid w:val="00B00564"/>
    <w:rsid w:val="00B03FA6"/>
    <w:rsid w:val="00B06090"/>
    <w:rsid w:val="00B06E76"/>
    <w:rsid w:val="00B078F4"/>
    <w:rsid w:val="00B1160B"/>
    <w:rsid w:val="00B131B9"/>
    <w:rsid w:val="00B17F5B"/>
    <w:rsid w:val="00B2006B"/>
    <w:rsid w:val="00B20CDB"/>
    <w:rsid w:val="00B213C9"/>
    <w:rsid w:val="00B2509A"/>
    <w:rsid w:val="00B264F8"/>
    <w:rsid w:val="00B26D97"/>
    <w:rsid w:val="00B2779A"/>
    <w:rsid w:val="00B31CCC"/>
    <w:rsid w:val="00B3201F"/>
    <w:rsid w:val="00B33A95"/>
    <w:rsid w:val="00B34F07"/>
    <w:rsid w:val="00B35012"/>
    <w:rsid w:val="00B44B5F"/>
    <w:rsid w:val="00B44FE6"/>
    <w:rsid w:val="00B45A1C"/>
    <w:rsid w:val="00B55931"/>
    <w:rsid w:val="00B6409E"/>
    <w:rsid w:val="00B65361"/>
    <w:rsid w:val="00B65F13"/>
    <w:rsid w:val="00B6656F"/>
    <w:rsid w:val="00B707DB"/>
    <w:rsid w:val="00B713F8"/>
    <w:rsid w:val="00B71738"/>
    <w:rsid w:val="00B71DE0"/>
    <w:rsid w:val="00B75D8A"/>
    <w:rsid w:val="00B75EA3"/>
    <w:rsid w:val="00B80FF8"/>
    <w:rsid w:val="00B82A78"/>
    <w:rsid w:val="00B82D13"/>
    <w:rsid w:val="00B8407A"/>
    <w:rsid w:val="00B86C63"/>
    <w:rsid w:val="00B8756F"/>
    <w:rsid w:val="00B93199"/>
    <w:rsid w:val="00B9378D"/>
    <w:rsid w:val="00B940EA"/>
    <w:rsid w:val="00B96617"/>
    <w:rsid w:val="00B96DA5"/>
    <w:rsid w:val="00B978D6"/>
    <w:rsid w:val="00BA30EA"/>
    <w:rsid w:val="00BA41E7"/>
    <w:rsid w:val="00BA424E"/>
    <w:rsid w:val="00BA5FD1"/>
    <w:rsid w:val="00BA77FB"/>
    <w:rsid w:val="00BB1CA1"/>
    <w:rsid w:val="00BB1F35"/>
    <w:rsid w:val="00BB6E79"/>
    <w:rsid w:val="00BC02B7"/>
    <w:rsid w:val="00BC2670"/>
    <w:rsid w:val="00BC33FC"/>
    <w:rsid w:val="00BC5981"/>
    <w:rsid w:val="00BD0DB2"/>
    <w:rsid w:val="00BD184D"/>
    <w:rsid w:val="00BD569F"/>
    <w:rsid w:val="00BD5AFF"/>
    <w:rsid w:val="00BD6441"/>
    <w:rsid w:val="00BD6800"/>
    <w:rsid w:val="00BE1D90"/>
    <w:rsid w:val="00BE31A3"/>
    <w:rsid w:val="00BE3230"/>
    <w:rsid w:val="00BE6F5E"/>
    <w:rsid w:val="00BF0732"/>
    <w:rsid w:val="00BF0FCF"/>
    <w:rsid w:val="00BF133B"/>
    <w:rsid w:val="00BF618A"/>
    <w:rsid w:val="00BF7ABA"/>
    <w:rsid w:val="00C010E7"/>
    <w:rsid w:val="00C0196E"/>
    <w:rsid w:val="00C04B00"/>
    <w:rsid w:val="00C05C42"/>
    <w:rsid w:val="00C05E8F"/>
    <w:rsid w:val="00C06438"/>
    <w:rsid w:val="00C12896"/>
    <w:rsid w:val="00C17CB3"/>
    <w:rsid w:val="00C20101"/>
    <w:rsid w:val="00C21F75"/>
    <w:rsid w:val="00C2648A"/>
    <w:rsid w:val="00C2698E"/>
    <w:rsid w:val="00C35CA7"/>
    <w:rsid w:val="00C409D9"/>
    <w:rsid w:val="00C43594"/>
    <w:rsid w:val="00C45F79"/>
    <w:rsid w:val="00C5075B"/>
    <w:rsid w:val="00C552D3"/>
    <w:rsid w:val="00C60BBF"/>
    <w:rsid w:val="00C729A4"/>
    <w:rsid w:val="00C74FF8"/>
    <w:rsid w:val="00C75C8E"/>
    <w:rsid w:val="00C84996"/>
    <w:rsid w:val="00C8744F"/>
    <w:rsid w:val="00C91D09"/>
    <w:rsid w:val="00CA015A"/>
    <w:rsid w:val="00CA0E47"/>
    <w:rsid w:val="00CA6545"/>
    <w:rsid w:val="00CA6A33"/>
    <w:rsid w:val="00CA7EDC"/>
    <w:rsid w:val="00CB1839"/>
    <w:rsid w:val="00CB1BC3"/>
    <w:rsid w:val="00CD4D8F"/>
    <w:rsid w:val="00CD62E5"/>
    <w:rsid w:val="00CE0B18"/>
    <w:rsid w:val="00CE203F"/>
    <w:rsid w:val="00CE656C"/>
    <w:rsid w:val="00CF11C4"/>
    <w:rsid w:val="00CF16AF"/>
    <w:rsid w:val="00CF5630"/>
    <w:rsid w:val="00D02DDD"/>
    <w:rsid w:val="00D02FF0"/>
    <w:rsid w:val="00D10521"/>
    <w:rsid w:val="00D1076D"/>
    <w:rsid w:val="00D14298"/>
    <w:rsid w:val="00D146B6"/>
    <w:rsid w:val="00D153E5"/>
    <w:rsid w:val="00D17C17"/>
    <w:rsid w:val="00D25439"/>
    <w:rsid w:val="00D30ECD"/>
    <w:rsid w:val="00D31730"/>
    <w:rsid w:val="00D337E0"/>
    <w:rsid w:val="00D34AA4"/>
    <w:rsid w:val="00D36E82"/>
    <w:rsid w:val="00D372DE"/>
    <w:rsid w:val="00D4064B"/>
    <w:rsid w:val="00D52E67"/>
    <w:rsid w:val="00D53FB6"/>
    <w:rsid w:val="00D6213B"/>
    <w:rsid w:val="00D62ABF"/>
    <w:rsid w:val="00D667FE"/>
    <w:rsid w:val="00D8044E"/>
    <w:rsid w:val="00D86C6F"/>
    <w:rsid w:val="00D90EA5"/>
    <w:rsid w:val="00DA42A4"/>
    <w:rsid w:val="00DB171E"/>
    <w:rsid w:val="00DB19E5"/>
    <w:rsid w:val="00DB2DDE"/>
    <w:rsid w:val="00DB6815"/>
    <w:rsid w:val="00DC00F2"/>
    <w:rsid w:val="00DC1D47"/>
    <w:rsid w:val="00DC4315"/>
    <w:rsid w:val="00DD1D31"/>
    <w:rsid w:val="00DD4ED4"/>
    <w:rsid w:val="00DE0E30"/>
    <w:rsid w:val="00DE3500"/>
    <w:rsid w:val="00DE3CB7"/>
    <w:rsid w:val="00DE755C"/>
    <w:rsid w:val="00DF0211"/>
    <w:rsid w:val="00DF32C9"/>
    <w:rsid w:val="00DF3535"/>
    <w:rsid w:val="00DF6C3E"/>
    <w:rsid w:val="00E02062"/>
    <w:rsid w:val="00E03B2B"/>
    <w:rsid w:val="00E05A46"/>
    <w:rsid w:val="00E12302"/>
    <w:rsid w:val="00E143C2"/>
    <w:rsid w:val="00E20395"/>
    <w:rsid w:val="00E21287"/>
    <w:rsid w:val="00E23506"/>
    <w:rsid w:val="00E258F0"/>
    <w:rsid w:val="00E26D73"/>
    <w:rsid w:val="00E27671"/>
    <w:rsid w:val="00E3083F"/>
    <w:rsid w:val="00E316A9"/>
    <w:rsid w:val="00E32CDD"/>
    <w:rsid w:val="00E3374E"/>
    <w:rsid w:val="00E350AD"/>
    <w:rsid w:val="00E35CB0"/>
    <w:rsid w:val="00E37E2A"/>
    <w:rsid w:val="00E4413A"/>
    <w:rsid w:val="00E52BE6"/>
    <w:rsid w:val="00E53C31"/>
    <w:rsid w:val="00E54151"/>
    <w:rsid w:val="00E6061B"/>
    <w:rsid w:val="00E669C8"/>
    <w:rsid w:val="00E71FEE"/>
    <w:rsid w:val="00E72594"/>
    <w:rsid w:val="00E739AA"/>
    <w:rsid w:val="00E7533E"/>
    <w:rsid w:val="00E75BAE"/>
    <w:rsid w:val="00E76FD7"/>
    <w:rsid w:val="00E7757E"/>
    <w:rsid w:val="00E81405"/>
    <w:rsid w:val="00E91D91"/>
    <w:rsid w:val="00E942D4"/>
    <w:rsid w:val="00E94504"/>
    <w:rsid w:val="00E9515A"/>
    <w:rsid w:val="00E95CDF"/>
    <w:rsid w:val="00E960A2"/>
    <w:rsid w:val="00E964D4"/>
    <w:rsid w:val="00E96C86"/>
    <w:rsid w:val="00E97764"/>
    <w:rsid w:val="00EA19C3"/>
    <w:rsid w:val="00EA3BDA"/>
    <w:rsid w:val="00EA4400"/>
    <w:rsid w:val="00EA76D1"/>
    <w:rsid w:val="00EB5AEE"/>
    <w:rsid w:val="00EB6CD7"/>
    <w:rsid w:val="00EB74C0"/>
    <w:rsid w:val="00EB7F5C"/>
    <w:rsid w:val="00EC155B"/>
    <w:rsid w:val="00EC1AC6"/>
    <w:rsid w:val="00EC6756"/>
    <w:rsid w:val="00ED09D3"/>
    <w:rsid w:val="00ED1B0A"/>
    <w:rsid w:val="00ED3D80"/>
    <w:rsid w:val="00ED49CE"/>
    <w:rsid w:val="00ED4A67"/>
    <w:rsid w:val="00ED4E48"/>
    <w:rsid w:val="00ED4EEE"/>
    <w:rsid w:val="00ED59EF"/>
    <w:rsid w:val="00ED5FC5"/>
    <w:rsid w:val="00EF1D80"/>
    <w:rsid w:val="00EF3209"/>
    <w:rsid w:val="00EF59CF"/>
    <w:rsid w:val="00EF606E"/>
    <w:rsid w:val="00EF710C"/>
    <w:rsid w:val="00F00BA9"/>
    <w:rsid w:val="00F02006"/>
    <w:rsid w:val="00F07EF5"/>
    <w:rsid w:val="00F16743"/>
    <w:rsid w:val="00F17E4A"/>
    <w:rsid w:val="00F22D03"/>
    <w:rsid w:val="00F2368D"/>
    <w:rsid w:val="00F25912"/>
    <w:rsid w:val="00F25CC2"/>
    <w:rsid w:val="00F31B0A"/>
    <w:rsid w:val="00F35F1C"/>
    <w:rsid w:val="00F37E3B"/>
    <w:rsid w:val="00F4526C"/>
    <w:rsid w:val="00F50A19"/>
    <w:rsid w:val="00F52C1E"/>
    <w:rsid w:val="00F534FE"/>
    <w:rsid w:val="00F540CB"/>
    <w:rsid w:val="00F54A44"/>
    <w:rsid w:val="00F610D4"/>
    <w:rsid w:val="00F6287E"/>
    <w:rsid w:val="00F66993"/>
    <w:rsid w:val="00F66C2D"/>
    <w:rsid w:val="00F67803"/>
    <w:rsid w:val="00F7147C"/>
    <w:rsid w:val="00F7184C"/>
    <w:rsid w:val="00F71E0E"/>
    <w:rsid w:val="00F75259"/>
    <w:rsid w:val="00F77732"/>
    <w:rsid w:val="00F84E48"/>
    <w:rsid w:val="00F8688E"/>
    <w:rsid w:val="00F9316E"/>
    <w:rsid w:val="00F9581B"/>
    <w:rsid w:val="00FA2FA4"/>
    <w:rsid w:val="00FA4704"/>
    <w:rsid w:val="00FA7F70"/>
    <w:rsid w:val="00FB1E9B"/>
    <w:rsid w:val="00FB4318"/>
    <w:rsid w:val="00FB4F75"/>
    <w:rsid w:val="00FC1875"/>
    <w:rsid w:val="00FC2C48"/>
    <w:rsid w:val="00FC6F12"/>
    <w:rsid w:val="00FD1E57"/>
    <w:rsid w:val="00FD5BE7"/>
    <w:rsid w:val="00FD6442"/>
    <w:rsid w:val="00FD7E17"/>
    <w:rsid w:val="00FE5A4D"/>
    <w:rsid w:val="00FE5C8B"/>
    <w:rsid w:val="00FF0935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788D"/>
  <w15:chartTrackingRefBased/>
  <w15:docId w15:val="{965F1A2E-5ABC-4ECB-BF85-1A2D503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24E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B940EA"/>
    <w:pPr>
      <w:keepNext/>
      <w:keepLines/>
      <w:numPr>
        <w:numId w:val="46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0EA"/>
    <w:pPr>
      <w:keepNext/>
      <w:keepLines/>
      <w:numPr>
        <w:ilvl w:val="1"/>
        <w:numId w:val="46"/>
      </w:numPr>
      <w:ind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940EA"/>
    <w:pPr>
      <w:keepNext/>
      <w:keepLines/>
      <w:numPr>
        <w:ilvl w:val="2"/>
        <w:numId w:val="46"/>
      </w:numPr>
      <w:spacing w:line="240" w:lineRule="auto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940EA"/>
    <w:pPr>
      <w:keepNext/>
      <w:keepLines/>
      <w:numPr>
        <w:ilvl w:val="3"/>
        <w:numId w:val="40"/>
      </w:numPr>
      <w:ind w:firstLineChars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940EA"/>
    <w:pPr>
      <w:keepNext/>
      <w:keepLines/>
      <w:numPr>
        <w:ilvl w:val="4"/>
        <w:numId w:val="46"/>
      </w:numPr>
      <w:ind w:firstLineChars="0"/>
      <w:jc w:val="left"/>
      <w:outlineLvl w:val="4"/>
    </w:pPr>
    <w:rPr>
      <w:rFonts w:cs="Times New Roman"/>
      <w:b/>
      <w:bCs/>
      <w:szCs w:val="28"/>
    </w:rPr>
  </w:style>
  <w:style w:type="paragraph" w:styleId="6">
    <w:name w:val="heading 6"/>
    <w:basedOn w:val="a0"/>
    <w:next w:val="a0"/>
    <w:link w:val="60"/>
    <w:unhideWhenUsed/>
    <w:qFormat/>
    <w:rsid w:val="00B940EA"/>
    <w:pPr>
      <w:keepNext/>
      <w:keepLines/>
      <w:numPr>
        <w:ilvl w:val="5"/>
        <w:numId w:val="46"/>
      </w:numPr>
      <w:ind w:firstLineChars="0"/>
      <w:outlineLvl w:val="5"/>
    </w:pPr>
    <w:rPr>
      <w:rFonts w:cstheme="majorBidi"/>
      <w:bCs/>
      <w:szCs w:val="24"/>
    </w:rPr>
  </w:style>
  <w:style w:type="paragraph" w:styleId="7">
    <w:name w:val="heading 7"/>
    <w:basedOn w:val="6"/>
    <w:next w:val="a0"/>
    <w:link w:val="70"/>
    <w:uiPriority w:val="9"/>
    <w:unhideWhenUsed/>
    <w:qFormat/>
    <w:rsid w:val="007C0D5F"/>
    <w:pPr>
      <w:numPr>
        <w:ilvl w:val="6"/>
      </w:numPr>
      <w:outlineLvl w:val="6"/>
    </w:pPr>
    <w:rPr>
      <w:bCs w:val="0"/>
    </w:rPr>
  </w:style>
  <w:style w:type="paragraph" w:styleId="8">
    <w:name w:val="heading 8"/>
    <w:basedOn w:val="a0"/>
    <w:next w:val="a0"/>
    <w:link w:val="80"/>
    <w:uiPriority w:val="9"/>
    <w:unhideWhenUsed/>
    <w:qFormat/>
    <w:rsid w:val="00B940EA"/>
    <w:pPr>
      <w:keepNext/>
      <w:keepLines/>
      <w:numPr>
        <w:ilvl w:val="7"/>
        <w:numId w:val="46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B940EA"/>
    <w:pPr>
      <w:keepNext/>
      <w:keepLines/>
      <w:numPr>
        <w:ilvl w:val="8"/>
        <w:numId w:val="46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8B325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sid w:val="00344CFD"/>
    <w:rPr>
      <w:rFonts w:ascii="Times New Roman" w:eastAsia="黑体" w:hAnsi="Times New Roman" w:cstheme="majorBidi"/>
      <w:bCs/>
      <w:sz w:val="30"/>
      <w:szCs w:val="32"/>
    </w:rPr>
  </w:style>
  <w:style w:type="paragraph" w:styleId="a4">
    <w:name w:val="Title"/>
    <w:basedOn w:val="a0"/>
    <w:next w:val="a0"/>
    <w:link w:val="a5"/>
    <w:uiPriority w:val="10"/>
    <w:qFormat/>
    <w:rsid w:val="004F2EA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4F2EA9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qFormat/>
    <w:rsid w:val="008B325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B940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6">
    <w:name w:val="图表标题"/>
    <w:next w:val="a0"/>
    <w:qFormat/>
    <w:rsid w:val="008263CA"/>
    <w:pPr>
      <w:jc w:val="center"/>
    </w:pPr>
    <w:rPr>
      <w:rFonts w:ascii="Times New Roman" w:eastAsia="宋体" w:hAnsi="Times New Roman" w:cs="黑体"/>
      <w:b/>
      <w:bCs/>
    </w:rPr>
  </w:style>
  <w:style w:type="table" w:styleId="a7">
    <w:name w:val="Table Grid"/>
    <w:basedOn w:val="a2"/>
    <w:uiPriority w:val="39"/>
    <w:rsid w:val="00BF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标注释"/>
    <w:basedOn w:val="a6"/>
    <w:next w:val="a0"/>
    <w:qFormat/>
    <w:rsid w:val="00BF133B"/>
    <w:pPr>
      <w:spacing w:afterLines="50" w:after="50"/>
      <w:jc w:val="left"/>
    </w:pPr>
  </w:style>
  <w:style w:type="character" w:styleId="a9">
    <w:name w:val="annotation reference"/>
    <w:uiPriority w:val="99"/>
    <w:qFormat/>
    <w:rsid w:val="00BF133B"/>
    <w:rPr>
      <w:sz w:val="21"/>
      <w:szCs w:val="21"/>
    </w:rPr>
  </w:style>
  <w:style w:type="paragraph" w:customStyle="1" w:styleId="aa">
    <w:name w:val="表格内容"/>
    <w:basedOn w:val="a0"/>
    <w:qFormat/>
    <w:rsid w:val="00F77732"/>
    <w:pPr>
      <w:spacing w:line="240" w:lineRule="auto"/>
      <w:ind w:firstLineChars="0" w:firstLine="0"/>
      <w:jc w:val="center"/>
    </w:pPr>
    <w:rPr>
      <w:rFonts w:cs="Times New Roman"/>
      <w:bCs/>
      <w:color w:val="000000"/>
      <w:sz w:val="21"/>
    </w:rPr>
  </w:style>
  <w:style w:type="character" w:customStyle="1" w:styleId="50">
    <w:name w:val="标题 5 字符"/>
    <w:basedOn w:val="a1"/>
    <w:link w:val="5"/>
    <w:uiPriority w:val="9"/>
    <w:qFormat/>
    <w:rsid w:val="00F25CC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80">
    <w:name w:val="标题 8 字符"/>
    <w:basedOn w:val="a1"/>
    <w:link w:val="8"/>
    <w:uiPriority w:val="9"/>
    <w:rsid w:val="007C0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7C0D5F"/>
    <w:rPr>
      <w:rFonts w:asciiTheme="majorHAnsi" w:eastAsiaTheme="majorEastAsia" w:hAnsiTheme="majorHAnsi" w:cstheme="majorBidi"/>
    </w:rPr>
  </w:style>
  <w:style w:type="numbering" w:customStyle="1" w:styleId="11">
    <w:name w:val="无列表1"/>
    <w:next w:val="a3"/>
    <w:uiPriority w:val="99"/>
    <w:semiHidden/>
    <w:unhideWhenUsed/>
    <w:rsid w:val="009F27B7"/>
  </w:style>
  <w:style w:type="table" w:styleId="ab">
    <w:name w:val="Grid Table Light"/>
    <w:basedOn w:val="a2"/>
    <w:uiPriority w:val="40"/>
    <w:rsid w:val="004C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1"/>
    <w:link w:val="6"/>
    <w:rsid w:val="005B21C6"/>
    <w:rPr>
      <w:rFonts w:ascii="Times New Roman" w:eastAsia="宋体" w:hAnsi="Times New Roman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7C0D5F"/>
    <w:rPr>
      <w:rFonts w:ascii="Times New Roman" w:eastAsia="宋体" w:hAnsi="Times New Roman" w:cstheme="majorBidi"/>
      <w:sz w:val="24"/>
      <w:szCs w:val="24"/>
    </w:rPr>
  </w:style>
  <w:style w:type="table" w:styleId="21">
    <w:name w:val="Plain Table 2"/>
    <w:basedOn w:val="a2"/>
    <w:uiPriority w:val="42"/>
    <w:rsid w:val="00145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61">
    <w:name w:val="无列表6"/>
    <w:next w:val="a3"/>
    <w:uiPriority w:val="99"/>
    <w:semiHidden/>
    <w:unhideWhenUsed/>
    <w:rsid w:val="00B00564"/>
  </w:style>
  <w:style w:type="paragraph" w:styleId="ac">
    <w:name w:val="header"/>
    <w:basedOn w:val="a0"/>
    <w:link w:val="ad"/>
    <w:uiPriority w:val="99"/>
    <w:unhideWhenUsed/>
    <w:qFormat/>
    <w:rsid w:val="00B00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d">
    <w:name w:val="页眉 字符"/>
    <w:basedOn w:val="a1"/>
    <w:link w:val="ac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610">
    <w:name w:val="标题 61"/>
    <w:basedOn w:val="a0"/>
    <w:next w:val="a0"/>
    <w:semiHidden/>
    <w:unhideWhenUsed/>
    <w:qFormat/>
    <w:rsid w:val="009F27B7"/>
    <w:pPr>
      <w:keepNext/>
      <w:keepLines/>
      <w:spacing w:before="240" w:after="64" w:line="320" w:lineRule="auto"/>
      <w:ind w:firstLineChars="0" w:firstLine="0"/>
      <w:outlineLvl w:val="5"/>
    </w:pPr>
    <w:rPr>
      <w:rFonts w:ascii="Calibri Light" w:hAnsi="Calibri Light" w:cs="Times New Roman"/>
      <w:b/>
      <w:bCs/>
      <w:szCs w:val="24"/>
    </w:rPr>
  </w:style>
  <w:style w:type="numbering" w:customStyle="1" w:styleId="110">
    <w:name w:val="无列表11"/>
    <w:next w:val="a3"/>
    <w:uiPriority w:val="99"/>
    <w:semiHidden/>
    <w:unhideWhenUsed/>
    <w:rsid w:val="009F27B7"/>
  </w:style>
  <w:style w:type="paragraph" w:styleId="ae">
    <w:name w:val="footer"/>
    <w:basedOn w:val="a0"/>
    <w:link w:val="af"/>
    <w:uiPriority w:val="99"/>
    <w:unhideWhenUsed/>
    <w:qFormat/>
    <w:rsid w:val="00B0056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f">
    <w:name w:val="页脚 字符"/>
    <w:basedOn w:val="a1"/>
    <w:link w:val="ae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numbering" w:customStyle="1" w:styleId="12">
    <w:name w:val="无列表12"/>
    <w:next w:val="a3"/>
    <w:uiPriority w:val="99"/>
    <w:semiHidden/>
    <w:unhideWhenUsed/>
    <w:rsid w:val="00B00564"/>
  </w:style>
  <w:style w:type="paragraph" w:styleId="TOC5">
    <w:name w:val="toc 5"/>
    <w:basedOn w:val="a0"/>
    <w:next w:val="a0"/>
    <w:uiPriority w:val="39"/>
    <w:qFormat/>
    <w:rsid w:val="00B00564"/>
    <w:pPr>
      <w:spacing w:line="240" w:lineRule="auto"/>
      <w:ind w:leftChars="800" w:left="1680" w:firstLineChars="0" w:firstLine="0"/>
    </w:pPr>
    <w:rPr>
      <w:rFonts w:cs="Times New Roman"/>
      <w:sz w:val="21"/>
      <w:szCs w:val="24"/>
    </w:rPr>
  </w:style>
  <w:style w:type="paragraph" w:styleId="TOC3">
    <w:name w:val="toc 3"/>
    <w:basedOn w:val="a0"/>
    <w:next w:val="a0"/>
    <w:uiPriority w:val="39"/>
    <w:qFormat/>
    <w:rsid w:val="00B00564"/>
    <w:pPr>
      <w:spacing w:line="240" w:lineRule="auto"/>
      <w:ind w:leftChars="400" w:left="840" w:firstLineChars="0" w:firstLine="0"/>
    </w:pPr>
    <w:rPr>
      <w:rFonts w:cs="Times New Roman"/>
      <w:sz w:val="21"/>
      <w:szCs w:val="24"/>
    </w:rPr>
  </w:style>
  <w:style w:type="paragraph" w:styleId="TOC1">
    <w:name w:val="toc 1"/>
    <w:basedOn w:val="a0"/>
    <w:next w:val="a0"/>
    <w:uiPriority w:val="39"/>
    <w:qFormat/>
    <w:rsid w:val="000C03B8"/>
    <w:pPr>
      <w:tabs>
        <w:tab w:val="center" w:pos="240"/>
        <w:tab w:val="center" w:leader="dot" w:pos="10320"/>
      </w:tabs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TOC4">
    <w:name w:val="toc 4"/>
    <w:basedOn w:val="a0"/>
    <w:next w:val="a0"/>
    <w:uiPriority w:val="39"/>
    <w:qFormat/>
    <w:rsid w:val="00B00564"/>
    <w:pPr>
      <w:spacing w:line="240" w:lineRule="auto"/>
      <w:ind w:leftChars="600" w:left="1260" w:firstLineChars="0" w:firstLine="0"/>
    </w:pPr>
    <w:rPr>
      <w:rFonts w:cs="Times New Roman"/>
      <w:sz w:val="21"/>
      <w:szCs w:val="24"/>
    </w:rPr>
  </w:style>
  <w:style w:type="character" w:styleId="af0">
    <w:name w:val="footnote reference"/>
    <w:qFormat/>
    <w:rsid w:val="009F27B7"/>
    <w:rPr>
      <w:vertAlign w:val="superscript"/>
    </w:rPr>
  </w:style>
  <w:style w:type="paragraph" w:styleId="TOC2">
    <w:name w:val="toc 2"/>
    <w:basedOn w:val="a0"/>
    <w:next w:val="a0"/>
    <w:uiPriority w:val="39"/>
    <w:qFormat/>
    <w:rsid w:val="00B00564"/>
    <w:pPr>
      <w:spacing w:line="240" w:lineRule="auto"/>
      <w:ind w:leftChars="200" w:left="420" w:firstLineChars="0" w:firstLine="0"/>
    </w:pPr>
    <w:rPr>
      <w:rFonts w:cs="Times New Roman"/>
      <w:sz w:val="21"/>
      <w:szCs w:val="24"/>
    </w:rPr>
  </w:style>
  <w:style w:type="paragraph" w:customStyle="1" w:styleId="13">
    <w:name w:val="修订1"/>
    <w:hidden/>
    <w:uiPriority w:val="99"/>
    <w:qFormat/>
    <w:rsid w:val="009F27B7"/>
    <w:rPr>
      <w:rFonts w:ascii="Times New Roman" w:eastAsia="宋体" w:hAnsi="Times New Roman" w:cs="Times New Roman"/>
      <w:szCs w:val="24"/>
    </w:rPr>
  </w:style>
  <w:style w:type="character" w:styleId="af1">
    <w:name w:val="Unresolved Mention"/>
    <w:uiPriority w:val="99"/>
    <w:semiHidden/>
    <w:unhideWhenUsed/>
    <w:rsid w:val="009F27B7"/>
    <w:rPr>
      <w:color w:val="605E5C"/>
      <w:shd w:val="clear" w:color="auto" w:fill="E1DFDD"/>
    </w:rPr>
  </w:style>
  <w:style w:type="character" w:styleId="af2">
    <w:name w:val="Placeholder Text"/>
    <w:uiPriority w:val="99"/>
    <w:semiHidden/>
    <w:rsid w:val="009F27B7"/>
    <w:rPr>
      <w:color w:val="808080"/>
    </w:rPr>
  </w:style>
  <w:style w:type="character" w:customStyle="1" w:styleId="611">
    <w:name w:val="标题 6 字符1"/>
    <w:uiPriority w:val="9"/>
    <w:semiHidden/>
    <w:rsid w:val="009F27B7"/>
    <w:rPr>
      <w:rFonts w:ascii="等线 Light" w:eastAsia="等线 Light" w:hAnsi="等线 Light" w:cs="Times New Roman"/>
      <w:b/>
      <w:bCs/>
      <w:sz w:val="24"/>
      <w:szCs w:val="24"/>
    </w:rPr>
  </w:style>
  <w:style w:type="paragraph" w:styleId="TOC6">
    <w:name w:val="toc 6"/>
    <w:basedOn w:val="a0"/>
    <w:next w:val="a0"/>
    <w:autoRedefine/>
    <w:uiPriority w:val="39"/>
    <w:unhideWhenUsed/>
    <w:rsid w:val="00B00564"/>
    <w:pPr>
      <w:spacing w:line="240" w:lineRule="auto"/>
      <w:ind w:leftChars="1000" w:left="210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B00564"/>
    <w:pPr>
      <w:spacing w:line="240" w:lineRule="auto"/>
      <w:ind w:leftChars="1200" w:left="252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2">
    <w:name w:val="无列表2"/>
    <w:next w:val="a3"/>
    <w:uiPriority w:val="99"/>
    <w:semiHidden/>
    <w:unhideWhenUsed/>
    <w:rsid w:val="009F27B7"/>
  </w:style>
  <w:style w:type="paragraph" w:styleId="TOC8">
    <w:name w:val="toc 8"/>
    <w:basedOn w:val="a0"/>
    <w:next w:val="a0"/>
    <w:autoRedefine/>
    <w:uiPriority w:val="39"/>
    <w:unhideWhenUsed/>
    <w:rsid w:val="00B00564"/>
    <w:pPr>
      <w:spacing w:line="240" w:lineRule="auto"/>
      <w:ind w:leftChars="1400" w:left="294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B00564"/>
    <w:pPr>
      <w:spacing w:line="240" w:lineRule="auto"/>
      <w:ind w:leftChars="1600" w:left="336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10">
    <w:name w:val="无列表21"/>
    <w:next w:val="a3"/>
    <w:uiPriority w:val="99"/>
    <w:semiHidden/>
    <w:unhideWhenUsed/>
    <w:rsid w:val="00B00564"/>
  </w:style>
  <w:style w:type="numbering" w:customStyle="1" w:styleId="31">
    <w:name w:val="无列表3"/>
    <w:next w:val="a3"/>
    <w:uiPriority w:val="99"/>
    <w:semiHidden/>
    <w:unhideWhenUsed/>
    <w:rsid w:val="009F27B7"/>
  </w:style>
  <w:style w:type="numbering" w:customStyle="1" w:styleId="41">
    <w:name w:val="无列表4"/>
    <w:next w:val="a3"/>
    <w:uiPriority w:val="99"/>
    <w:semiHidden/>
    <w:unhideWhenUsed/>
    <w:rsid w:val="009F27B7"/>
  </w:style>
  <w:style w:type="numbering" w:customStyle="1" w:styleId="51">
    <w:name w:val="无列表5"/>
    <w:next w:val="a3"/>
    <w:uiPriority w:val="99"/>
    <w:semiHidden/>
    <w:unhideWhenUsed/>
    <w:rsid w:val="009F27B7"/>
  </w:style>
  <w:style w:type="paragraph" w:styleId="af3">
    <w:name w:val="Revision"/>
    <w:hidden/>
    <w:uiPriority w:val="99"/>
    <w:semiHidden/>
    <w:rsid w:val="009F27B7"/>
    <w:rPr>
      <w:rFonts w:ascii="Times New Roman" w:eastAsia="宋体" w:hAnsi="Times New Roman" w:cs="Times New Roman"/>
      <w:sz w:val="24"/>
      <w:szCs w:val="22"/>
    </w:rPr>
  </w:style>
  <w:style w:type="numbering" w:customStyle="1" w:styleId="310">
    <w:name w:val="无列表31"/>
    <w:next w:val="a3"/>
    <w:uiPriority w:val="99"/>
    <w:semiHidden/>
    <w:unhideWhenUsed/>
    <w:rsid w:val="00B00564"/>
  </w:style>
  <w:style w:type="numbering" w:customStyle="1" w:styleId="410">
    <w:name w:val="无列表41"/>
    <w:next w:val="a3"/>
    <w:uiPriority w:val="99"/>
    <w:semiHidden/>
    <w:unhideWhenUsed/>
    <w:rsid w:val="00B00564"/>
  </w:style>
  <w:style w:type="numbering" w:customStyle="1" w:styleId="510">
    <w:name w:val="无列表51"/>
    <w:next w:val="a3"/>
    <w:uiPriority w:val="99"/>
    <w:semiHidden/>
    <w:unhideWhenUsed/>
    <w:rsid w:val="00B00564"/>
  </w:style>
  <w:style w:type="table" w:styleId="7-2">
    <w:name w:val="Grid Table 7 Colorful Accent 2"/>
    <w:basedOn w:val="a2"/>
    <w:uiPriority w:val="52"/>
    <w:rsid w:val="00A509C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af4">
    <w:name w:val="endnote text"/>
    <w:basedOn w:val="a0"/>
    <w:link w:val="af5"/>
    <w:uiPriority w:val="99"/>
    <w:semiHidden/>
    <w:unhideWhenUsed/>
    <w:rsid w:val="00BC2670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BC2670"/>
    <w:rPr>
      <w:rFonts w:ascii="Times New Roman" w:eastAsia="宋体" w:hAnsi="Times New Roman"/>
      <w:sz w:val="24"/>
    </w:rPr>
  </w:style>
  <w:style w:type="character" w:styleId="af6">
    <w:name w:val="endnote reference"/>
    <w:basedOn w:val="a1"/>
    <w:uiPriority w:val="99"/>
    <w:semiHidden/>
    <w:unhideWhenUsed/>
    <w:rsid w:val="00BC2670"/>
    <w:rPr>
      <w:vertAlign w:val="superscript"/>
    </w:rPr>
  </w:style>
  <w:style w:type="numbering" w:customStyle="1" w:styleId="71">
    <w:name w:val="无列表7"/>
    <w:next w:val="a3"/>
    <w:uiPriority w:val="99"/>
    <w:semiHidden/>
    <w:unhideWhenUsed/>
    <w:rsid w:val="00BC2670"/>
  </w:style>
  <w:style w:type="numbering" w:customStyle="1" w:styleId="130">
    <w:name w:val="无列表13"/>
    <w:next w:val="a3"/>
    <w:uiPriority w:val="99"/>
    <w:semiHidden/>
    <w:unhideWhenUsed/>
    <w:rsid w:val="00BC2670"/>
  </w:style>
  <w:style w:type="numbering" w:customStyle="1" w:styleId="220">
    <w:name w:val="无列表22"/>
    <w:next w:val="a3"/>
    <w:uiPriority w:val="99"/>
    <w:semiHidden/>
    <w:unhideWhenUsed/>
    <w:rsid w:val="00BC2670"/>
  </w:style>
  <w:style w:type="numbering" w:customStyle="1" w:styleId="32">
    <w:name w:val="无列表32"/>
    <w:next w:val="a3"/>
    <w:uiPriority w:val="99"/>
    <w:semiHidden/>
    <w:unhideWhenUsed/>
    <w:rsid w:val="00BC2670"/>
  </w:style>
  <w:style w:type="numbering" w:customStyle="1" w:styleId="42">
    <w:name w:val="无列表42"/>
    <w:next w:val="a3"/>
    <w:uiPriority w:val="99"/>
    <w:semiHidden/>
    <w:unhideWhenUsed/>
    <w:rsid w:val="00BC2670"/>
  </w:style>
  <w:style w:type="numbering" w:customStyle="1" w:styleId="52">
    <w:name w:val="无列表52"/>
    <w:next w:val="a3"/>
    <w:uiPriority w:val="99"/>
    <w:semiHidden/>
    <w:unhideWhenUsed/>
    <w:rsid w:val="00BC2670"/>
  </w:style>
  <w:style w:type="paragraph" w:styleId="af7">
    <w:name w:val="annotation text"/>
    <w:basedOn w:val="a0"/>
    <w:link w:val="af8"/>
    <w:uiPriority w:val="99"/>
    <w:semiHidden/>
    <w:unhideWhenUsed/>
    <w:qFormat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Pr>
      <w:rFonts w:ascii="Times New Roman" w:eastAsia="宋体" w:hAnsi="Times New Roman"/>
      <w:sz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qFormat/>
    <w:rsid w:val="003D04B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D04B3"/>
    <w:rPr>
      <w:rFonts w:ascii="Times New Roman" w:eastAsia="宋体" w:hAnsi="Times New Roman"/>
      <w:b/>
      <w:bCs/>
      <w:sz w:val="24"/>
    </w:rPr>
  </w:style>
  <w:style w:type="character" w:styleId="afb">
    <w:name w:val="Hyperlink"/>
    <w:basedOn w:val="a1"/>
    <w:uiPriority w:val="99"/>
    <w:unhideWhenUsed/>
    <w:rsid w:val="00CD4D8F"/>
    <w:rPr>
      <w:color w:val="0563C1" w:themeColor="hyperlink"/>
      <w:u w:val="single"/>
    </w:rPr>
  </w:style>
  <w:style w:type="numbering" w:customStyle="1" w:styleId="81">
    <w:name w:val="无列表8"/>
    <w:next w:val="a3"/>
    <w:uiPriority w:val="99"/>
    <w:semiHidden/>
    <w:unhideWhenUsed/>
    <w:rsid w:val="0064496C"/>
  </w:style>
  <w:style w:type="paragraph" w:customStyle="1" w:styleId="TOC10">
    <w:name w:val="TOC 标题1"/>
    <w:basedOn w:val="1"/>
    <w:next w:val="a0"/>
    <w:uiPriority w:val="39"/>
    <w:unhideWhenUsed/>
    <w:qFormat/>
    <w:rsid w:val="0064496C"/>
    <w:pPr>
      <w:tabs>
        <w:tab w:val="center" w:pos="0"/>
      </w:tabs>
      <w:spacing w:before="240" w:line="259" w:lineRule="auto"/>
      <w:outlineLvl w:val="9"/>
    </w:pPr>
    <w:rPr>
      <w:rFonts w:ascii="等线 Light" w:eastAsia="等线 Light" w:hAnsi="等线 Light" w:cs="Times New Roman"/>
      <w:bCs w:val="0"/>
      <w:color w:val="2F5496"/>
      <w:kern w:val="0"/>
      <w:szCs w:val="32"/>
    </w:rPr>
  </w:style>
  <w:style w:type="paragraph" w:styleId="afc">
    <w:name w:val="Normal (Web)"/>
    <w:basedOn w:val="a0"/>
    <w:uiPriority w:val="99"/>
    <w:semiHidden/>
    <w:unhideWhenUsed/>
    <w:qFormat/>
    <w:rsid w:val="0064496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91">
    <w:name w:val="无列表9"/>
    <w:next w:val="a3"/>
    <w:uiPriority w:val="99"/>
    <w:semiHidden/>
    <w:unhideWhenUsed/>
    <w:rsid w:val="0064496C"/>
  </w:style>
  <w:style w:type="numbering" w:customStyle="1" w:styleId="100">
    <w:name w:val="无列表10"/>
    <w:next w:val="a3"/>
    <w:uiPriority w:val="99"/>
    <w:semiHidden/>
    <w:unhideWhenUsed/>
    <w:rsid w:val="0064496C"/>
  </w:style>
  <w:style w:type="numbering" w:customStyle="1" w:styleId="14">
    <w:name w:val="无列表14"/>
    <w:next w:val="a3"/>
    <w:uiPriority w:val="99"/>
    <w:semiHidden/>
    <w:unhideWhenUsed/>
    <w:rsid w:val="0064496C"/>
  </w:style>
  <w:style w:type="numbering" w:customStyle="1" w:styleId="15">
    <w:name w:val="无列表15"/>
    <w:next w:val="a3"/>
    <w:uiPriority w:val="99"/>
    <w:semiHidden/>
    <w:unhideWhenUsed/>
    <w:rsid w:val="0064496C"/>
  </w:style>
  <w:style w:type="paragraph" w:styleId="TOC">
    <w:name w:val="TOC Heading"/>
    <w:basedOn w:val="1"/>
    <w:next w:val="a0"/>
    <w:uiPriority w:val="39"/>
    <w:unhideWhenUsed/>
    <w:qFormat/>
    <w:rsid w:val="00526261"/>
    <w:pPr>
      <w:tabs>
        <w:tab w:val="cente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table" w:customStyle="1" w:styleId="afd">
    <w:name w:val="三线表居中"/>
    <w:basedOn w:val="a2"/>
    <w:uiPriority w:val="99"/>
    <w:rsid w:val="00C8744F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e">
    <w:name w:val="图表脚注"/>
    <w:next w:val="a0"/>
    <w:uiPriority w:val="99"/>
    <w:qFormat/>
    <w:rsid w:val="00C8744F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">
    <w:name w:val="caption"/>
    <w:next w:val="a0"/>
    <w:unhideWhenUsed/>
    <w:qFormat/>
    <w:rsid w:val="00C8744F"/>
    <w:pPr>
      <w:jc w:val="center"/>
    </w:pPr>
    <w:rPr>
      <w:rFonts w:ascii="Times New Roman" w:eastAsia="黑体" w:hAnsi="Times New Roman" w:cstheme="majorBidi"/>
      <w:bCs/>
      <w:szCs w:val="20"/>
    </w:rPr>
  </w:style>
  <w:style w:type="paragraph" w:customStyle="1" w:styleId="aff0">
    <w:name w:val="附录"/>
    <w:basedOn w:val="1"/>
    <w:next w:val="a0"/>
    <w:qFormat/>
    <w:rsid w:val="00C8744F"/>
    <w:pPr>
      <w:tabs>
        <w:tab w:val="center" w:pos="0"/>
      </w:tabs>
      <w:spacing w:line="360" w:lineRule="auto"/>
    </w:pPr>
  </w:style>
  <w:style w:type="paragraph" w:customStyle="1" w:styleId="aff1">
    <w:name w:val="题注标号"/>
    <w:qFormat/>
    <w:rsid w:val="00C8744F"/>
    <w:pPr>
      <w:ind w:firstLine="288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a">
    <w:name w:val="List"/>
    <w:basedOn w:val="aff2"/>
    <w:uiPriority w:val="99"/>
    <w:qFormat/>
    <w:rsid w:val="0060754E"/>
    <w:pPr>
      <w:numPr>
        <w:numId w:val="42"/>
      </w:numPr>
      <w:tabs>
        <w:tab w:val="clear" w:pos="360"/>
      </w:tabs>
      <w:spacing w:after="240" w:line="240" w:lineRule="atLeast"/>
      <w:ind w:firstLineChars="0" w:firstLine="0"/>
    </w:pPr>
    <w:rPr>
      <w:rFonts w:ascii="Garamond" w:hAnsi="Garamond" w:cs="Times New Roman"/>
      <w:kern w:val="0"/>
      <w:sz w:val="21"/>
      <w:szCs w:val="20"/>
    </w:rPr>
  </w:style>
  <w:style w:type="paragraph" w:styleId="aff3">
    <w:name w:val="List Number"/>
    <w:basedOn w:val="a"/>
    <w:uiPriority w:val="99"/>
    <w:qFormat/>
    <w:rsid w:val="0060754E"/>
    <w:pPr>
      <w:ind w:left="720" w:right="720"/>
    </w:pPr>
  </w:style>
  <w:style w:type="paragraph" w:styleId="aff2">
    <w:name w:val="Body Text"/>
    <w:basedOn w:val="a0"/>
    <w:link w:val="aff4"/>
    <w:uiPriority w:val="99"/>
    <w:semiHidden/>
    <w:unhideWhenUsed/>
    <w:rsid w:val="0060754E"/>
    <w:pPr>
      <w:spacing w:after="120"/>
    </w:pPr>
  </w:style>
  <w:style w:type="character" w:customStyle="1" w:styleId="aff4">
    <w:name w:val="正文文本 字符"/>
    <w:basedOn w:val="a1"/>
    <w:link w:val="aff2"/>
    <w:uiPriority w:val="99"/>
    <w:semiHidden/>
    <w:rsid w:val="0060754E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6952-503F-4CAD-88DE-256DB59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30356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湖北省耕地质量调查监测与等级评价研究成果及其应用</dc:title>
  <dc:subject/>
  <dc:creator>Sean Yang</dc:creator>
  <cp:keywords>v4</cp:keywords>
  <dc:description/>
  <cp:lastModifiedBy>Yang Sean</cp:lastModifiedBy>
  <cp:revision>18</cp:revision>
  <cp:lastPrinted>2022-02-26T04:53:00Z</cp:lastPrinted>
  <dcterms:created xsi:type="dcterms:W3CDTF">2023-03-12T03:00:00Z</dcterms:created>
  <dcterms:modified xsi:type="dcterms:W3CDTF">2023-12-28T14:39:00Z</dcterms:modified>
</cp:coreProperties>
</file>
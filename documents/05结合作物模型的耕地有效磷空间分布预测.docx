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F9D37" w14:textId="2A59EAC1" w:rsidR="00A42DF3" w:rsidRDefault="00E76914" w:rsidP="00E44217">
      <w:pPr>
        <w:pStyle w:val="1"/>
      </w:pPr>
      <w:r>
        <w:rPr>
          <w:rFonts w:hint="eastAsia"/>
        </w:rPr>
        <w:t>数据描述性统计与变量筛选</w:t>
      </w:r>
    </w:p>
    <w:p w14:paraId="568FC63A" w14:textId="2D920FA6" w:rsidR="00E76914" w:rsidRDefault="00E76914" w:rsidP="00E44217">
      <w:pPr>
        <w:pStyle w:val="2"/>
      </w:pPr>
      <w:r>
        <w:rPr>
          <w:rFonts w:hint="eastAsia"/>
        </w:rPr>
        <w:t>有效磷描述性统计</w:t>
      </w:r>
    </w:p>
    <w:p w14:paraId="576F262D" w14:textId="0C3A532F" w:rsidR="00E76914" w:rsidRDefault="00E76914" w:rsidP="00E44217">
      <w:pPr>
        <w:pStyle w:val="2"/>
      </w:pPr>
      <w:r>
        <w:rPr>
          <w:rFonts w:hint="eastAsia"/>
        </w:rPr>
        <w:t>相关性分析</w:t>
      </w:r>
    </w:p>
    <w:p w14:paraId="3495E8C6" w14:textId="7DE5B180" w:rsidR="00E76914" w:rsidRDefault="00E76914" w:rsidP="00E44217">
      <w:pPr>
        <w:pStyle w:val="2"/>
      </w:pPr>
      <w:r>
        <w:rPr>
          <w:rFonts w:hint="eastAsia"/>
        </w:rPr>
        <w:t>基于主成分分析的变量筛选</w:t>
      </w:r>
    </w:p>
    <w:p w14:paraId="75C090F8" w14:textId="3FDA5711" w:rsidR="00E76914" w:rsidRDefault="007434D9" w:rsidP="007434D9">
      <w:pPr>
        <w:pStyle w:val="1"/>
      </w:pPr>
      <w:r>
        <w:rPr>
          <w:rFonts w:hint="eastAsia"/>
        </w:rPr>
        <w:t>结合景观</w:t>
      </w:r>
      <w:r>
        <w:rPr>
          <w:rFonts w:hint="eastAsia"/>
        </w:rPr>
        <w:t>-</w:t>
      </w:r>
      <w:r>
        <w:rPr>
          <w:rFonts w:hint="eastAsia"/>
        </w:rPr>
        <w:t>作物生长模型的耕地磷素制图</w:t>
      </w:r>
    </w:p>
    <w:p w14:paraId="6AB3441F" w14:textId="7D2EE66D" w:rsidR="007434D9" w:rsidRDefault="007434D9" w:rsidP="007434D9">
      <w:pPr>
        <w:pStyle w:val="2"/>
      </w:pPr>
      <w:r>
        <w:rPr>
          <w:rFonts w:hint="eastAsia"/>
        </w:rPr>
        <w:t>趋势项回归模型构建</w:t>
      </w:r>
    </w:p>
    <w:p w14:paraId="7A2D3E59" w14:textId="3A065C61" w:rsidR="007434D9" w:rsidRDefault="007434D9" w:rsidP="007434D9">
      <w:pPr>
        <w:pStyle w:val="2"/>
      </w:pPr>
      <w:r>
        <w:rPr>
          <w:rFonts w:hint="eastAsia"/>
        </w:rPr>
        <w:t>结合作物生长模型的趋势项制图</w:t>
      </w:r>
    </w:p>
    <w:p w14:paraId="2112DA18" w14:textId="36F34EAF" w:rsidR="007434D9" w:rsidRDefault="007434D9" w:rsidP="007434D9">
      <w:pPr>
        <w:pStyle w:val="2"/>
      </w:pPr>
      <w:r>
        <w:rPr>
          <w:rFonts w:hint="eastAsia"/>
        </w:rPr>
        <w:t>精度验证</w:t>
      </w:r>
    </w:p>
    <w:p w14:paraId="2F1E6777" w14:textId="275BA1C1" w:rsidR="007434D9" w:rsidRPr="007434D9" w:rsidRDefault="007434D9" w:rsidP="007434D9">
      <w:pPr>
        <w:pStyle w:val="2"/>
        <w:rPr>
          <w:rFonts w:hint="eastAsia"/>
        </w:rPr>
      </w:pPr>
      <w:r>
        <w:rPr>
          <w:rFonts w:hint="eastAsia"/>
        </w:rPr>
        <w:t>土壤有效磷空间分布制图结果</w:t>
      </w:r>
    </w:p>
    <w:sectPr w:rsidR="007434D9" w:rsidRPr="007434D9" w:rsidSect="00D02F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8" w:right="1418" w:bottom="1418" w:left="1814" w:header="1417" w:footer="850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CC54CC" w14:textId="77777777" w:rsidR="000E0F01" w:rsidRDefault="000E0F01" w:rsidP="0018069C">
      <w:pPr>
        <w:spacing w:line="240" w:lineRule="auto"/>
        <w:ind w:firstLine="480"/>
      </w:pPr>
      <w:r>
        <w:separator/>
      </w:r>
    </w:p>
  </w:endnote>
  <w:endnote w:type="continuationSeparator" w:id="0">
    <w:p w14:paraId="41A96827" w14:textId="77777777" w:rsidR="000E0F01" w:rsidRDefault="000E0F01" w:rsidP="0018069C">
      <w:pPr>
        <w:spacing w:line="240" w:lineRule="auto"/>
        <w:ind w:firstLine="480"/>
      </w:pPr>
      <w:r>
        <w:continuationSeparator/>
      </w:r>
    </w:p>
  </w:endnote>
  <w:endnote w:type="continuationNotice" w:id="1">
    <w:p w14:paraId="6DAFC02C" w14:textId="77777777" w:rsidR="000E0F01" w:rsidRDefault="000E0F01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  <w:embedRegular r:id="rId1" w:subsetted="1" w:fontKey="{4F0A361D-70BF-414D-BB78-6F95D2F0A7BE}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BA869" w14:textId="77777777" w:rsidR="0018069C" w:rsidRDefault="0018069C">
    <w:pPr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D3F6" w14:textId="77777777" w:rsidR="0018069C" w:rsidRDefault="0018069C">
    <w:pPr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C0056" w14:textId="77777777" w:rsidR="0018069C" w:rsidRDefault="0018069C">
    <w:pPr>
      <w:ind w:firstLine="4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CCF37" w14:textId="77777777" w:rsidR="000E0F01" w:rsidRDefault="000E0F01" w:rsidP="0018069C">
      <w:pPr>
        <w:spacing w:line="240" w:lineRule="auto"/>
        <w:ind w:firstLine="480"/>
      </w:pPr>
      <w:r>
        <w:separator/>
      </w:r>
    </w:p>
  </w:footnote>
  <w:footnote w:type="continuationSeparator" w:id="0">
    <w:p w14:paraId="76624A13" w14:textId="77777777" w:rsidR="000E0F01" w:rsidRDefault="000E0F01" w:rsidP="0018069C">
      <w:pPr>
        <w:spacing w:line="240" w:lineRule="auto"/>
        <w:ind w:firstLine="480"/>
      </w:pPr>
      <w:r>
        <w:continuationSeparator/>
      </w:r>
    </w:p>
  </w:footnote>
  <w:footnote w:type="continuationNotice" w:id="1">
    <w:p w14:paraId="02F0D6E8" w14:textId="77777777" w:rsidR="000E0F01" w:rsidRDefault="000E0F01">
      <w:pPr>
        <w:spacing w:line="240" w:lineRule="auto"/>
        <w:ind w:firstLine="48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C72A" w14:textId="77777777" w:rsidR="0018069C" w:rsidRDefault="0018069C">
    <w:pPr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9921" w14:textId="77777777" w:rsidR="0018069C" w:rsidRDefault="0018069C">
    <w:pPr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57B18" w14:textId="77777777" w:rsidR="0018069C" w:rsidRDefault="0018069C">
    <w:pPr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A204C7"/>
    <w:multiLevelType w:val="singleLevel"/>
    <w:tmpl w:val="82A204C7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89A1FCD"/>
    <w:multiLevelType w:val="singleLevel"/>
    <w:tmpl w:val="989A1FC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 w15:restartNumberingAfterBreak="0">
    <w:nsid w:val="B51622CD"/>
    <w:multiLevelType w:val="singleLevel"/>
    <w:tmpl w:val="B51622CD"/>
    <w:lvl w:ilvl="0">
      <w:start w:val="3"/>
      <w:numFmt w:val="chineseCounting"/>
      <w:suff w:val="nothing"/>
      <w:lvlText w:val="（%1）"/>
      <w:lvlJc w:val="left"/>
      <w:rPr>
        <w:rFonts w:hint="eastAsia"/>
      </w:rPr>
    </w:lvl>
  </w:abstractNum>
  <w:abstractNum w:abstractNumId="3" w15:restartNumberingAfterBreak="0">
    <w:nsid w:val="B5DACD6D"/>
    <w:multiLevelType w:val="singleLevel"/>
    <w:tmpl w:val="B5DACD6D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C215B5A3"/>
    <w:multiLevelType w:val="singleLevel"/>
    <w:tmpl w:val="C215B5A3"/>
    <w:lvl w:ilvl="0">
      <w:start w:val="4"/>
      <w:numFmt w:val="decimal"/>
      <w:suff w:val="nothing"/>
      <w:lvlText w:val="（%1）"/>
      <w:lvlJc w:val="left"/>
    </w:lvl>
  </w:abstractNum>
  <w:abstractNum w:abstractNumId="5" w15:restartNumberingAfterBreak="0">
    <w:nsid w:val="CC05F6B4"/>
    <w:multiLevelType w:val="singleLevel"/>
    <w:tmpl w:val="CC05F6B4"/>
    <w:lvl w:ilvl="0">
      <w:start w:val="2"/>
      <w:numFmt w:val="chineseCounting"/>
      <w:suff w:val="nothing"/>
      <w:lvlText w:val="第%1，"/>
      <w:lvlJc w:val="left"/>
      <w:rPr>
        <w:rFonts w:hint="eastAsia"/>
      </w:rPr>
    </w:lvl>
  </w:abstractNum>
  <w:abstractNum w:abstractNumId="6" w15:restartNumberingAfterBreak="0">
    <w:nsid w:val="CE254F6E"/>
    <w:multiLevelType w:val="singleLevel"/>
    <w:tmpl w:val="CE254F6E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7" w15:restartNumberingAfterBreak="0">
    <w:nsid w:val="D6AADDA6"/>
    <w:multiLevelType w:val="singleLevel"/>
    <w:tmpl w:val="D6AADDA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F32CA022"/>
    <w:multiLevelType w:val="singleLevel"/>
    <w:tmpl w:val="F32CA02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FFFFFF7C"/>
    <w:multiLevelType w:val="singleLevel"/>
    <w:tmpl w:val="BD26025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0" w15:restartNumberingAfterBreak="0">
    <w:nsid w:val="FFFFFF7D"/>
    <w:multiLevelType w:val="singleLevel"/>
    <w:tmpl w:val="254887D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11" w15:restartNumberingAfterBreak="0">
    <w:nsid w:val="FFFFFF7E"/>
    <w:multiLevelType w:val="singleLevel"/>
    <w:tmpl w:val="E27079EE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12" w15:restartNumberingAfterBreak="0">
    <w:nsid w:val="FFFFFF7F"/>
    <w:multiLevelType w:val="singleLevel"/>
    <w:tmpl w:val="C102F886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13" w15:restartNumberingAfterBreak="0">
    <w:nsid w:val="FFFFFF80"/>
    <w:multiLevelType w:val="singleLevel"/>
    <w:tmpl w:val="46EE70F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14" w15:restartNumberingAfterBreak="0">
    <w:nsid w:val="FFFFFF81"/>
    <w:multiLevelType w:val="singleLevel"/>
    <w:tmpl w:val="3E1E4FC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15" w15:restartNumberingAfterBreak="0">
    <w:nsid w:val="FFFFFF82"/>
    <w:multiLevelType w:val="singleLevel"/>
    <w:tmpl w:val="875A2A7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16" w15:restartNumberingAfterBreak="0">
    <w:nsid w:val="FFFFFF83"/>
    <w:multiLevelType w:val="singleLevel"/>
    <w:tmpl w:val="815A005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17" w15:restartNumberingAfterBreak="0">
    <w:nsid w:val="FFFFFF88"/>
    <w:multiLevelType w:val="singleLevel"/>
    <w:tmpl w:val="B39AA5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8" w15:restartNumberingAfterBreak="0">
    <w:nsid w:val="FFFFFF89"/>
    <w:multiLevelType w:val="singleLevel"/>
    <w:tmpl w:val="9B5ED5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9" w15:restartNumberingAfterBreak="0">
    <w:nsid w:val="00000001"/>
    <w:multiLevelType w:val="singleLevel"/>
    <w:tmpl w:val="00000001"/>
    <w:lvl w:ilvl="0">
      <w:start w:val="9"/>
      <w:numFmt w:val="decimal"/>
      <w:suff w:val="nothing"/>
      <w:lvlText w:val="（%1）"/>
      <w:lvlJc w:val="left"/>
    </w:lvl>
  </w:abstractNum>
  <w:abstractNum w:abstractNumId="2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（%1）"/>
      <w:lvlJc w:val="left"/>
    </w:lvl>
  </w:abstractNum>
  <w:abstractNum w:abstractNumId="21" w15:restartNumberingAfterBreak="0">
    <w:nsid w:val="00000003"/>
    <w:multiLevelType w:val="singleLevel"/>
    <w:tmpl w:val="00000003"/>
    <w:lvl w:ilvl="0">
      <w:start w:val="9"/>
      <w:numFmt w:val="decimal"/>
      <w:suff w:val="nothing"/>
      <w:lvlText w:val="（%1）"/>
      <w:lvlJc w:val="left"/>
    </w:lvl>
  </w:abstractNum>
  <w:abstractNum w:abstractNumId="22" w15:restartNumberingAfterBreak="0">
    <w:nsid w:val="00000004"/>
    <w:multiLevelType w:val="singleLevel"/>
    <w:tmpl w:val="00000004"/>
    <w:lvl w:ilvl="0">
      <w:start w:val="8"/>
      <w:numFmt w:val="decimal"/>
      <w:suff w:val="nothing"/>
      <w:lvlText w:val="（%1）"/>
      <w:lvlJc w:val="left"/>
    </w:lvl>
  </w:abstractNum>
  <w:abstractNum w:abstractNumId="23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02A65D91"/>
    <w:multiLevelType w:val="singleLevel"/>
    <w:tmpl w:val="02A65D91"/>
    <w:lvl w:ilvl="0">
      <w:start w:val="10"/>
      <w:numFmt w:val="chineseCounting"/>
      <w:suff w:val="nothing"/>
      <w:lvlText w:val="（%1）"/>
      <w:lvlJc w:val="left"/>
      <w:pPr>
        <w:ind w:left="630"/>
      </w:pPr>
      <w:rPr>
        <w:rFonts w:hint="eastAsia"/>
      </w:rPr>
    </w:lvl>
  </w:abstractNum>
  <w:abstractNum w:abstractNumId="25" w15:restartNumberingAfterBreak="0">
    <w:nsid w:val="02D08FE7"/>
    <w:multiLevelType w:val="singleLevel"/>
    <w:tmpl w:val="02D08FE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03910C04"/>
    <w:multiLevelType w:val="multilevel"/>
    <w:tmpl w:val="C9DC79FC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27" w15:restartNumberingAfterBreak="0">
    <w:nsid w:val="1C923499"/>
    <w:multiLevelType w:val="singleLevel"/>
    <w:tmpl w:val="1C9234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8" w15:restartNumberingAfterBreak="0">
    <w:nsid w:val="21D40645"/>
    <w:multiLevelType w:val="hybridMultilevel"/>
    <w:tmpl w:val="849CF6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2578138E"/>
    <w:multiLevelType w:val="multilevel"/>
    <w:tmpl w:val="6B064FCE"/>
    <w:lvl w:ilvl="0">
      <w:start w:val="1"/>
      <w:numFmt w:val="chineseCountingThousand"/>
      <w:suff w:val="nothing"/>
      <w:lvlText w:val="第%1章　"/>
      <w:lvlJc w:val="center"/>
      <w:pPr>
        <w:ind w:left="0" w:firstLine="288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28BB0A3D"/>
    <w:multiLevelType w:val="singleLevel"/>
    <w:tmpl w:val="28BB0A3D"/>
    <w:lvl w:ilvl="0">
      <w:start w:val="5"/>
      <w:numFmt w:val="chineseCounting"/>
      <w:suff w:val="nothing"/>
      <w:lvlText w:val="（%1）"/>
      <w:lvlJc w:val="left"/>
      <w:rPr>
        <w:rFonts w:hint="eastAsia"/>
      </w:rPr>
    </w:lvl>
  </w:abstractNum>
  <w:abstractNum w:abstractNumId="31" w15:restartNumberingAfterBreak="0">
    <w:nsid w:val="34626432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2" w15:restartNumberingAfterBreak="0">
    <w:nsid w:val="40C61FC4"/>
    <w:multiLevelType w:val="multilevel"/>
    <w:tmpl w:val="40C61F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43A42C8A"/>
    <w:multiLevelType w:val="multilevel"/>
    <w:tmpl w:val="43A42C8A"/>
    <w:lvl w:ilvl="0">
      <w:start w:val="4"/>
      <w:numFmt w:val="decimal"/>
      <w:pStyle w:val="a"/>
      <w:lvlText w:val="%1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1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cs="Times New Roman" w:hint="eastAsia"/>
      </w:rPr>
    </w:lvl>
  </w:abstractNum>
  <w:abstractNum w:abstractNumId="34" w15:restartNumberingAfterBreak="0">
    <w:nsid w:val="45866BB8"/>
    <w:multiLevelType w:val="multilevel"/>
    <w:tmpl w:val="FBB02EE2"/>
    <w:lvl w:ilvl="0">
      <w:start w:val="1"/>
      <w:numFmt w:val="decimal"/>
      <w:lvlText w:val="%1"/>
      <w:lvlJc w:val="center"/>
      <w:pPr>
        <w:ind w:left="0" w:firstLine="288"/>
      </w:pPr>
      <w:rPr>
        <w:rFonts w:hint="eastAsia"/>
        <w:vanish w:val="0"/>
      </w:rPr>
    </w:lvl>
    <w:lvl w:ilvl="1">
      <w:start w:val="1"/>
      <w:numFmt w:val="chineseCountingThousand"/>
      <w:suff w:val="nothing"/>
      <w:lvlText w:val="第%2节　"/>
      <w:lvlJc w:val="center"/>
      <w:pPr>
        <w:ind w:left="0" w:firstLine="288"/>
      </w:pPr>
      <w:rPr>
        <w:rFonts w:hint="eastAsia"/>
      </w:rPr>
    </w:lvl>
    <w:lvl w:ilvl="2">
      <w:start w:val="1"/>
      <w:numFmt w:val="chineseCountingThousand"/>
      <w:suff w:val="nothing"/>
      <w:lvlText w:val="%3、"/>
      <w:lvlJc w:val="left"/>
      <w:pPr>
        <w:ind w:left="1276" w:firstLine="0"/>
      </w:pPr>
      <w:rPr>
        <w:rFonts w:hint="eastAsia"/>
        <w:lang w:val="en-US"/>
      </w:rPr>
    </w:lvl>
    <w:lvl w:ilvl="3">
      <w:start w:val="1"/>
      <w:numFmt w:val="chineseCountingThousand"/>
      <w:suff w:val="nothing"/>
      <w:lvlText w:val="（%4）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5" w15:restartNumberingAfterBreak="0">
    <w:nsid w:val="46AE3E22"/>
    <w:multiLevelType w:val="multilevel"/>
    <w:tmpl w:val="46AE3E22"/>
    <w:lvl w:ilvl="0">
      <w:start w:val="1"/>
      <w:numFmt w:val="decimal"/>
      <w:lvlText w:val="%1)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6" w15:restartNumberingAfterBreak="0">
    <w:nsid w:val="48BA4BD0"/>
    <w:multiLevelType w:val="multilevel"/>
    <w:tmpl w:val="48BA4BD0"/>
    <w:lvl w:ilvl="0">
      <w:start w:val="1"/>
      <w:numFmt w:val="decimal"/>
      <w:lvlText w:val="%1)"/>
      <w:lvlJc w:val="left"/>
      <w:pPr>
        <w:ind w:left="980" w:hanging="420"/>
      </w:p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37" w15:restartNumberingAfterBreak="0">
    <w:nsid w:val="4BCE5B3A"/>
    <w:multiLevelType w:val="singleLevel"/>
    <w:tmpl w:val="4BCE5B3A"/>
    <w:lvl w:ilvl="0">
      <w:start w:val="2"/>
      <w:numFmt w:val="chineseCounting"/>
      <w:suff w:val="nothing"/>
      <w:lvlText w:val="（%1）"/>
      <w:lvlJc w:val="left"/>
      <w:pPr>
        <w:ind w:left="840"/>
      </w:pPr>
      <w:rPr>
        <w:rFonts w:hint="eastAsia"/>
      </w:rPr>
    </w:lvl>
  </w:abstractNum>
  <w:abstractNum w:abstractNumId="38" w15:restartNumberingAfterBreak="0">
    <w:nsid w:val="5B0804DD"/>
    <w:multiLevelType w:val="multilevel"/>
    <w:tmpl w:val="0F0A3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2"/>
        <w:u w:val="none"/>
        <w:em w:val="no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30"/>
        <w:u w:val="none"/>
        <w:em w:val="none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vanish w:val="0"/>
        <w:color w:val="auto"/>
        <w:sz w:val="28"/>
        <w:u w:val="none"/>
        <w:em w:val="none"/>
        <w:lang w:val="en-US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（%6）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nothing"/>
      <w:lvlText w:val="%7）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pStyle w:val="8"/>
      <w:suff w:val="nothing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Letter"/>
      <w:pStyle w:val="9"/>
      <w:suff w:val="nothing"/>
      <w:lvlText w:val="%9）"/>
      <w:lvlJc w:val="left"/>
      <w:pPr>
        <w:ind w:left="0" w:firstLine="0"/>
      </w:pPr>
      <w:rPr>
        <w:rFonts w:hint="eastAsia"/>
      </w:rPr>
    </w:lvl>
  </w:abstractNum>
  <w:abstractNum w:abstractNumId="39" w15:restartNumberingAfterBreak="0">
    <w:nsid w:val="666C1851"/>
    <w:multiLevelType w:val="singleLevel"/>
    <w:tmpl w:val="00000000"/>
    <w:lvl w:ilvl="0">
      <w:start w:val="1"/>
      <w:numFmt w:val="decimal"/>
      <w:suff w:val="nothing"/>
      <w:lvlText w:val="（%1）"/>
      <w:lvlJc w:val="left"/>
    </w:lvl>
  </w:abstractNum>
  <w:abstractNum w:abstractNumId="40" w15:restartNumberingAfterBreak="0">
    <w:nsid w:val="6A623E56"/>
    <w:multiLevelType w:val="singleLevel"/>
    <w:tmpl w:val="6A623E56"/>
    <w:lvl w:ilvl="0">
      <w:start w:val="3"/>
      <w:numFmt w:val="chineseCounting"/>
      <w:suff w:val="space"/>
      <w:lvlText w:val="第%1章"/>
      <w:lvlJc w:val="left"/>
      <w:rPr>
        <w:rFonts w:hint="eastAsia"/>
      </w:rPr>
    </w:lvl>
  </w:abstractNum>
  <w:abstractNum w:abstractNumId="41" w15:restartNumberingAfterBreak="0">
    <w:nsid w:val="6C35002C"/>
    <w:multiLevelType w:val="multilevel"/>
    <w:tmpl w:val="6C3500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7" w:hanging="55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2" w15:restartNumberingAfterBreak="0">
    <w:nsid w:val="75207FBA"/>
    <w:multiLevelType w:val="singleLevel"/>
    <w:tmpl w:val="75207FB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43" w15:restartNumberingAfterBreak="0">
    <w:nsid w:val="7CEA0F13"/>
    <w:multiLevelType w:val="singleLevel"/>
    <w:tmpl w:val="7CEA0F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7"/>
  </w:num>
  <w:num w:numId="2">
    <w:abstractNumId w:val="12"/>
  </w:num>
  <w:num w:numId="3">
    <w:abstractNumId w:val="11"/>
  </w:num>
  <w:num w:numId="4">
    <w:abstractNumId w:val="10"/>
  </w:num>
  <w:num w:numId="5">
    <w:abstractNumId w:val="9"/>
  </w:num>
  <w:num w:numId="6">
    <w:abstractNumId w:val="18"/>
  </w:num>
  <w:num w:numId="7">
    <w:abstractNumId w:val="16"/>
  </w:num>
  <w:num w:numId="8">
    <w:abstractNumId w:val="15"/>
  </w:num>
  <w:num w:numId="9">
    <w:abstractNumId w:val="14"/>
  </w:num>
  <w:num w:numId="10">
    <w:abstractNumId w:val="13"/>
  </w:num>
  <w:num w:numId="11">
    <w:abstractNumId w:val="5"/>
  </w:num>
  <w:num w:numId="12">
    <w:abstractNumId w:val="42"/>
  </w:num>
  <w:num w:numId="13">
    <w:abstractNumId w:val="3"/>
  </w:num>
  <w:num w:numId="14">
    <w:abstractNumId w:val="4"/>
  </w:num>
  <w:num w:numId="15">
    <w:abstractNumId w:val="40"/>
  </w:num>
  <w:num w:numId="16">
    <w:abstractNumId w:val="28"/>
  </w:num>
  <w:num w:numId="17">
    <w:abstractNumId w:val="35"/>
  </w:num>
  <w:num w:numId="18">
    <w:abstractNumId w:val="36"/>
  </w:num>
  <w:num w:numId="19">
    <w:abstractNumId w:val="41"/>
  </w:num>
  <w:num w:numId="20">
    <w:abstractNumId w:val="32"/>
  </w:num>
  <w:num w:numId="21">
    <w:abstractNumId w:val="23"/>
  </w:num>
  <w:num w:numId="22">
    <w:abstractNumId w:val="22"/>
  </w:num>
  <w:num w:numId="23">
    <w:abstractNumId w:val="21"/>
  </w:num>
  <w:num w:numId="24">
    <w:abstractNumId w:val="39"/>
  </w:num>
  <w:num w:numId="25">
    <w:abstractNumId w:val="19"/>
  </w:num>
  <w:num w:numId="26">
    <w:abstractNumId w:val="20"/>
  </w:num>
  <w:num w:numId="27">
    <w:abstractNumId w:val="1"/>
  </w:num>
  <w:num w:numId="28">
    <w:abstractNumId w:val="8"/>
  </w:num>
  <w:num w:numId="29">
    <w:abstractNumId w:val="37"/>
  </w:num>
  <w:num w:numId="30">
    <w:abstractNumId w:val="30"/>
  </w:num>
  <w:num w:numId="31">
    <w:abstractNumId w:val="24"/>
  </w:num>
  <w:num w:numId="32">
    <w:abstractNumId w:val="27"/>
  </w:num>
  <w:num w:numId="33">
    <w:abstractNumId w:val="2"/>
  </w:num>
  <w:num w:numId="34">
    <w:abstractNumId w:val="43"/>
  </w:num>
  <w:num w:numId="35">
    <w:abstractNumId w:val="7"/>
  </w:num>
  <w:num w:numId="36">
    <w:abstractNumId w:val="0"/>
  </w:num>
  <w:num w:numId="37">
    <w:abstractNumId w:val="25"/>
  </w:num>
  <w:num w:numId="38">
    <w:abstractNumId w:val="6"/>
  </w:num>
  <w:num w:numId="39">
    <w:abstractNumId w:val="29"/>
  </w:num>
  <w:num w:numId="40">
    <w:abstractNumId w:val="38"/>
  </w:num>
  <w:num w:numId="41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</w:num>
  <w:num w:numId="43">
    <w:abstractNumId w:val="26"/>
  </w:num>
  <w:num w:numId="44">
    <w:abstractNumId w:val="31"/>
  </w:num>
  <w:num w:numId="45">
    <w:abstractNumId w:val="34"/>
  </w:num>
  <w:num w:numId="46">
    <w:abstractNumId w:val="38"/>
  </w:num>
  <w:num w:numId="47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ocumentProtection w:formatting="1"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51"/>
    <w:rsid w:val="00000744"/>
    <w:rsid w:val="000022FE"/>
    <w:rsid w:val="00005122"/>
    <w:rsid w:val="000053A2"/>
    <w:rsid w:val="000078BE"/>
    <w:rsid w:val="00007E23"/>
    <w:rsid w:val="000130D7"/>
    <w:rsid w:val="0001356E"/>
    <w:rsid w:val="000162C5"/>
    <w:rsid w:val="000170E1"/>
    <w:rsid w:val="00020714"/>
    <w:rsid w:val="00022A42"/>
    <w:rsid w:val="00031D36"/>
    <w:rsid w:val="00041210"/>
    <w:rsid w:val="000415CB"/>
    <w:rsid w:val="00050814"/>
    <w:rsid w:val="00051851"/>
    <w:rsid w:val="0005333E"/>
    <w:rsid w:val="0005605F"/>
    <w:rsid w:val="0006048B"/>
    <w:rsid w:val="0006150C"/>
    <w:rsid w:val="00067BFA"/>
    <w:rsid w:val="0007150A"/>
    <w:rsid w:val="00071D9F"/>
    <w:rsid w:val="00073483"/>
    <w:rsid w:val="00075F45"/>
    <w:rsid w:val="00082122"/>
    <w:rsid w:val="00082B56"/>
    <w:rsid w:val="00087D20"/>
    <w:rsid w:val="000924CA"/>
    <w:rsid w:val="00092AD9"/>
    <w:rsid w:val="00093926"/>
    <w:rsid w:val="000A209D"/>
    <w:rsid w:val="000A292D"/>
    <w:rsid w:val="000A3B95"/>
    <w:rsid w:val="000A5549"/>
    <w:rsid w:val="000A5D76"/>
    <w:rsid w:val="000A7E48"/>
    <w:rsid w:val="000B3AD8"/>
    <w:rsid w:val="000C03B8"/>
    <w:rsid w:val="000C21AA"/>
    <w:rsid w:val="000C25ED"/>
    <w:rsid w:val="000C7D06"/>
    <w:rsid w:val="000D0090"/>
    <w:rsid w:val="000D19D1"/>
    <w:rsid w:val="000D1E7C"/>
    <w:rsid w:val="000D324A"/>
    <w:rsid w:val="000D5DC7"/>
    <w:rsid w:val="000D7A42"/>
    <w:rsid w:val="000E0BB3"/>
    <w:rsid w:val="000E0F01"/>
    <w:rsid w:val="000E3582"/>
    <w:rsid w:val="000E53F7"/>
    <w:rsid w:val="000E5718"/>
    <w:rsid w:val="000E65C0"/>
    <w:rsid w:val="000E77C3"/>
    <w:rsid w:val="000F22CF"/>
    <w:rsid w:val="000F2914"/>
    <w:rsid w:val="000F3F6A"/>
    <w:rsid w:val="000F574D"/>
    <w:rsid w:val="0010027B"/>
    <w:rsid w:val="00103257"/>
    <w:rsid w:val="00104191"/>
    <w:rsid w:val="0010604A"/>
    <w:rsid w:val="0010746C"/>
    <w:rsid w:val="001101BE"/>
    <w:rsid w:val="00114E6B"/>
    <w:rsid w:val="00124CF8"/>
    <w:rsid w:val="001302C5"/>
    <w:rsid w:val="0013518D"/>
    <w:rsid w:val="001354C5"/>
    <w:rsid w:val="001401D2"/>
    <w:rsid w:val="00141BCA"/>
    <w:rsid w:val="00141E41"/>
    <w:rsid w:val="00141F35"/>
    <w:rsid w:val="00142B29"/>
    <w:rsid w:val="00143C69"/>
    <w:rsid w:val="001446FF"/>
    <w:rsid w:val="001455DB"/>
    <w:rsid w:val="00145D7D"/>
    <w:rsid w:val="0014797B"/>
    <w:rsid w:val="001527CF"/>
    <w:rsid w:val="0015374D"/>
    <w:rsid w:val="00154BB2"/>
    <w:rsid w:val="00157E9C"/>
    <w:rsid w:val="0016308B"/>
    <w:rsid w:val="00163D96"/>
    <w:rsid w:val="001705F6"/>
    <w:rsid w:val="00174A68"/>
    <w:rsid w:val="0018008B"/>
    <w:rsid w:val="0018069C"/>
    <w:rsid w:val="00181FCD"/>
    <w:rsid w:val="001830FE"/>
    <w:rsid w:val="00186D7F"/>
    <w:rsid w:val="00187DDB"/>
    <w:rsid w:val="001910CD"/>
    <w:rsid w:val="00191D24"/>
    <w:rsid w:val="001A1374"/>
    <w:rsid w:val="001A424B"/>
    <w:rsid w:val="001B06DC"/>
    <w:rsid w:val="001B1D86"/>
    <w:rsid w:val="001B312F"/>
    <w:rsid w:val="001B3344"/>
    <w:rsid w:val="001B594C"/>
    <w:rsid w:val="001C16BB"/>
    <w:rsid w:val="001C2194"/>
    <w:rsid w:val="001D0148"/>
    <w:rsid w:val="001D1777"/>
    <w:rsid w:val="001D3B91"/>
    <w:rsid w:val="001D6B4E"/>
    <w:rsid w:val="001E5616"/>
    <w:rsid w:val="001E7186"/>
    <w:rsid w:val="001E7AD7"/>
    <w:rsid w:val="001F6183"/>
    <w:rsid w:val="00204EF5"/>
    <w:rsid w:val="00205AF1"/>
    <w:rsid w:val="00210EA8"/>
    <w:rsid w:val="00212577"/>
    <w:rsid w:val="00216669"/>
    <w:rsid w:val="00221204"/>
    <w:rsid w:val="0022371F"/>
    <w:rsid w:val="0022393B"/>
    <w:rsid w:val="00223FAD"/>
    <w:rsid w:val="002312C4"/>
    <w:rsid w:val="0023296E"/>
    <w:rsid w:val="0023321B"/>
    <w:rsid w:val="002349FF"/>
    <w:rsid w:val="00236A8E"/>
    <w:rsid w:val="00237D9B"/>
    <w:rsid w:val="00240A42"/>
    <w:rsid w:val="00241E31"/>
    <w:rsid w:val="002461F6"/>
    <w:rsid w:val="00247F82"/>
    <w:rsid w:val="0025076E"/>
    <w:rsid w:val="00250B09"/>
    <w:rsid w:val="00251F70"/>
    <w:rsid w:val="00255721"/>
    <w:rsid w:val="002607C1"/>
    <w:rsid w:val="0026314B"/>
    <w:rsid w:val="00263684"/>
    <w:rsid w:val="00263D3A"/>
    <w:rsid w:val="00280EBD"/>
    <w:rsid w:val="00281C76"/>
    <w:rsid w:val="0028276D"/>
    <w:rsid w:val="002835D3"/>
    <w:rsid w:val="00286D26"/>
    <w:rsid w:val="00293014"/>
    <w:rsid w:val="00293CCE"/>
    <w:rsid w:val="002952A1"/>
    <w:rsid w:val="002979AD"/>
    <w:rsid w:val="002979E9"/>
    <w:rsid w:val="002A3557"/>
    <w:rsid w:val="002A605F"/>
    <w:rsid w:val="002A6A39"/>
    <w:rsid w:val="002B0F51"/>
    <w:rsid w:val="002B29E0"/>
    <w:rsid w:val="002C1E59"/>
    <w:rsid w:val="002D0386"/>
    <w:rsid w:val="002D3C01"/>
    <w:rsid w:val="002D7B8E"/>
    <w:rsid w:val="002E311D"/>
    <w:rsid w:val="002E660B"/>
    <w:rsid w:val="002F05E2"/>
    <w:rsid w:val="002F13ED"/>
    <w:rsid w:val="002F25F0"/>
    <w:rsid w:val="002F3258"/>
    <w:rsid w:val="003018A7"/>
    <w:rsid w:val="0030389A"/>
    <w:rsid w:val="003077E7"/>
    <w:rsid w:val="003160EA"/>
    <w:rsid w:val="00320306"/>
    <w:rsid w:val="00321F91"/>
    <w:rsid w:val="00322613"/>
    <w:rsid w:val="00324235"/>
    <w:rsid w:val="00325D67"/>
    <w:rsid w:val="0032639B"/>
    <w:rsid w:val="00326900"/>
    <w:rsid w:val="00330A2B"/>
    <w:rsid w:val="00331782"/>
    <w:rsid w:val="003330EC"/>
    <w:rsid w:val="003350C8"/>
    <w:rsid w:val="003362A6"/>
    <w:rsid w:val="00341FB7"/>
    <w:rsid w:val="0034376D"/>
    <w:rsid w:val="003449EC"/>
    <w:rsid w:val="00344CFD"/>
    <w:rsid w:val="003461CE"/>
    <w:rsid w:val="00346A0D"/>
    <w:rsid w:val="0034787A"/>
    <w:rsid w:val="00350325"/>
    <w:rsid w:val="00350788"/>
    <w:rsid w:val="0035268B"/>
    <w:rsid w:val="00354BF7"/>
    <w:rsid w:val="00354D02"/>
    <w:rsid w:val="00363B00"/>
    <w:rsid w:val="00371F39"/>
    <w:rsid w:val="00376EF5"/>
    <w:rsid w:val="00390BCD"/>
    <w:rsid w:val="00392488"/>
    <w:rsid w:val="003929DF"/>
    <w:rsid w:val="00395C60"/>
    <w:rsid w:val="00395DA3"/>
    <w:rsid w:val="003A0669"/>
    <w:rsid w:val="003A0832"/>
    <w:rsid w:val="003A20BA"/>
    <w:rsid w:val="003A2E1E"/>
    <w:rsid w:val="003A3C92"/>
    <w:rsid w:val="003A734A"/>
    <w:rsid w:val="003B1410"/>
    <w:rsid w:val="003B61CD"/>
    <w:rsid w:val="003B6A70"/>
    <w:rsid w:val="003C376F"/>
    <w:rsid w:val="003D04B3"/>
    <w:rsid w:val="003D64ED"/>
    <w:rsid w:val="003D7815"/>
    <w:rsid w:val="003E36F7"/>
    <w:rsid w:val="003E482D"/>
    <w:rsid w:val="003E52C8"/>
    <w:rsid w:val="003F0D3C"/>
    <w:rsid w:val="003F61E7"/>
    <w:rsid w:val="00400A6B"/>
    <w:rsid w:val="004019AA"/>
    <w:rsid w:val="00402187"/>
    <w:rsid w:val="00405C81"/>
    <w:rsid w:val="0040770F"/>
    <w:rsid w:val="004124D0"/>
    <w:rsid w:val="004131E4"/>
    <w:rsid w:val="00415FE7"/>
    <w:rsid w:val="00417D1F"/>
    <w:rsid w:val="004224D4"/>
    <w:rsid w:val="004264E3"/>
    <w:rsid w:val="00426B90"/>
    <w:rsid w:val="0043294D"/>
    <w:rsid w:val="0043561E"/>
    <w:rsid w:val="00436222"/>
    <w:rsid w:val="00441AA1"/>
    <w:rsid w:val="004458B4"/>
    <w:rsid w:val="00452F30"/>
    <w:rsid w:val="00453052"/>
    <w:rsid w:val="00453FA3"/>
    <w:rsid w:val="00460CE7"/>
    <w:rsid w:val="004611D4"/>
    <w:rsid w:val="00462400"/>
    <w:rsid w:val="00464374"/>
    <w:rsid w:val="004653C0"/>
    <w:rsid w:val="00465C3E"/>
    <w:rsid w:val="00466845"/>
    <w:rsid w:val="00470FB6"/>
    <w:rsid w:val="00470FC2"/>
    <w:rsid w:val="00474C75"/>
    <w:rsid w:val="0048134E"/>
    <w:rsid w:val="00485BF9"/>
    <w:rsid w:val="004875AD"/>
    <w:rsid w:val="00491EF5"/>
    <w:rsid w:val="00497358"/>
    <w:rsid w:val="004A4161"/>
    <w:rsid w:val="004A6E26"/>
    <w:rsid w:val="004A70AF"/>
    <w:rsid w:val="004A71F3"/>
    <w:rsid w:val="004A7DEA"/>
    <w:rsid w:val="004B4D79"/>
    <w:rsid w:val="004C0F12"/>
    <w:rsid w:val="004C1D93"/>
    <w:rsid w:val="004C41C5"/>
    <w:rsid w:val="004C58A0"/>
    <w:rsid w:val="004C76ED"/>
    <w:rsid w:val="004D0912"/>
    <w:rsid w:val="004D118B"/>
    <w:rsid w:val="004D19AE"/>
    <w:rsid w:val="004D2A74"/>
    <w:rsid w:val="004D5ABD"/>
    <w:rsid w:val="004E5ECC"/>
    <w:rsid w:val="004E638F"/>
    <w:rsid w:val="004E785C"/>
    <w:rsid w:val="004F2001"/>
    <w:rsid w:val="004F238A"/>
    <w:rsid w:val="004F2EA9"/>
    <w:rsid w:val="004F405A"/>
    <w:rsid w:val="004F49FE"/>
    <w:rsid w:val="005000AE"/>
    <w:rsid w:val="0050072A"/>
    <w:rsid w:val="00501D71"/>
    <w:rsid w:val="005067F3"/>
    <w:rsid w:val="00506F67"/>
    <w:rsid w:val="00516179"/>
    <w:rsid w:val="005163C1"/>
    <w:rsid w:val="005167E6"/>
    <w:rsid w:val="0052145D"/>
    <w:rsid w:val="005238CF"/>
    <w:rsid w:val="00524871"/>
    <w:rsid w:val="00526033"/>
    <w:rsid w:val="00526261"/>
    <w:rsid w:val="0052636D"/>
    <w:rsid w:val="00530DC5"/>
    <w:rsid w:val="00536010"/>
    <w:rsid w:val="005365F3"/>
    <w:rsid w:val="00540074"/>
    <w:rsid w:val="00540F6C"/>
    <w:rsid w:val="0054388B"/>
    <w:rsid w:val="00544C52"/>
    <w:rsid w:val="00561273"/>
    <w:rsid w:val="00561908"/>
    <w:rsid w:val="00561C9D"/>
    <w:rsid w:val="005628F8"/>
    <w:rsid w:val="00562F71"/>
    <w:rsid w:val="005717EF"/>
    <w:rsid w:val="00574E3D"/>
    <w:rsid w:val="00577DD2"/>
    <w:rsid w:val="00583F94"/>
    <w:rsid w:val="005846E6"/>
    <w:rsid w:val="00584AEA"/>
    <w:rsid w:val="00585701"/>
    <w:rsid w:val="00586755"/>
    <w:rsid w:val="00586E90"/>
    <w:rsid w:val="00593489"/>
    <w:rsid w:val="00595CC5"/>
    <w:rsid w:val="005960F4"/>
    <w:rsid w:val="005976C7"/>
    <w:rsid w:val="005A11AC"/>
    <w:rsid w:val="005A3790"/>
    <w:rsid w:val="005A6ABA"/>
    <w:rsid w:val="005B126C"/>
    <w:rsid w:val="005B21C6"/>
    <w:rsid w:val="005B672A"/>
    <w:rsid w:val="005C003E"/>
    <w:rsid w:val="005C3315"/>
    <w:rsid w:val="005C461A"/>
    <w:rsid w:val="005D39B2"/>
    <w:rsid w:val="005D5E7A"/>
    <w:rsid w:val="005E410F"/>
    <w:rsid w:val="005E5734"/>
    <w:rsid w:val="005E5A86"/>
    <w:rsid w:val="005E74B5"/>
    <w:rsid w:val="005E768C"/>
    <w:rsid w:val="005F5BA2"/>
    <w:rsid w:val="00600637"/>
    <w:rsid w:val="00604B3C"/>
    <w:rsid w:val="006052D8"/>
    <w:rsid w:val="00605D15"/>
    <w:rsid w:val="0060754E"/>
    <w:rsid w:val="00614668"/>
    <w:rsid w:val="0061591E"/>
    <w:rsid w:val="00624C98"/>
    <w:rsid w:val="00626D3F"/>
    <w:rsid w:val="00627546"/>
    <w:rsid w:val="00637F5F"/>
    <w:rsid w:val="0064296E"/>
    <w:rsid w:val="0064496C"/>
    <w:rsid w:val="00651DC9"/>
    <w:rsid w:val="006551C7"/>
    <w:rsid w:val="00666CA8"/>
    <w:rsid w:val="00672477"/>
    <w:rsid w:val="00675D89"/>
    <w:rsid w:val="00677DB3"/>
    <w:rsid w:val="006810FC"/>
    <w:rsid w:val="00682767"/>
    <w:rsid w:val="00683E11"/>
    <w:rsid w:val="00686C9A"/>
    <w:rsid w:val="00686E58"/>
    <w:rsid w:val="00687239"/>
    <w:rsid w:val="00690E42"/>
    <w:rsid w:val="006A641D"/>
    <w:rsid w:val="006A6428"/>
    <w:rsid w:val="006A77B6"/>
    <w:rsid w:val="006B1CE2"/>
    <w:rsid w:val="006B42DE"/>
    <w:rsid w:val="006B4313"/>
    <w:rsid w:val="006C4B23"/>
    <w:rsid w:val="006C6D3D"/>
    <w:rsid w:val="006D0608"/>
    <w:rsid w:val="006D157A"/>
    <w:rsid w:val="006D270F"/>
    <w:rsid w:val="006D491F"/>
    <w:rsid w:val="006D6ED9"/>
    <w:rsid w:val="006D73CA"/>
    <w:rsid w:val="006E0596"/>
    <w:rsid w:val="006E0A21"/>
    <w:rsid w:val="006E62E5"/>
    <w:rsid w:val="006F1416"/>
    <w:rsid w:val="006F7842"/>
    <w:rsid w:val="007029F6"/>
    <w:rsid w:val="00713B25"/>
    <w:rsid w:val="00715BA3"/>
    <w:rsid w:val="00715FFE"/>
    <w:rsid w:val="007161DF"/>
    <w:rsid w:val="00717587"/>
    <w:rsid w:val="00733E38"/>
    <w:rsid w:val="00734BA2"/>
    <w:rsid w:val="0073686F"/>
    <w:rsid w:val="007434D9"/>
    <w:rsid w:val="00744580"/>
    <w:rsid w:val="00744932"/>
    <w:rsid w:val="007475C7"/>
    <w:rsid w:val="0076053D"/>
    <w:rsid w:val="0076353E"/>
    <w:rsid w:val="007765F3"/>
    <w:rsid w:val="007778A8"/>
    <w:rsid w:val="0078022D"/>
    <w:rsid w:val="00781A0B"/>
    <w:rsid w:val="0078611D"/>
    <w:rsid w:val="00786524"/>
    <w:rsid w:val="00796D28"/>
    <w:rsid w:val="007A1681"/>
    <w:rsid w:val="007B17CA"/>
    <w:rsid w:val="007B55FA"/>
    <w:rsid w:val="007B6B25"/>
    <w:rsid w:val="007B705A"/>
    <w:rsid w:val="007C0D5F"/>
    <w:rsid w:val="007D7D48"/>
    <w:rsid w:val="007E229A"/>
    <w:rsid w:val="007E2311"/>
    <w:rsid w:val="007E2F71"/>
    <w:rsid w:val="007E3AB1"/>
    <w:rsid w:val="007E52F2"/>
    <w:rsid w:val="007F2A0F"/>
    <w:rsid w:val="007F5C0B"/>
    <w:rsid w:val="007F6E32"/>
    <w:rsid w:val="007F6FB9"/>
    <w:rsid w:val="007F72D4"/>
    <w:rsid w:val="007F7D53"/>
    <w:rsid w:val="008005E4"/>
    <w:rsid w:val="00803D95"/>
    <w:rsid w:val="00805C38"/>
    <w:rsid w:val="008146A9"/>
    <w:rsid w:val="00816236"/>
    <w:rsid w:val="00821D9C"/>
    <w:rsid w:val="00824259"/>
    <w:rsid w:val="00825F3D"/>
    <w:rsid w:val="008263CA"/>
    <w:rsid w:val="008266F5"/>
    <w:rsid w:val="008313A6"/>
    <w:rsid w:val="008365B2"/>
    <w:rsid w:val="00837255"/>
    <w:rsid w:val="00837C4A"/>
    <w:rsid w:val="00841ADD"/>
    <w:rsid w:val="00844567"/>
    <w:rsid w:val="00844919"/>
    <w:rsid w:val="00850EA8"/>
    <w:rsid w:val="008552F4"/>
    <w:rsid w:val="008621F0"/>
    <w:rsid w:val="00863F23"/>
    <w:rsid w:val="008730CB"/>
    <w:rsid w:val="00876E21"/>
    <w:rsid w:val="008805AF"/>
    <w:rsid w:val="00886324"/>
    <w:rsid w:val="00886952"/>
    <w:rsid w:val="008936D8"/>
    <w:rsid w:val="00896A51"/>
    <w:rsid w:val="00897255"/>
    <w:rsid w:val="00897E68"/>
    <w:rsid w:val="00897F73"/>
    <w:rsid w:val="008A06E7"/>
    <w:rsid w:val="008A7D3C"/>
    <w:rsid w:val="008B0E00"/>
    <w:rsid w:val="008B3259"/>
    <w:rsid w:val="008B4354"/>
    <w:rsid w:val="008B79F2"/>
    <w:rsid w:val="008C13E0"/>
    <w:rsid w:val="008C1C67"/>
    <w:rsid w:val="008C2833"/>
    <w:rsid w:val="008C5D6A"/>
    <w:rsid w:val="008D0A3F"/>
    <w:rsid w:val="008D1218"/>
    <w:rsid w:val="008D20D9"/>
    <w:rsid w:val="008D2CA5"/>
    <w:rsid w:val="008D5D8F"/>
    <w:rsid w:val="008E34BD"/>
    <w:rsid w:val="008E39F4"/>
    <w:rsid w:val="008E5DEE"/>
    <w:rsid w:val="008F37A5"/>
    <w:rsid w:val="008F6D79"/>
    <w:rsid w:val="008F7554"/>
    <w:rsid w:val="0090294D"/>
    <w:rsid w:val="009172F5"/>
    <w:rsid w:val="0091776C"/>
    <w:rsid w:val="00923A51"/>
    <w:rsid w:val="009349DF"/>
    <w:rsid w:val="00937740"/>
    <w:rsid w:val="009400B6"/>
    <w:rsid w:val="00940622"/>
    <w:rsid w:val="009411A0"/>
    <w:rsid w:val="00951663"/>
    <w:rsid w:val="00956412"/>
    <w:rsid w:val="00957D46"/>
    <w:rsid w:val="00967392"/>
    <w:rsid w:val="009708C3"/>
    <w:rsid w:val="00971897"/>
    <w:rsid w:val="0097197B"/>
    <w:rsid w:val="009816A4"/>
    <w:rsid w:val="00981CC6"/>
    <w:rsid w:val="00982C65"/>
    <w:rsid w:val="00987F3C"/>
    <w:rsid w:val="0099037A"/>
    <w:rsid w:val="009939D7"/>
    <w:rsid w:val="00993F0E"/>
    <w:rsid w:val="009946E5"/>
    <w:rsid w:val="00996630"/>
    <w:rsid w:val="009969F2"/>
    <w:rsid w:val="009A66D2"/>
    <w:rsid w:val="009B00B5"/>
    <w:rsid w:val="009B2DAE"/>
    <w:rsid w:val="009B338C"/>
    <w:rsid w:val="009B49C6"/>
    <w:rsid w:val="009C3895"/>
    <w:rsid w:val="009C589F"/>
    <w:rsid w:val="009C74AD"/>
    <w:rsid w:val="009D0044"/>
    <w:rsid w:val="009D1D97"/>
    <w:rsid w:val="009D3F40"/>
    <w:rsid w:val="009D4E22"/>
    <w:rsid w:val="009D4E46"/>
    <w:rsid w:val="009D77FF"/>
    <w:rsid w:val="009E2ADD"/>
    <w:rsid w:val="009E3622"/>
    <w:rsid w:val="009E3822"/>
    <w:rsid w:val="009E5AF5"/>
    <w:rsid w:val="009E5C7E"/>
    <w:rsid w:val="009E6D90"/>
    <w:rsid w:val="009E75B3"/>
    <w:rsid w:val="009F27B7"/>
    <w:rsid w:val="009F3485"/>
    <w:rsid w:val="009F6193"/>
    <w:rsid w:val="00A0330B"/>
    <w:rsid w:val="00A03E37"/>
    <w:rsid w:val="00A04FC9"/>
    <w:rsid w:val="00A0594E"/>
    <w:rsid w:val="00A07CB0"/>
    <w:rsid w:val="00A104E9"/>
    <w:rsid w:val="00A106E9"/>
    <w:rsid w:val="00A136E1"/>
    <w:rsid w:val="00A150A3"/>
    <w:rsid w:val="00A15A97"/>
    <w:rsid w:val="00A235DB"/>
    <w:rsid w:val="00A23881"/>
    <w:rsid w:val="00A24879"/>
    <w:rsid w:val="00A2682D"/>
    <w:rsid w:val="00A33617"/>
    <w:rsid w:val="00A36747"/>
    <w:rsid w:val="00A373A5"/>
    <w:rsid w:val="00A37C04"/>
    <w:rsid w:val="00A412DF"/>
    <w:rsid w:val="00A4163B"/>
    <w:rsid w:val="00A42DF3"/>
    <w:rsid w:val="00A45DBD"/>
    <w:rsid w:val="00A471D8"/>
    <w:rsid w:val="00A47D4D"/>
    <w:rsid w:val="00A5027D"/>
    <w:rsid w:val="00A5047C"/>
    <w:rsid w:val="00A509C9"/>
    <w:rsid w:val="00A51688"/>
    <w:rsid w:val="00A52E5E"/>
    <w:rsid w:val="00A55008"/>
    <w:rsid w:val="00A63CA1"/>
    <w:rsid w:val="00A701CF"/>
    <w:rsid w:val="00A70E73"/>
    <w:rsid w:val="00A75111"/>
    <w:rsid w:val="00A75D15"/>
    <w:rsid w:val="00A7602B"/>
    <w:rsid w:val="00A80753"/>
    <w:rsid w:val="00A80993"/>
    <w:rsid w:val="00A829CE"/>
    <w:rsid w:val="00A861A0"/>
    <w:rsid w:val="00A87B2D"/>
    <w:rsid w:val="00A92B2B"/>
    <w:rsid w:val="00A95756"/>
    <w:rsid w:val="00A96193"/>
    <w:rsid w:val="00AA7043"/>
    <w:rsid w:val="00AA78D3"/>
    <w:rsid w:val="00AB177D"/>
    <w:rsid w:val="00AB2C1A"/>
    <w:rsid w:val="00AC1FE9"/>
    <w:rsid w:val="00AC464F"/>
    <w:rsid w:val="00AC63A1"/>
    <w:rsid w:val="00AC73ED"/>
    <w:rsid w:val="00AD0728"/>
    <w:rsid w:val="00AD2233"/>
    <w:rsid w:val="00AD241F"/>
    <w:rsid w:val="00AD4656"/>
    <w:rsid w:val="00AE1F66"/>
    <w:rsid w:val="00AE2730"/>
    <w:rsid w:val="00AE479D"/>
    <w:rsid w:val="00AE4B82"/>
    <w:rsid w:val="00AE6951"/>
    <w:rsid w:val="00AE7AE3"/>
    <w:rsid w:val="00AF0970"/>
    <w:rsid w:val="00B00564"/>
    <w:rsid w:val="00B03FA6"/>
    <w:rsid w:val="00B06090"/>
    <w:rsid w:val="00B06E76"/>
    <w:rsid w:val="00B078F4"/>
    <w:rsid w:val="00B1160B"/>
    <w:rsid w:val="00B131B9"/>
    <w:rsid w:val="00B17F5B"/>
    <w:rsid w:val="00B2006B"/>
    <w:rsid w:val="00B20CDB"/>
    <w:rsid w:val="00B213C9"/>
    <w:rsid w:val="00B2509A"/>
    <w:rsid w:val="00B264F8"/>
    <w:rsid w:val="00B26D97"/>
    <w:rsid w:val="00B2779A"/>
    <w:rsid w:val="00B31CCC"/>
    <w:rsid w:val="00B3201F"/>
    <w:rsid w:val="00B33A95"/>
    <w:rsid w:val="00B34F07"/>
    <w:rsid w:val="00B35012"/>
    <w:rsid w:val="00B44B5F"/>
    <w:rsid w:val="00B44FE6"/>
    <w:rsid w:val="00B45A1C"/>
    <w:rsid w:val="00B55931"/>
    <w:rsid w:val="00B6409E"/>
    <w:rsid w:val="00B65361"/>
    <w:rsid w:val="00B65F13"/>
    <w:rsid w:val="00B6656F"/>
    <w:rsid w:val="00B707DB"/>
    <w:rsid w:val="00B713F8"/>
    <w:rsid w:val="00B71738"/>
    <w:rsid w:val="00B71DE0"/>
    <w:rsid w:val="00B75D8A"/>
    <w:rsid w:val="00B75EA3"/>
    <w:rsid w:val="00B80FF8"/>
    <w:rsid w:val="00B82A78"/>
    <w:rsid w:val="00B82D13"/>
    <w:rsid w:val="00B8407A"/>
    <w:rsid w:val="00B86C63"/>
    <w:rsid w:val="00B8756F"/>
    <w:rsid w:val="00B93199"/>
    <w:rsid w:val="00B9378D"/>
    <w:rsid w:val="00B940EA"/>
    <w:rsid w:val="00B96617"/>
    <w:rsid w:val="00B96DA5"/>
    <w:rsid w:val="00B978D6"/>
    <w:rsid w:val="00BA30EA"/>
    <w:rsid w:val="00BA41E7"/>
    <w:rsid w:val="00BA424E"/>
    <w:rsid w:val="00BA5FD1"/>
    <w:rsid w:val="00BA77FB"/>
    <w:rsid w:val="00BB1CA1"/>
    <w:rsid w:val="00BB1F35"/>
    <w:rsid w:val="00BB6E79"/>
    <w:rsid w:val="00BC02B7"/>
    <w:rsid w:val="00BC2670"/>
    <w:rsid w:val="00BC33FC"/>
    <w:rsid w:val="00BC5981"/>
    <w:rsid w:val="00BD0DB2"/>
    <w:rsid w:val="00BD184D"/>
    <w:rsid w:val="00BD569F"/>
    <w:rsid w:val="00BD5AFF"/>
    <w:rsid w:val="00BD6441"/>
    <w:rsid w:val="00BD6800"/>
    <w:rsid w:val="00BE1D90"/>
    <w:rsid w:val="00BE31A3"/>
    <w:rsid w:val="00BE3230"/>
    <w:rsid w:val="00BE6F5E"/>
    <w:rsid w:val="00BF0732"/>
    <w:rsid w:val="00BF0FCF"/>
    <w:rsid w:val="00BF133B"/>
    <w:rsid w:val="00BF618A"/>
    <w:rsid w:val="00BF7ABA"/>
    <w:rsid w:val="00C010E7"/>
    <w:rsid w:val="00C0196E"/>
    <w:rsid w:val="00C04B00"/>
    <w:rsid w:val="00C05C42"/>
    <w:rsid w:val="00C05E8F"/>
    <w:rsid w:val="00C06438"/>
    <w:rsid w:val="00C12896"/>
    <w:rsid w:val="00C17CB3"/>
    <w:rsid w:val="00C20101"/>
    <w:rsid w:val="00C21F75"/>
    <w:rsid w:val="00C2648A"/>
    <w:rsid w:val="00C2698E"/>
    <w:rsid w:val="00C35CA7"/>
    <w:rsid w:val="00C409D9"/>
    <w:rsid w:val="00C43594"/>
    <w:rsid w:val="00C45F79"/>
    <w:rsid w:val="00C5075B"/>
    <w:rsid w:val="00C552D3"/>
    <w:rsid w:val="00C60BBF"/>
    <w:rsid w:val="00C729A4"/>
    <w:rsid w:val="00C74FF8"/>
    <w:rsid w:val="00C75C8E"/>
    <w:rsid w:val="00C84996"/>
    <w:rsid w:val="00C8744F"/>
    <w:rsid w:val="00C91D09"/>
    <w:rsid w:val="00CA015A"/>
    <w:rsid w:val="00CA0E47"/>
    <w:rsid w:val="00CA6545"/>
    <w:rsid w:val="00CA6A33"/>
    <w:rsid w:val="00CA7EDC"/>
    <w:rsid w:val="00CB1839"/>
    <w:rsid w:val="00CB1BC3"/>
    <w:rsid w:val="00CD4D8F"/>
    <w:rsid w:val="00CD62E5"/>
    <w:rsid w:val="00CE0B18"/>
    <w:rsid w:val="00CE203F"/>
    <w:rsid w:val="00CE656C"/>
    <w:rsid w:val="00CF11C4"/>
    <w:rsid w:val="00CF16AF"/>
    <w:rsid w:val="00CF5630"/>
    <w:rsid w:val="00D02DDD"/>
    <w:rsid w:val="00D02FF0"/>
    <w:rsid w:val="00D10521"/>
    <w:rsid w:val="00D1076D"/>
    <w:rsid w:val="00D14298"/>
    <w:rsid w:val="00D146B6"/>
    <w:rsid w:val="00D153E5"/>
    <w:rsid w:val="00D17C17"/>
    <w:rsid w:val="00D25439"/>
    <w:rsid w:val="00D30ECD"/>
    <w:rsid w:val="00D31730"/>
    <w:rsid w:val="00D337E0"/>
    <w:rsid w:val="00D34AA4"/>
    <w:rsid w:val="00D36E82"/>
    <w:rsid w:val="00D372DE"/>
    <w:rsid w:val="00D4064B"/>
    <w:rsid w:val="00D51E07"/>
    <w:rsid w:val="00D52E67"/>
    <w:rsid w:val="00D53FB6"/>
    <w:rsid w:val="00D6213B"/>
    <w:rsid w:val="00D62ABF"/>
    <w:rsid w:val="00D667FE"/>
    <w:rsid w:val="00D71605"/>
    <w:rsid w:val="00D72CF3"/>
    <w:rsid w:val="00D8044E"/>
    <w:rsid w:val="00D86C6F"/>
    <w:rsid w:val="00D90EA5"/>
    <w:rsid w:val="00DA42A4"/>
    <w:rsid w:val="00DB171E"/>
    <w:rsid w:val="00DB19E5"/>
    <w:rsid w:val="00DB2DDE"/>
    <w:rsid w:val="00DB6815"/>
    <w:rsid w:val="00DC00F2"/>
    <w:rsid w:val="00DC1D47"/>
    <w:rsid w:val="00DC4315"/>
    <w:rsid w:val="00DD1D31"/>
    <w:rsid w:val="00DD4ED4"/>
    <w:rsid w:val="00DE0E30"/>
    <w:rsid w:val="00DE3500"/>
    <w:rsid w:val="00DE3CB7"/>
    <w:rsid w:val="00DE755C"/>
    <w:rsid w:val="00DF0211"/>
    <w:rsid w:val="00DF32C9"/>
    <w:rsid w:val="00DF3535"/>
    <w:rsid w:val="00DF6C3E"/>
    <w:rsid w:val="00E02062"/>
    <w:rsid w:val="00E03B2B"/>
    <w:rsid w:val="00E05A46"/>
    <w:rsid w:val="00E12302"/>
    <w:rsid w:val="00E143C2"/>
    <w:rsid w:val="00E20395"/>
    <w:rsid w:val="00E21287"/>
    <w:rsid w:val="00E23506"/>
    <w:rsid w:val="00E258F0"/>
    <w:rsid w:val="00E26D73"/>
    <w:rsid w:val="00E27671"/>
    <w:rsid w:val="00E3083F"/>
    <w:rsid w:val="00E316A9"/>
    <w:rsid w:val="00E32CDD"/>
    <w:rsid w:val="00E3374E"/>
    <w:rsid w:val="00E350AD"/>
    <w:rsid w:val="00E35CB0"/>
    <w:rsid w:val="00E37E2A"/>
    <w:rsid w:val="00E4413A"/>
    <w:rsid w:val="00E44217"/>
    <w:rsid w:val="00E52BE6"/>
    <w:rsid w:val="00E53C31"/>
    <w:rsid w:val="00E54151"/>
    <w:rsid w:val="00E6061B"/>
    <w:rsid w:val="00E669C8"/>
    <w:rsid w:val="00E71FEE"/>
    <w:rsid w:val="00E72594"/>
    <w:rsid w:val="00E739AA"/>
    <w:rsid w:val="00E7533E"/>
    <w:rsid w:val="00E75BAE"/>
    <w:rsid w:val="00E76914"/>
    <w:rsid w:val="00E76FD7"/>
    <w:rsid w:val="00E7757E"/>
    <w:rsid w:val="00E81405"/>
    <w:rsid w:val="00E91D91"/>
    <w:rsid w:val="00E942D4"/>
    <w:rsid w:val="00E94504"/>
    <w:rsid w:val="00E9515A"/>
    <w:rsid w:val="00E95CDF"/>
    <w:rsid w:val="00E960A2"/>
    <w:rsid w:val="00E964D4"/>
    <w:rsid w:val="00E96C86"/>
    <w:rsid w:val="00E97764"/>
    <w:rsid w:val="00EA19C3"/>
    <w:rsid w:val="00EA3BDA"/>
    <w:rsid w:val="00EA4400"/>
    <w:rsid w:val="00EA76D1"/>
    <w:rsid w:val="00EB5AEE"/>
    <w:rsid w:val="00EB6CD7"/>
    <w:rsid w:val="00EB74C0"/>
    <w:rsid w:val="00EB7F5C"/>
    <w:rsid w:val="00EC155B"/>
    <w:rsid w:val="00EC1AC6"/>
    <w:rsid w:val="00EC6756"/>
    <w:rsid w:val="00ED09D3"/>
    <w:rsid w:val="00ED1B0A"/>
    <w:rsid w:val="00ED3D80"/>
    <w:rsid w:val="00ED49CE"/>
    <w:rsid w:val="00ED4A67"/>
    <w:rsid w:val="00ED4E48"/>
    <w:rsid w:val="00ED4EEE"/>
    <w:rsid w:val="00ED59EF"/>
    <w:rsid w:val="00ED5FC5"/>
    <w:rsid w:val="00EE2A10"/>
    <w:rsid w:val="00EF1D80"/>
    <w:rsid w:val="00EF3209"/>
    <w:rsid w:val="00EF59CF"/>
    <w:rsid w:val="00EF606E"/>
    <w:rsid w:val="00EF710C"/>
    <w:rsid w:val="00F00BA9"/>
    <w:rsid w:val="00F02006"/>
    <w:rsid w:val="00F07EF5"/>
    <w:rsid w:val="00F16743"/>
    <w:rsid w:val="00F17E4A"/>
    <w:rsid w:val="00F22D03"/>
    <w:rsid w:val="00F2368D"/>
    <w:rsid w:val="00F25912"/>
    <w:rsid w:val="00F25CC2"/>
    <w:rsid w:val="00F31B0A"/>
    <w:rsid w:val="00F35F1C"/>
    <w:rsid w:val="00F37E3B"/>
    <w:rsid w:val="00F4526C"/>
    <w:rsid w:val="00F50A19"/>
    <w:rsid w:val="00F52C1E"/>
    <w:rsid w:val="00F534FE"/>
    <w:rsid w:val="00F540CB"/>
    <w:rsid w:val="00F54A44"/>
    <w:rsid w:val="00F610D4"/>
    <w:rsid w:val="00F6287E"/>
    <w:rsid w:val="00F66993"/>
    <w:rsid w:val="00F66C2D"/>
    <w:rsid w:val="00F67803"/>
    <w:rsid w:val="00F7147C"/>
    <w:rsid w:val="00F7184C"/>
    <w:rsid w:val="00F71E0E"/>
    <w:rsid w:val="00F75259"/>
    <w:rsid w:val="00F77732"/>
    <w:rsid w:val="00F84E48"/>
    <w:rsid w:val="00F8688E"/>
    <w:rsid w:val="00F9316E"/>
    <w:rsid w:val="00F9581B"/>
    <w:rsid w:val="00FA2FA4"/>
    <w:rsid w:val="00FA4704"/>
    <w:rsid w:val="00FA7F70"/>
    <w:rsid w:val="00FB1E9B"/>
    <w:rsid w:val="00FB4318"/>
    <w:rsid w:val="00FB4F75"/>
    <w:rsid w:val="00FC1875"/>
    <w:rsid w:val="00FC2C48"/>
    <w:rsid w:val="00FC6F12"/>
    <w:rsid w:val="00FD1E57"/>
    <w:rsid w:val="00FD5BE7"/>
    <w:rsid w:val="00FD6442"/>
    <w:rsid w:val="00FD7E17"/>
    <w:rsid w:val="00FE5A4D"/>
    <w:rsid w:val="00FE5C8B"/>
    <w:rsid w:val="00FF0935"/>
    <w:rsid w:val="00FF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72788D"/>
  <w15:chartTrackingRefBased/>
  <w15:docId w15:val="{965F1A2E-5ABC-4ECB-BF85-1A2D50318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0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A424E"/>
    <w:pPr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B940EA"/>
    <w:pPr>
      <w:keepNext/>
      <w:keepLines/>
      <w:numPr>
        <w:numId w:val="46"/>
      </w:numPr>
      <w:spacing w:line="240" w:lineRule="auto"/>
      <w:ind w:firstLineChars="0"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940EA"/>
    <w:pPr>
      <w:keepNext/>
      <w:keepLines/>
      <w:numPr>
        <w:ilvl w:val="1"/>
        <w:numId w:val="46"/>
      </w:numPr>
      <w:ind w:firstLineChars="0"/>
      <w:jc w:val="left"/>
      <w:outlineLvl w:val="1"/>
    </w:pPr>
    <w:rPr>
      <w:rFonts w:eastAsia="黑体" w:cstheme="majorBidi"/>
      <w:bCs/>
      <w:sz w:val="30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940EA"/>
    <w:pPr>
      <w:keepNext/>
      <w:keepLines/>
      <w:numPr>
        <w:ilvl w:val="2"/>
        <w:numId w:val="46"/>
      </w:numPr>
      <w:spacing w:line="240" w:lineRule="auto"/>
      <w:ind w:firstLineChars="0"/>
      <w:jc w:val="left"/>
      <w:outlineLvl w:val="2"/>
    </w:pPr>
    <w:rPr>
      <w:rFonts w:eastAsia="黑体"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940EA"/>
    <w:pPr>
      <w:keepNext/>
      <w:keepLines/>
      <w:numPr>
        <w:ilvl w:val="3"/>
        <w:numId w:val="40"/>
      </w:numPr>
      <w:ind w:firstLineChars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B940EA"/>
    <w:pPr>
      <w:keepNext/>
      <w:keepLines/>
      <w:numPr>
        <w:ilvl w:val="4"/>
        <w:numId w:val="46"/>
      </w:numPr>
      <w:ind w:firstLineChars="0"/>
      <w:jc w:val="left"/>
      <w:outlineLvl w:val="4"/>
    </w:pPr>
    <w:rPr>
      <w:rFonts w:cs="Times New Roman"/>
      <w:b/>
      <w:bCs/>
      <w:szCs w:val="28"/>
    </w:rPr>
  </w:style>
  <w:style w:type="paragraph" w:styleId="6">
    <w:name w:val="heading 6"/>
    <w:basedOn w:val="a0"/>
    <w:next w:val="a0"/>
    <w:link w:val="60"/>
    <w:unhideWhenUsed/>
    <w:qFormat/>
    <w:rsid w:val="00B940EA"/>
    <w:pPr>
      <w:keepNext/>
      <w:keepLines/>
      <w:numPr>
        <w:ilvl w:val="5"/>
        <w:numId w:val="46"/>
      </w:numPr>
      <w:ind w:firstLineChars="0"/>
      <w:outlineLvl w:val="5"/>
    </w:pPr>
    <w:rPr>
      <w:rFonts w:cstheme="majorBidi"/>
      <w:bCs/>
      <w:szCs w:val="24"/>
    </w:rPr>
  </w:style>
  <w:style w:type="paragraph" w:styleId="7">
    <w:name w:val="heading 7"/>
    <w:basedOn w:val="6"/>
    <w:next w:val="a0"/>
    <w:link w:val="70"/>
    <w:uiPriority w:val="9"/>
    <w:unhideWhenUsed/>
    <w:qFormat/>
    <w:rsid w:val="007C0D5F"/>
    <w:pPr>
      <w:numPr>
        <w:ilvl w:val="6"/>
      </w:numPr>
      <w:outlineLvl w:val="6"/>
    </w:pPr>
    <w:rPr>
      <w:bCs w:val="0"/>
    </w:rPr>
  </w:style>
  <w:style w:type="paragraph" w:styleId="8">
    <w:name w:val="heading 8"/>
    <w:basedOn w:val="a0"/>
    <w:next w:val="a0"/>
    <w:link w:val="80"/>
    <w:uiPriority w:val="9"/>
    <w:unhideWhenUsed/>
    <w:qFormat/>
    <w:rsid w:val="00B940EA"/>
    <w:pPr>
      <w:keepNext/>
      <w:keepLines/>
      <w:numPr>
        <w:ilvl w:val="7"/>
        <w:numId w:val="46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0"/>
    <w:uiPriority w:val="9"/>
    <w:unhideWhenUsed/>
    <w:qFormat/>
    <w:rsid w:val="00B940EA"/>
    <w:pPr>
      <w:keepNext/>
      <w:keepLines/>
      <w:numPr>
        <w:ilvl w:val="8"/>
        <w:numId w:val="46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qFormat/>
    <w:rsid w:val="008B3259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qFormat/>
    <w:rsid w:val="00344CFD"/>
    <w:rPr>
      <w:rFonts w:ascii="Times New Roman" w:eastAsia="黑体" w:hAnsi="Times New Roman" w:cstheme="majorBidi"/>
      <w:bCs/>
      <w:sz w:val="30"/>
      <w:szCs w:val="32"/>
    </w:rPr>
  </w:style>
  <w:style w:type="paragraph" w:styleId="a4">
    <w:name w:val="Title"/>
    <w:basedOn w:val="a0"/>
    <w:next w:val="a0"/>
    <w:link w:val="a5"/>
    <w:uiPriority w:val="10"/>
    <w:qFormat/>
    <w:rsid w:val="004F2EA9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4F2EA9"/>
    <w:rPr>
      <w:rFonts w:asciiTheme="majorHAnsi" w:eastAsia="黑体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1"/>
    <w:link w:val="3"/>
    <w:uiPriority w:val="9"/>
    <w:qFormat/>
    <w:rsid w:val="008B3259"/>
    <w:rPr>
      <w:rFonts w:ascii="Times New Roman" w:eastAsia="黑体" w:hAnsi="Times New Roman"/>
      <w:bCs/>
      <w:sz w:val="28"/>
      <w:szCs w:val="32"/>
    </w:rPr>
  </w:style>
  <w:style w:type="character" w:customStyle="1" w:styleId="40">
    <w:name w:val="标题 4 字符"/>
    <w:basedOn w:val="a1"/>
    <w:link w:val="4"/>
    <w:uiPriority w:val="9"/>
    <w:qFormat/>
    <w:rsid w:val="00B940EA"/>
    <w:rPr>
      <w:rFonts w:ascii="Times New Roman" w:eastAsia="宋体" w:hAnsi="Times New Roman" w:cstheme="majorBidi"/>
      <w:b/>
      <w:bCs/>
      <w:sz w:val="24"/>
      <w:szCs w:val="28"/>
    </w:rPr>
  </w:style>
  <w:style w:type="paragraph" w:customStyle="1" w:styleId="a6">
    <w:name w:val="图表标题"/>
    <w:next w:val="a0"/>
    <w:qFormat/>
    <w:rsid w:val="008263CA"/>
    <w:pPr>
      <w:jc w:val="center"/>
    </w:pPr>
    <w:rPr>
      <w:rFonts w:ascii="Times New Roman" w:eastAsia="宋体" w:hAnsi="Times New Roman" w:cs="黑体"/>
      <w:b/>
      <w:bCs/>
    </w:rPr>
  </w:style>
  <w:style w:type="table" w:styleId="a7">
    <w:name w:val="Table Grid"/>
    <w:basedOn w:val="a2"/>
    <w:uiPriority w:val="39"/>
    <w:rsid w:val="00BF1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图标注释"/>
    <w:basedOn w:val="a6"/>
    <w:next w:val="a0"/>
    <w:qFormat/>
    <w:rsid w:val="00BF133B"/>
    <w:pPr>
      <w:spacing w:afterLines="50" w:after="50"/>
      <w:jc w:val="left"/>
    </w:pPr>
  </w:style>
  <w:style w:type="character" w:styleId="a9">
    <w:name w:val="annotation reference"/>
    <w:uiPriority w:val="99"/>
    <w:qFormat/>
    <w:rsid w:val="00BF133B"/>
    <w:rPr>
      <w:sz w:val="21"/>
      <w:szCs w:val="21"/>
    </w:rPr>
  </w:style>
  <w:style w:type="paragraph" w:customStyle="1" w:styleId="aa">
    <w:name w:val="表格内容"/>
    <w:basedOn w:val="a0"/>
    <w:qFormat/>
    <w:rsid w:val="00F77732"/>
    <w:pPr>
      <w:spacing w:line="240" w:lineRule="auto"/>
      <w:ind w:firstLineChars="0" w:firstLine="0"/>
      <w:jc w:val="center"/>
    </w:pPr>
    <w:rPr>
      <w:rFonts w:cs="Times New Roman"/>
      <w:bCs/>
      <w:color w:val="000000"/>
      <w:sz w:val="21"/>
    </w:rPr>
  </w:style>
  <w:style w:type="character" w:customStyle="1" w:styleId="50">
    <w:name w:val="标题 5 字符"/>
    <w:basedOn w:val="a1"/>
    <w:link w:val="5"/>
    <w:uiPriority w:val="9"/>
    <w:qFormat/>
    <w:rsid w:val="00F25CC2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80">
    <w:name w:val="标题 8 字符"/>
    <w:basedOn w:val="a1"/>
    <w:link w:val="8"/>
    <w:uiPriority w:val="9"/>
    <w:rsid w:val="007C0D5F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7C0D5F"/>
    <w:rPr>
      <w:rFonts w:asciiTheme="majorHAnsi" w:eastAsiaTheme="majorEastAsia" w:hAnsiTheme="majorHAnsi" w:cstheme="majorBidi"/>
    </w:rPr>
  </w:style>
  <w:style w:type="numbering" w:customStyle="1" w:styleId="11">
    <w:name w:val="无列表1"/>
    <w:next w:val="a3"/>
    <w:uiPriority w:val="99"/>
    <w:semiHidden/>
    <w:unhideWhenUsed/>
    <w:rsid w:val="009F27B7"/>
  </w:style>
  <w:style w:type="table" w:styleId="ab">
    <w:name w:val="Grid Table Light"/>
    <w:basedOn w:val="a2"/>
    <w:uiPriority w:val="40"/>
    <w:rsid w:val="004C76E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60">
    <w:name w:val="标题 6 字符"/>
    <w:basedOn w:val="a1"/>
    <w:link w:val="6"/>
    <w:rsid w:val="005B21C6"/>
    <w:rPr>
      <w:rFonts w:ascii="Times New Roman" w:eastAsia="宋体" w:hAnsi="Times New Roman" w:cstheme="majorBidi"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rsid w:val="007C0D5F"/>
    <w:rPr>
      <w:rFonts w:ascii="Times New Roman" w:eastAsia="宋体" w:hAnsi="Times New Roman" w:cstheme="majorBidi"/>
      <w:sz w:val="24"/>
      <w:szCs w:val="24"/>
    </w:rPr>
  </w:style>
  <w:style w:type="table" w:styleId="21">
    <w:name w:val="Plain Table 2"/>
    <w:basedOn w:val="a2"/>
    <w:uiPriority w:val="42"/>
    <w:rsid w:val="001455D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61">
    <w:name w:val="无列表6"/>
    <w:next w:val="a3"/>
    <w:uiPriority w:val="99"/>
    <w:semiHidden/>
    <w:unhideWhenUsed/>
    <w:rsid w:val="00B00564"/>
  </w:style>
  <w:style w:type="paragraph" w:styleId="ac">
    <w:name w:val="header"/>
    <w:basedOn w:val="a0"/>
    <w:link w:val="ad"/>
    <w:uiPriority w:val="99"/>
    <w:unhideWhenUsed/>
    <w:qFormat/>
    <w:rsid w:val="00B005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d">
    <w:name w:val="页眉 字符"/>
    <w:basedOn w:val="a1"/>
    <w:link w:val="ac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paragraph" w:customStyle="1" w:styleId="610">
    <w:name w:val="标题 61"/>
    <w:basedOn w:val="a0"/>
    <w:next w:val="a0"/>
    <w:semiHidden/>
    <w:unhideWhenUsed/>
    <w:qFormat/>
    <w:rsid w:val="009F27B7"/>
    <w:pPr>
      <w:keepNext/>
      <w:keepLines/>
      <w:spacing w:before="240" w:after="64" w:line="320" w:lineRule="auto"/>
      <w:ind w:firstLineChars="0" w:firstLine="0"/>
      <w:outlineLvl w:val="5"/>
    </w:pPr>
    <w:rPr>
      <w:rFonts w:ascii="Calibri Light" w:hAnsi="Calibri Light" w:cs="Times New Roman"/>
      <w:b/>
      <w:bCs/>
      <w:szCs w:val="24"/>
    </w:rPr>
  </w:style>
  <w:style w:type="numbering" w:customStyle="1" w:styleId="110">
    <w:name w:val="无列表11"/>
    <w:next w:val="a3"/>
    <w:uiPriority w:val="99"/>
    <w:semiHidden/>
    <w:unhideWhenUsed/>
    <w:rsid w:val="009F27B7"/>
  </w:style>
  <w:style w:type="paragraph" w:styleId="ae">
    <w:name w:val="footer"/>
    <w:basedOn w:val="a0"/>
    <w:link w:val="af"/>
    <w:uiPriority w:val="99"/>
    <w:unhideWhenUsed/>
    <w:qFormat/>
    <w:rsid w:val="00B00564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cs="Times New Roman"/>
      <w:kern w:val="0"/>
      <w:sz w:val="18"/>
      <w:szCs w:val="18"/>
      <w:lang w:val="x-none" w:eastAsia="x-none"/>
    </w:rPr>
  </w:style>
  <w:style w:type="character" w:customStyle="1" w:styleId="af">
    <w:name w:val="页脚 字符"/>
    <w:basedOn w:val="a1"/>
    <w:link w:val="ae"/>
    <w:uiPriority w:val="99"/>
    <w:qFormat/>
    <w:rsid w:val="00B00564"/>
    <w:rPr>
      <w:rFonts w:ascii="Times New Roman" w:eastAsia="宋体" w:hAnsi="Times New Roman" w:cs="Times New Roman"/>
      <w:kern w:val="0"/>
      <w:sz w:val="18"/>
      <w:szCs w:val="18"/>
      <w:lang w:val="x-none" w:eastAsia="x-none"/>
    </w:rPr>
  </w:style>
  <w:style w:type="numbering" w:customStyle="1" w:styleId="12">
    <w:name w:val="无列表12"/>
    <w:next w:val="a3"/>
    <w:uiPriority w:val="99"/>
    <w:semiHidden/>
    <w:unhideWhenUsed/>
    <w:rsid w:val="00B00564"/>
  </w:style>
  <w:style w:type="paragraph" w:styleId="TOC5">
    <w:name w:val="toc 5"/>
    <w:basedOn w:val="a0"/>
    <w:next w:val="a0"/>
    <w:uiPriority w:val="39"/>
    <w:qFormat/>
    <w:rsid w:val="00B00564"/>
    <w:pPr>
      <w:spacing w:line="240" w:lineRule="auto"/>
      <w:ind w:leftChars="800" w:left="1680" w:firstLineChars="0" w:firstLine="0"/>
    </w:pPr>
    <w:rPr>
      <w:rFonts w:cs="Times New Roman"/>
      <w:sz w:val="21"/>
      <w:szCs w:val="24"/>
    </w:rPr>
  </w:style>
  <w:style w:type="paragraph" w:styleId="TOC3">
    <w:name w:val="toc 3"/>
    <w:basedOn w:val="a0"/>
    <w:next w:val="a0"/>
    <w:uiPriority w:val="39"/>
    <w:qFormat/>
    <w:rsid w:val="00B00564"/>
    <w:pPr>
      <w:spacing w:line="240" w:lineRule="auto"/>
      <w:ind w:leftChars="400" w:left="840" w:firstLineChars="0" w:firstLine="0"/>
    </w:pPr>
    <w:rPr>
      <w:rFonts w:cs="Times New Roman"/>
      <w:sz w:val="21"/>
      <w:szCs w:val="24"/>
    </w:rPr>
  </w:style>
  <w:style w:type="paragraph" w:styleId="TOC1">
    <w:name w:val="toc 1"/>
    <w:basedOn w:val="a0"/>
    <w:next w:val="a0"/>
    <w:uiPriority w:val="39"/>
    <w:qFormat/>
    <w:rsid w:val="000C03B8"/>
    <w:pPr>
      <w:tabs>
        <w:tab w:val="center" w:pos="240"/>
        <w:tab w:val="center" w:leader="dot" w:pos="10320"/>
      </w:tabs>
      <w:spacing w:line="240" w:lineRule="auto"/>
      <w:ind w:firstLineChars="0" w:firstLine="0"/>
    </w:pPr>
    <w:rPr>
      <w:rFonts w:cs="Times New Roman"/>
      <w:sz w:val="21"/>
      <w:szCs w:val="24"/>
    </w:rPr>
  </w:style>
  <w:style w:type="paragraph" w:styleId="TOC4">
    <w:name w:val="toc 4"/>
    <w:basedOn w:val="a0"/>
    <w:next w:val="a0"/>
    <w:uiPriority w:val="39"/>
    <w:qFormat/>
    <w:rsid w:val="00B00564"/>
    <w:pPr>
      <w:spacing w:line="240" w:lineRule="auto"/>
      <w:ind w:leftChars="600" w:left="1260" w:firstLineChars="0" w:firstLine="0"/>
    </w:pPr>
    <w:rPr>
      <w:rFonts w:cs="Times New Roman"/>
      <w:sz w:val="21"/>
      <w:szCs w:val="24"/>
    </w:rPr>
  </w:style>
  <w:style w:type="character" w:styleId="af0">
    <w:name w:val="footnote reference"/>
    <w:qFormat/>
    <w:rsid w:val="009F27B7"/>
    <w:rPr>
      <w:vertAlign w:val="superscript"/>
    </w:rPr>
  </w:style>
  <w:style w:type="paragraph" w:styleId="TOC2">
    <w:name w:val="toc 2"/>
    <w:basedOn w:val="a0"/>
    <w:next w:val="a0"/>
    <w:uiPriority w:val="39"/>
    <w:qFormat/>
    <w:rsid w:val="00B00564"/>
    <w:pPr>
      <w:spacing w:line="240" w:lineRule="auto"/>
      <w:ind w:leftChars="200" w:left="420" w:firstLineChars="0" w:firstLine="0"/>
    </w:pPr>
    <w:rPr>
      <w:rFonts w:cs="Times New Roman"/>
      <w:sz w:val="21"/>
      <w:szCs w:val="24"/>
    </w:rPr>
  </w:style>
  <w:style w:type="paragraph" w:customStyle="1" w:styleId="13">
    <w:name w:val="修订1"/>
    <w:hidden/>
    <w:uiPriority w:val="99"/>
    <w:qFormat/>
    <w:rsid w:val="009F27B7"/>
    <w:rPr>
      <w:rFonts w:ascii="Times New Roman" w:eastAsia="宋体" w:hAnsi="Times New Roman" w:cs="Times New Roman"/>
      <w:szCs w:val="24"/>
    </w:rPr>
  </w:style>
  <w:style w:type="character" w:styleId="af1">
    <w:name w:val="Unresolved Mention"/>
    <w:uiPriority w:val="99"/>
    <w:semiHidden/>
    <w:unhideWhenUsed/>
    <w:rsid w:val="009F27B7"/>
    <w:rPr>
      <w:color w:val="605E5C"/>
      <w:shd w:val="clear" w:color="auto" w:fill="E1DFDD"/>
    </w:rPr>
  </w:style>
  <w:style w:type="character" w:styleId="af2">
    <w:name w:val="Placeholder Text"/>
    <w:uiPriority w:val="99"/>
    <w:semiHidden/>
    <w:rsid w:val="009F27B7"/>
    <w:rPr>
      <w:color w:val="808080"/>
    </w:rPr>
  </w:style>
  <w:style w:type="character" w:customStyle="1" w:styleId="611">
    <w:name w:val="标题 6 字符1"/>
    <w:uiPriority w:val="9"/>
    <w:semiHidden/>
    <w:rsid w:val="009F27B7"/>
    <w:rPr>
      <w:rFonts w:ascii="等线 Light" w:eastAsia="等线 Light" w:hAnsi="等线 Light" w:cs="Times New Roman"/>
      <w:b/>
      <w:bCs/>
      <w:sz w:val="24"/>
      <w:szCs w:val="24"/>
    </w:rPr>
  </w:style>
  <w:style w:type="paragraph" w:styleId="TOC6">
    <w:name w:val="toc 6"/>
    <w:basedOn w:val="a0"/>
    <w:next w:val="a0"/>
    <w:autoRedefine/>
    <w:uiPriority w:val="39"/>
    <w:unhideWhenUsed/>
    <w:rsid w:val="00B00564"/>
    <w:pPr>
      <w:spacing w:line="240" w:lineRule="auto"/>
      <w:ind w:leftChars="1000" w:left="210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7">
    <w:name w:val="toc 7"/>
    <w:basedOn w:val="a0"/>
    <w:next w:val="a0"/>
    <w:autoRedefine/>
    <w:uiPriority w:val="39"/>
    <w:unhideWhenUsed/>
    <w:rsid w:val="00B00564"/>
    <w:pPr>
      <w:spacing w:line="240" w:lineRule="auto"/>
      <w:ind w:leftChars="1200" w:left="252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2">
    <w:name w:val="无列表2"/>
    <w:next w:val="a3"/>
    <w:uiPriority w:val="99"/>
    <w:semiHidden/>
    <w:unhideWhenUsed/>
    <w:rsid w:val="009F27B7"/>
  </w:style>
  <w:style w:type="paragraph" w:styleId="TOC8">
    <w:name w:val="toc 8"/>
    <w:basedOn w:val="a0"/>
    <w:next w:val="a0"/>
    <w:autoRedefine/>
    <w:uiPriority w:val="39"/>
    <w:unhideWhenUsed/>
    <w:rsid w:val="00B00564"/>
    <w:pPr>
      <w:spacing w:line="240" w:lineRule="auto"/>
      <w:ind w:leftChars="1400" w:left="2940" w:firstLineChars="0" w:firstLine="0"/>
    </w:pPr>
    <w:rPr>
      <w:rFonts w:ascii="等线" w:eastAsia="等线" w:hAnsi="等线" w:cs="Times New Roman"/>
      <w:sz w:val="21"/>
      <w:szCs w:val="22"/>
    </w:rPr>
  </w:style>
  <w:style w:type="paragraph" w:styleId="TOC9">
    <w:name w:val="toc 9"/>
    <w:basedOn w:val="a0"/>
    <w:next w:val="a0"/>
    <w:autoRedefine/>
    <w:uiPriority w:val="39"/>
    <w:unhideWhenUsed/>
    <w:rsid w:val="00B00564"/>
    <w:pPr>
      <w:spacing w:line="240" w:lineRule="auto"/>
      <w:ind w:leftChars="1600" w:left="3360" w:firstLineChars="0" w:firstLine="0"/>
    </w:pPr>
    <w:rPr>
      <w:rFonts w:ascii="等线" w:eastAsia="等线" w:hAnsi="等线" w:cs="Times New Roman"/>
      <w:sz w:val="21"/>
      <w:szCs w:val="22"/>
    </w:rPr>
  </w:style>
  <w:style w:type="numbering" w:customStyle="1" w:styleId="210">
    <w:name w:val="无列表21"/>
    <w:next w:val="a3"/>
    <w:uiPriority w:val="99"/>
    <w:semiHidden/>
    <w:unhideWhenUsed/>
    <w:rsid w:val="00B00564"/>
  </w:style>
  <w:style w:type="numbering" w:customStyle="1" w:styleId="31">
    <w:name w:val="无列表3"/>
    <w:next w:val="a3"/>
    <w:uiPriority w:val="99"/>
    <w:semiHidden/>
    <w:unhideWhenUsed/>
    <w:rsid w:val="009F27B7"/>
  </w:style>
  <w:style w:type="numbering" w:customStyle="1" w:styleId="41">
    <w:name w:val="无列表4"/>
    <w:next w:val="a3"/>
    <w:uiPriority w:val="99"/>
    <w:semiHidden/>
    <w:unhideWhenUsed/>
    <w:rsid w:val="009F27B7"/>
  </w:style>
  <w:style w:type="numbering" w:customStyle="1" w:styleId="51">
    <w:name w:val="无列表5"/>
    <w:next w:val="a3"/>
    <w:uiPriority w:val="99"/>
    <w:semiHidden/>
    <w:unhideWhenUsed/>
    <w:rsid w:val="009F27B7"/>
  </w:style>
  <w:style w:type="paragraph" w:styleId="af3">
    <w:name w:val="Revision"/>
    <w:hidden/>
    <w:uiPriority w:val="99"/>
    <w:semiHidden/>
    <w:rsid w:val="009F27B7"/>
    <w:rPr>
      <w:rFonts w:ascii="Times New Roman" w:eastAsia="宋体" w:hAnsi="Times New Roman" w:cs="Times New Roman"/>
      <w:sz w:val="24"/>
      <w:szCs w:val="22"/>
    </w:rPr>
  </w:style>
  <w:style w:type="numbering" w:customStyle="1" w:styleId="310">
    <w:name w:val="无列表31"/>
    <w:next w:val="a3"/>
    <w:uiPriority w:val="99"/>
    <w:semiHidden/>
    <w:unhideWhenUsed/>
    <w:rsid w:val="00B00564"/>
  </w:style>
  <w:style w:type="numbering" w:customStyle="1" w:styleId="410">
    <w:name w:val="无列表41"/>
    <w:next w:val="a3"/>
    <w:uiPriority w:val="99"/>
    <w:semiHidden/>
    <w:unhideWhenUsed/>
    <w:rsid w:val="00B00564"/>
  </w:style>
  <w:style w:type="numbering" w:customStyle="1" w:styleId="510">
    <w:name w:val="无列表51"/>
    <w:next w:val="a3"/>
    <w:uiPriority w:val="99"/>
    <w:semiHidden/>
    <w:unhideWhenUsed/>
    <w:rsid w:val="00B00564"/>
  </w:style>
  <w:style w:type="table" w:styleId="7-2">
    <w:name w:val="Grid Table 7 Colorful Accent 2"/>
    <w:basedOn w:val="a2"/>
    <w:uiPriority w:val="52"/>
    <w:rsid w:val="00A509C9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paragraph" w:styleId="af4">
    <w:name w:val="endnote text"/>
    <w:basedOn w:val="a0"/>
    <w:link w:val="af5"/>
    <w:uiPriority w:val="99"/>
    <w:semiHidden/>
    <w:unhideWhenUsed/>
    <w:rsid w:val="00BC2670"/>
    <w:pPr>
      <w:snapToGrid w:val="0"/>
      <w:jc w:val="left"/>
    </w:pPr>
  </w:style>
  <w:style w:type="character" w:customStyle="1" w:styleId="af5">
    <w:name w:val="尾注文本 字符"/>
    <w:basedOn w:val="a1"/>
    <w:link w:val="af4"/>
    <w:uiPriority w:val="99"/>
    <w:semiHidden/>
    <w:rsid w:val="00BC2670"/>
    <w:rPr>
      <w:rFonts w:ascii="Times New Roman" w:eastAsia="宋体" w:hAnsi="Times New Roman"/>
      <w:sz w:val="24"/>
    </w:rPr>
  </w:style>
  <w:style w:type="character" w:styleId="af6">
    <w:name w:val="endnote reference"/>
    <w:basedOn w:val="a1"/>
    <w:uiPriority w:val="99"/>
    <w:semiHidden/>
    <w:unhideWhenUsed/>
    <w:rsid w:val="00BC2670"/>
    <w:rPr>
      <w:vertAlign w:val="superscript"/>
    </w:rPr>
  </w:style>
  <w:style w:type="numbering" w:customStyle="1" w:styleId="71">
    <w:name w:val="无列表7"/>
    <w:next w:val="a3"/>
    <w:uiPriority w:val="99"/>
    <w:semiHidden/>
    <w:unhideWhenUsed/>
    <w:rsid w:val="00BC2670"/>
  </w:style>
  <w:style w:type="numbering" w:customStyle="1" w:styleId="130">
    <w:name w:val="无列表13"/>
    <w:next w:val="a3"/>
    <w:uiPriority w:val="99"/>
    <w:semiHidden/>
    <w:unhideWhenUsed/>
    <w:rsid w:val="00BC2670"/>
  </w:style>
  <w:style w:type="numbering" w:customStyle="1" w:styleId="220">
    <w:name w:val="无列表22"/>
    <w:next w:val="a3"/>
    <w:uiPriority w:val="99"/>
    <w:semiHidden/>
    <w:unhideWhenUsed/>
    <w:rsid w:val="00BC2670"/>
  </w:style>
  <w:style w:type="numbering" w:customStyle="1" w:styleId="32">
    <w:name w:val="无列表32"/>
    <w:next w:val="a3"/>
    <w:uiPriority w:val="99"/>
    <w:semiHidden/>
    <w:unhideWhenUsed/>
    <w:rsid w:val="00BC2670"/>
  </w:style>
  <w:style w:type="numbering" w:customStyle="1" w:styleId="42">
    <w:name w:val="无列表42"/>
    <w:next w:val="a3"/>
    <w:uiPriority w:val="99"/>
    <w:semiHidden/>
    <w:unhideWhenUsed/>
    <w:rsid w:val="00BC2670"/>
  </w:style>
  <w:style w:type="numbering" w:customStyle="1" w:styleId="52">
    <w:name w:val="无列表52"/>
    <w:next w:val="a3"/>
    <w:uiPriority w:val="99"/>
    <w:semiHidden/>
    <w:unhideWhenUsed/>
    <w:rsid w:val="00BC2670"/>
  </w:style>
  <w:style w:type="paragraph" w:styleId="af7">
    <w:name w:val="annotation text"/>
    <w:basedOn w:val="a0"/>
    <w:link w:val="af8"/>
    <w:uiPriority w:val="99"/>
    <w:semiHidden/>
    <w:unhideWhenUsed/>
    <w:qFormat/>
    <w:pPr>
      <w:jc w:val="left"/>
    </w:pPr>
  </w:style>
  <w:style w:type="character" w:customStyle="1" w:styleId="af8">
    <w:name w:val="批注文字 字符"/>
    <w:basedOn w:val="a1"/>
    <w:link w:val="af7"/>
    <w:uiPriority w:val="99"/>
    <w:semiHidden/>
    <w:rPr>
      <w:rFonts w:ascii="Times New Roman" w:eastAsia="宋体" w:hAnsi="Times New Roman"/>
      <w:sz w:val="24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qFormat/>
    <w:rsid w:val="003D04B3"/>
    <w:rPr>
      <w:b/>
      <w:bCs/>
    </w:rPr>
  </w:style>
  <w:style w:type="character" w:customStyle="1" w:styleId="afa">
    <w:name w:val="批注主题 字符"/>
    <w:basedOn w:val="af8"/>
    <w:link w:val="af9"/>
    <w:uiPriority w:val="99"/>
    <w:semiHidden/>
    <w:rsid w:val="003D04B3"/>
    <w:rPr>
      <w:rFonts w:ascii="Times New Roman" w:eastAsia="宋体" w:hAnsi="Times New Roman"/>
      <w:b/>
      <w:bCs/>
      <w:sz w:val="24"/>
    </w:rPr>
  </w:style>
  <w:style w:type="character" w:styleId="afb">
    <w:name w:val="Hyperlink"/>
    <w:basedOn w:val="a1"/>
    <w:uiPriority w:val="99"/>
    <w:unhideWhenUsed/>
    <w:rsid w:val="00CD4D8F"/>
    <w:rPr>
      <w:color w:val="0563C1" w:themeColor="hyperlink"/>
      <w:u w:val="single"/>
    </w:rPr>
  </w:style>
  <w:style w:type="numbering" w:customStyle="1" w:styleId="81">
    <w:name w:val="无列表8"/>
    <w:next w:val="a3"/>
    <w:uiPriority w:val="99"/>
    <w:semiHidden/>
    <w:unhideWhenUsed/>
    <w:rsid w:val="0064496C"/>
  </w:style>
  <w:style w:type="paragraph" w:customStyle="1" w:styleId="TOC10">
    <w:name w:val="TOC 标题1"/>
    <w:basedOn w:val="1"/>
    <w:next w:val="a0"/>
    <w:uiPriority w:val="39"/>
    <w:unhideWhenUsed/>
    <w:qFormat/>
    <w:rsid w:val="0064496C"/>
    <w:pPr>
      <w:tabs>
        <w:tab w:val="center" w:pos="0"/>
      </w:tabs>
      <w:spacing w:before="240" w:line="259" w:lineRule="auto"/>
      <w:outlineLvl w:val="9"/>
    </w:pPr>
    <w:rPr>
      <w:rFonts w:ascii="等线 Light" w:eastAsia="等线 Light" w:hAnsi="等线 Light" w:cs="Times New Roman"/>
      <w:bCs w:val="0"/>
      <w:color w:val="2F5496"/>
      <w:kern w:val="0"/>
      <w:szCs w:val="32"/>
    </w:rPr>
  </w:style>
  <w:style w:type="paragraph" w:styleId="afc">
    <w:name w:val="Normal (Web)"/>
    <w:basedOn w:val="a0"/>
    <w:uiPriority w:val="99"/>
    <w:semiHidden/>
    <w:unhideWhenUsed/>
    <w:qFormat/>
    <w:rsid w:val="0064496C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numbering" w:customStyle="1" w:styleId="91">
    <w:name w:val="无列表9"/>
    <w:next w:val="a3"/>
    <w:uiPriority w:val="99"/>
    <w:semiHidden/>
    <w:unhideWhenUsed/>
    <w:rsid w:val="0064496C"/>
  </w:style>
  <w:style w:type="numbering" w:customStyle="1" w:styleId="100">
    <w:name w:val="无列表10"/>
    <w:next w:val="a3"/>
    <w:uiPriority w:val="99"/>
    <w:semiHidden/>
    <w:unhideWhenUsed/>
    <w:rsid w:val="0064496C"/>
  </w:style>
  <w:style w:type="numbering" w:customStyle="1" w:styleId="14">
    <w:name w:val="无列表14"/>
    <w:next w:val="a3"/>
    <w:uiPriority w:val="99"/>
    <w:semiHidden/>
    <w:unhideWhenUsed/>
    <w:rsid w:val="0064496C"/>
  </w:style>
  <w:style w:type="numbering" w:customStyle="1" w:styleId="15">
    <w:name w:val="无列表15"/>
    <w:next w:val="a3"/>
    <w:uiPriority w:val="99"/>
    <w:semiHidden/>
    <w:unhideWhenUsed/>
    <w:rsid w:val="0064496C"/>
  </w:style>
  <w:style w:type="paragraph" w:styleId="TOC">
    <w:name w:val="TOC Heading"/>
    <w:basedOn w:val="1"/>
    <w:next w:val="a0"/>
    <w:uiPriority w:val="39"/>
    <w:unhideWhenUsed/>
    <w:qFormat/>
    <w:rsid w:val="00526261"/>
    <w:pPr>
      <w:tabs>
        <w:tab w:val="center" w:pos="0"/>
      </w:tabs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Cs w:val="32"/>
    </w:rPr>
  </w:style>
  <w:style w:type="table" w:customStyle="1" w:styleId="afd">
    <w:name w:val="三线表居中"/>
    <w:basedOn w:val="a2"/>
    <w:uiPriority w:val="99"/>
    <w:rsid w:val="00C8744F"/>
    <w:pPr>
      <w:jc w:val="center"/>
    </w:pPr>
    <w:rPr>
      <w:rFonts w:ascii="Times New Roman" w:eastAsia="宋体" w:hAnsi="Times New Roman" w:cs="Times New Roman"/>
      <w:color w:val="000000"/>
      <w:kern w:val="0"/>
      <w:szCs w:val="20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fe">
    <w:name w:val="图表脚注"/>
    <w:next w:val="a0"/>
    <w:uiPriority w:val="99"/>
    <w:qFormat/>
    <w:rsid w:val="00C8744F"/>
    <w:pPr>
      <w:ind w:leftChars="200" w:left="300" w:hangingChars="100" w:hanging="10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paragraph" w:styleId="aff">
    <w:name w:val="caption"/>
    <w:next w:val="a0"/>
    <w:unhideWhenUsed/>
    <w:qFormat/>
    <w:rsid w:val="00C8744F"/>
    <w:pPr>
      <w:jc w:val="center"/>
    </w:pPr>
    <w:rPr>
      <w:rFonts w:ascii="Times New Roman" w:eastAsia="黑体" w:hAnsi="Times New Roman" w:cstheme="majorBidi"/>
      <w:bCs/>
      <w:szCs w:val="20"/>
    </w:rPr>
  </w:style>
  <w:style w:type="paragraph" w:customStyle="1" w:styleId="aff0">
    <w:name w:val="附录"/>
    <w:basedOn w:val="1"/>
    <w:next w:val="a0"/>
    <w:qFormat/>
    <w:rsid w:val="00C8744F"/>
    <w:pPr>
      <w:tabs>
        <w:tab w:val="center" w:pos="0"/>
      </w:tabs>
      <w:spacing w:line="360" w:lineRule="auto"/>
    </w:pPr>
  </w:style>
  <w:style w:type="paragraph" w:customStyle="1" w:styleId="aff1">
    <w:name w:val="题注标号"/>
    <w:qFormat/>
    <w:rsid w:val="00C8744F"/>
    <w:pPr>
      <w:ind w:firstLine="288"/>
    </w:pPr>
    <w:rPr>
      <w:rFonts w:ascii="Times New Roman" w:eastAsia="黑体" w:hAnsi="Times New Roman"/>
      <w:bCs/>
      <w:kern w:val="44"/>
      <w:sz w:val="32"/>
      <w:szCs w:val="44"/>
    </w:rPr>
  </w:style>
  <w:style w:type="paragraph" w:styleId="a">
    <w:name w:val="List"/>
    <w:basedOn w:val="aff2"/>
    <w:uiPriority w:val="99"/>
    <w:qFormat/>
    <w:rsid w:val="0060754E"/>
    <w:pPr>
      <w:numPr>
        <w:numId w:val="42"/>
      </w:numPr>
      <w:tabs>
        <w:tab w:val="clear" w:pos="360"/>
      </w:tabs>
      <w:spacing w:after="240" w:line="240" w:lineRule="atLeast"/>
      <w:ind w:firstLineChars="0" w:firstLine="0"/>
    </w:pPr>
    <w:rPr>
      <w:rFonts w:ascii="Garamond" w:hAnsi="Garamond" w:cs="Times New Roman"/>
      <w:kern w:val="0"/>
      <w:sz w:val="21"/>
      <w:szCs w:val="20"/>
    </w:rPr>
  </w:style>
  <w:style w:type="paragraph" w:styleId="aff3">
    <w:name w:val="List Number"/>
    <w:basedOn w:val="a"/>
    <w:uiPriority w:val="99"/>
    <w:qFormat/>
    <w:rsid w:val="0060754E"/>
    <w:pPr>
      <w:ind w:left="720" w:right="720"/>
    </w:pPr>
  </w:style>
  <w:style w:type="paragraph" w:styleId="aff2">
    <w:name w:val="Body Text"/>
    <w:basedOn w:val="a0"/>
    <w:link w:val="aff4"/>
    <w:uiPriority w:val="99"/>
    <w:semiHidden/>
    <w:unhideWhenUsed/>
    <w:rsid w:val="0060754E"/>
    <w:pPr>
      <w:spacing w:after="120"/>
    </w:pPr>
  </w:style>
  <w:style w:type="character" w:customStyle="1" w:styleId="aff4">
    <w:name w:val="正文文本 字符"/>
    <w:basedOn w:val="a1"/>
    <w:link w:val="aff2"/>
    <w:uiPriority w:val="99"/>
    <w:semiHidden/>
    <w:rsid w:val="0060754E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5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&#33258;&#23450;&#20041;%20Office%20&#27169;&#26495;\&#35770;&#25991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96952-503F-4CAD-88DE-256DB5954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论文.dotx</Template>
  <TotalTime>45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湖北省耕地质量调查监测与等级评价研究成果及其应用</dc:title>
  <dc:subject/>
  <dc:creator>Sean Yang</dc:creator>
  <cp:keywords>v4</cp:keywords>
  <dc:description/>
  <cp:lastModifiedBy>Yang Sean</cp:lastModifiedBy>
  <cp:revision>6</cp:revision>
  <cp:lastPrinted>2022-02-26T04:53:00Z</cp:lastPrinted>
  <dcterms:created xsi:type="dcterms:W3CDTF">2024-01-07T03:23:00Z</dcterms:created>
  <dcterms:modified xsi:type="dcterms:W3CDTF">2024-01-07T05:33:00Z</dcterms:modified>
</cp:coreProperties>
</file>
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79CA" w14:textId="6D3C3875" w:rsidR="00F540CB" w:rsidRDefault="007E2F71" w:rsidP="007E2F71">
      <w:pPr>
        <w:pStyle w:val="1"/>
      </w:pPr>
      <w:r>
        <w:rPr>
          <w:rFonts w:hint="eastAsia"/>
        </w:rPr>
        <w:t>模型</w:t>
      </w:r>
      <w:r w:rsidR="00142B29">
        <w:rPr>
          <w:rFonts w:hint="eastAsia"/>
        </w:rPr>
        <w:t>运行</w:t>
      </w:r>
    </w:p>
    <w:p w14:paraId="535A42AE" w14:textId="3A4ED3AB" w:rsidR="007E2F71" w:rsidRDefault="007E2F71" w:rsidP="0026314B">
      <w:pPr>
        <w:pStyle w:val="2"/>
      </w:pPr>
      <w:r>
        <w:rPr>
          <w:rFonts w:hint="eastAsia"/>
        </w:rPr>
        <w:t>养分模块</w:t>
      </w:r>
    </w:p>
    <w:p w14:paraId="48F59B2F" w14:textId="7A7027F8" w:rsidR="0010604A" w:rsidRDefault="00B34F07" w:rsidP="003D7815">
      <w:pPr>
        <w:ind w:firstLine="480"/>
      </w:pPr>
      <w:r>
        <w:rPr>
          <w:rFonts w:hint="eastAsia"/>
        </w:rPr>
        <w:t>采用模型中</w:t>
      </w:r>
      <w:r w:rsidR="0010604A">
        <w:rPr>
          <w:rFonts w:hint="eastAsia"/>
        </w:rPr>
        <w:t>的</w:t>
      </w:r>
      <w:r w:rsidR="0010604A">
        <w:rPr>
          <w:rFonts w:hint="eastAsia"/>
        </w:rPr>
        <w:t>NPK</w:t>
      </w:r>
      <w:r w:rsidR="0010604A">
        <w:rPr>
          <w:rFonts w:hint="eastAsia"/>
        </w:rPr>
        <w:t>动态养分</w:t>
      </w:r>
      <w:r w:rsidR="009E75B3">
        <w:rPr>
          <w:rFonts w:hint="eastAsia"/>
        </w:rPr>
        <w:t>，加入施肥量数据。</w:t>
      </w:r>
    </w:p>
    <w:p w14:paraId="3BBA4590" w14:textId="7BAE79C7" w:rsidR="003D7815" w:rsidRDefault="003D7815" w:rsidP="003D7815">
      <w:pPr>
        <w:ind w:firstLine="480"/>
      </w:pPr>
      <w:r>
        <w:t>D</w:t>
      </w:r>
      <w:r>
        <w:rPr>
          <w:rFonts w:hint="eastAsia"/>
        </w:rPr>
        <w:t>ebug</w:t>
      </w:r>
      <w:r>
        <w:rPr>
          <w:rFonts w:hint="eastAsia"/>
        </w:rPr>
        <w:t>：养分值为负数</w:t>
      </w:r>
    </w:p>
    <w:p w14:paraId="427D2E12" w14:textId="6F82C791" w:rsidR="003D7815" w:rsidRDefault="003D7815" w:rsidP="003D7815">
      <w:pPr>
        <w:ind w:firstLineChars="0" w:firstLine="0"/>
        <w:jc w:val="center"/>
      </w:pPr>
      <w:r>
        <w:rPr>
          <w:noProof/>
        </w:rPr>
        <w:drawing>
          <wp:inline distT="0" distB="0" distL="0" distR="0" wp14:anchorId="6944697B" wp14:editId="36C6AFD3">
            <wp:extent cx="2543175" cy="1038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038225"/>
                    </a:xfrm>
                    <a:prstGeom prst="rect">
                      <a:avLst/>
                    </a:prstGeom>
                    <a:noFill/>
                    <a:ln>
                      <a:noFill/>
                    </a:ln>
                  </pic:spPr>
                </pic:pic>
              </a:graphicData>
            </a:graphic>
          </wp:inline>
        </w:drawing>
      </w:r>
    </w:p>
    <w:p w14:paraId="072F04AF" w14:textId="39BCAEBE" w:rsidR="003D7815" w:rsidRDefault="003D7815" w:rsidP="003D7815">
      <w:pPr>
        <w:ind w:firstLineChars="0" w:firstLine="0"/>
        <w:jc w:val="center"/>
      </w:pPr>
      <w:r>
        <w:rPr>
          <w:noProof/>
        </w:rPr>
        <w:drawing>
          <wp:inline distT="0" distB="0" distL="0" distR="0" wp14:anchorId="2C2493CD" wp14:editId="3443D28A">
            <wp:extent cx="2857500" cy="1657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16887C0D" w14:textId="23F4B026" w:rsidR="003D7815" w:rsidRDefault="003D7815" w:rsidP="003D7815">
      <w:pPr>
        <w:ind w:firstLineChars="0" w:firstLine="0"/>
        <w:jc w:val="center"/>
      </w:pPr>
      <w:r>
        <w:rPr>
          <w:noProof/>
        </w:rPr>
        <w:drawing>
          <wp:inline distT="0" distB="0" distL="0" distR="0" wp14:anchorId="0A7B210B" wp14:editId="46ED9833">
            <wp:extent cx="3619500" cy="8387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87" cy="841984"/>
                    </a:xfrm>
                    <a:prstGeom prst="rect">
                      <a:avLst/>
                    </a:prstGeom>
                    <a:noFill/>
                    <a:ln>
                      <a:noFill/>
                    </a:ln>
                  </pic:spPr>
                </pic:pic>
              </a:graphicData>
            </a:graphic>
          </wp:inline>
        </w:drawing>
      </w:r>
    </w:p>
    <w:p w14:paraId="7D16708D" w14:textId="4C495E9A" w:rsidR="003D7815" w:rsidRPr="00142B29" w:rsidRDefault="003D7815" w:rsidP="003D7815">
      <w:pPr>
        <w:ind w:firstLineChars="0" w:firstLine="420"/>
      </w:pPr>
      <w:r>
        <w:rPr>
          <w:rFonts w:hint="eastAsia"/>
        </w:rPr>
        <w:t>将</w:t>
      </w:r>
      <w:r>
        <w:rPr>
          <w:rFonts w:hint="eastAsia"/>
        </w:rPr>
        <w:t>Nuptake</w:t>
      </w:r>
      <w:r>
        <w:rPr>
          <w:rFonts w:hint="eastAsia"/>
        </w:rPr>
        <w:t>分别改为对应的养分</w:t>
      </w:r>
      <w:r>
        <w:rPr>
          <w:rFonts w:hint="eastAsia"/>
        </w:rPr>
        <w:t>uptake</w:t>
      </w:r>
      <w:r>
        <w:rPr>
          <w:rFonts w:hint="eastAsia"/>
        </w:rPr>
        <w:t>。</w:t>
      </w:r>
    </w:p>
    <w:p w14:paraId="7CC176EC" w14:textId="4CD6D52C" w:rsidR="0026314B" w:rsidRDefault="0026314B" w:rsidP="0026314B">
      <w:pPr>
        <w:pStyle w:val="2"/>
      </w:pPr>
      <w:r>
        <w:rPr>
          <w:rFonts w:hint="eastAsia"/>
        </w:rPr>
        <w:t>参数修改</w:t>
      </w:r>
    </w:p>
    <w:p w14:paraId="68BCDC43" w14:textId="0F10E7CE" w:rsidR="00B8407A" w:rsidRDefault="003D7815" w:rsidP="00B8407A">
      <w:pPr>
        <w:ind w:firstLine="480"/>
      </w:pPr>
      <w:r>
        <w:rPr>
          <w:rFonts w:hint="eastAsia"/>
        </w:rPr>
        <w:t>首先修改</w:t>
      </w:r>
      <w:r>
        <w:rPr>
          <w:rFonts w:hint="eastAsia"/>
        </w:rPr>
        <w:t>2</w:t>
      </w:r>
      <w:r>
        <w:t>019</w:t>
      </w:r>
      <w:r>
        <w:rPr>
          <w:rFonts w:hint="eastAsia"/>
        </w:rPr>
        <w:t>年养分</w:t>
      </w:r>
    </w:p>
    <w:p w14:paraId="5994B5FA" w14:textId="0DBFBE04" w:rsidR="003D7815" w:rsidRPr="00B8407A" w:rsidRDefault="003D7815" w:rsidP="003D7815">
      <w:pPr>
        <w:ind w:firstLine="480"/>
      </w:pPr>
      <w:r>
        <w:rPr>
          <w:rFonts w:hint="eastAsia"/>
        </w:rPr>
        <w:t>然后修改农田管理参数中的肥料值</w:t>
      </w:r>
    </w:p>
    <w:p w14:paraId="2AD0F9C4" w14:textId="145E7D2A" w:rsidR="00B8407A" w:rsidRDefault="00A33617" w:rsidP="003D7815">
      <w:pPr>
        <w:pStyle w:val="3"/>
      </w:pPr>
      <w:r>
        <w:rPr>
          <w:rFonts w:hint="eastAsia"/>
        </w:rPr>
        <w:t>作物数据</w:t>
      </w:r>
    </w:p>
    <w:p w14:paraId="6E64D1C9" w14:textId="1F0983F4" w:rsidR="00E46C15" w:rsidRDefault="00E46C15" w:rsidP="00E46C15">
      <w:pPr>
        <w:ind w:firstLine="480"/>
      </w:pPr>
      <w:r>
        <w:rPr>
          <w:rFonts w:hint="eastAsia"/>
        </w:rPr>
        <w:t>在区域尺度使用</w:t>
      </w:r>
      <w:r>
        <w:rPr>
          <w:rFonts w:hint="eastAsia"/>
        </w:rPr>
        <w:t xml:space="preserve">CERES-Wheat </w:t>
      </w:r>
      <w:r>
        <w:rPr>
          <w:rFonts w:hint="eastAsia"/>
        </w:rPr>
        <w:t>模型时，需要对其进行区域校准，即对特定地区确定代表性品种的过程</w:t>
      </w:r>
      <w:r>
        <w:rPr>
          <w:rFonts w:hint="eastAsia"/>
        </w:rPr>
        <w:t>[31, 182, 183]</w:t>
      </w:r>
      <w:r>
        <w:rPr>
          <w:rFonts w:hint="eastAsia"/>
        </w:rPr>
        <w:t>。尽管同一地区的农民可以选择和种植不同的品种类型，但这些品种在特定地区或气候区应属于同一生态型，同一生态型品种的生长发育过程通常是固定的</w:t>
      </w:r>
      <w:r>
        <w:rPr>
          <w:rFonts w:hint="eastAsia"/>
        </w:rPr>
        <w:t>[182]</w:t>
      </w:r>
      <w:r>
        <w:rPr>
          <w:rFonts w:hint="eastAsia"/>
        </w:rPr>
        <w:t>。例如，本研究区冬小麦</w:t>
      </w:r>
      <w:r>
        <w:rPr>
          <w:rFonts w:hint="eastAsia"/>
        </w:rPr>
        <w:t xml:space="preserve">3 </w:t>
      </w:r>
      <w:r>
        <w:rPr>
          <w:rFonts w:hint="eastAsia"/>
        </w:rPr>
        <w:t>月下旬至</w:t>
      </w:r>
      <w:r>
        <w:rPr>
          <w:rFonts w:hint="eastAsia"/>
        </w:rPr>
        <w:t xml:space="preserve">4 </w:t>
      </w:r>
      <w:r>
        <w:rPr>
          <w:rFonts w:hint="eastAsia"/>
        </w:rPr>
        <w:t>月中旬处</w:t>
      </w:r>
      <w:r>
        <w:rPr>
          <w:rFonts w:hint="eastAsia"/>
        </w:rPr>
        <w:lastRenderedPageBreak/>
        <w:t>于拔节期，</w:t>
      </w:r>
      <w:r>
        <w:rPr>
          <w:rFonts w:hint="eastAsia"/>
        </w:rPr>
        <w:t xml:space="preserve"> 4 </w:t>
      </w:r>
      <w:r>
        <w:rPr>
          <w:rFonts w:hint="eastAsia"/>
        </w:rPr>
        <w:t>月下旬至</w:t>
      </w:r>
      <w:r>
        <w:rPr>
          <w:rFonts w:hint="eastAsia"/>
        </w:rPr>
        <w:t xml:space="preserve">5 </w:t>
      </w:r>
      <w:r>
        <w:rPr>
          <w:rFonts w:hint="eastAsia"/>
        </w:rPr>
        <w:t>月上旬处于抽穗</w:t>
      </w:r>
      <w:r>
        <w:rPr>
          <w:rFonts w:hint="eastAsia"/>
        </w:rPr>
        <w:t>-</w:t>
      </w:r>
      <w:r>
        <w:rPr>
          <w:rFonts w:hint="eastAsia"/>
        </w:rPr>
        <w:t>灌浆期，</w:t>
      </w:r>
      <w:r>
        <w:rPr>
          <w:rFonts w:hint="eastAsia"/>
        </w:rPr>
        <w:t xml:space="preserve">6 </w:t>
      </w:r>
      <w:r>
        <w:rPr>
          <w:rFonts w:hint="eastAsia"/>
        </w:rPr>
        <w:t>月上旬成熟。</w:t>
      </w:r>
      <w:r>
        <w:rPr>
          <w:rFonts w:hint="eastAsia"/>
        </w:rPr>
        <w:t xml:space="preserve"> Iglo </w:t>
      </w:r>
      <w:r>
        <w:rPr>
          <w:rFonts w:hint="eastAsia"/>
        </w:rPr>
        <w:t>等证实可以用一定气候区内的生态型品种及其管理作为该区代表性品种和管理。因此对作物模型本地化时，仅需要找出区域内代表性品种或主流种植品种进行遗产参数的标定即可。</w:t>
      </w:r>
    </w:p>
    <w:p w14:paraId="2B2A1441" w14:textId="5CE93C05" w:rsidR="00E46C15" w:rsidRDefault="00E46C15" w:rsidP="00E46C15">
      <w:pPr>
        <w:ind w:firstLine="480"/>
      </w:pPr>
      <w:r>
        <w:t>[182] Jin H A, Li A N, Wang J D, et al. Improvement of spatially and temporally continuous crop leaf area</w:t>
      </w:r>
      <w:r>
        <w:rPr>
          <w:rFonts w:hint="eastAsia"/>
        </w:rPr>
        <w:t xml:space="preserve"> </w:t>
      </w:r>
      <w:r>
        <w:t>index by integration of CERES-Maize model and MODIS data[J]. European Journal of Agronomy, 2016,</w:t>
      </w:r>
      <w:r>
        <w:rPr>
          <w:rFonts w:hint="eastAsia"/>
        </w:rPr>
        <w:t xml:space="preserve"> </w:t>
      </w:r>
      <w:r>
        <w:t>78:1-12.</w:t>
      </w:r>
    </w:p>
    <w:p w14:paraId="4B17F604" w14:textId="11531CAD" w:rsidR="00E46C15" w:rsidRDefault="00E46C15" w:rsidP="00E46C15">
      <w:pPr>
        <w:ind w:firstLine="480"/>
        <w:rPr>
          <w:rFonts w:hint="eastAsia"/>
        </w:rPr>
      </w:pPr>
      <w:r>
        <w:t>[183] Fang H L, Liang S L, Hoogenboom G. Integration of MODIS LAI and vegetation index products with</w:t>
      </w:r>
      <w:r>
        <w:rPr>
          <w:rFonts w:hint="eastAsia"/>
        </w:rPr>
        <w:t xml:space="preserve"> </w:t>
      </w:r>
      <w:r>
        <w:t>the CSM-CERES-Maize model for corn yield estimation[J]. International Journal of Remote Sensing,</w:t>
      </w:r>
      <w:r>
        <w:rPr>
          <w:rFonts w:hint="eastAsia"/>
        </w:rPr>
        <w:t xml:space="preserve"> </w:t>
      </w:r>
      <w:r>
        <w:t>2011, 32(4): 1039-1065.</w:t>
      </w:r>
    </w:p>
    <w:p w14:paraId="07F48316" w14:textId="712332E8" w:rsidR="003D7815" w:rsidRPr="003D7815" w:rsidRDefault="003D7815" w:rsidP="003D7815">
      <w:pPr>
        <w:ind w:firstLine="480"/>
      </w:pPr>
      <w:r>
        <w:rPr>
          <w:rFonts w:hint="eastAsia"/>
        </w:rPr>
        <w:t>根据大量历史文献获取</w:t>
      </w:r>
      <w:r w:rsidR="00B94CCB">
        <w:rPr>
          <w:rFonts w:hint="eastAsia"/>
        </w:rPr>
        <w:t>，见</w:t>
      </w:r>
      <w:r w:rsidR="00B94CCB">
        <w:rPr>
          <w:rFonts w:hint="eastAsia"/>
        </w:rPr>
        <w:t>excel</w:t>
      </w:r>
      <w:r w:rsidR="00B94CCB">
        <w:rPr>
          <w:rFonts w:hint="eastAsia"/>
        </w:rPr>
        <w:t>表</w:t>
      </w:r>
    </w:p>
    <w:p w14:paraId="2B398BBF" w14:textId="27E8C0D4" w:rsidR="00A33617" w:rsidRDefault="0064296E" w:rsidP="00A33617">
      <w:pPr>
        <w:pStyle w:val="4"/>
      </w:pPr>
      <w:r>
        <w:rPr>
          <w:rFonts w:hint="eastAsia"/>
        </w:rPr>
        <w:t>小麦</w:t>
      </w:r>
    </w:p>
    <w:p w14:paraId="52AB91B1" w14:textId="4365B964" w:rsidR="00A33617" w:rsidRPr="00A33617" w:rsidRDefault="00A33617" w:rsidP="00A33617">
      <w:pPr>
        <w:ind w:firstLine="480"/>
      </w:pPr>
    </w:p>
    <w:p w14:paraId="140D8570" w14:textId="18896339" w:rsidR="00A33617" w:rsidRDefault="0064296E" w:rsidP="00A33617">
      <w:pPr>
        <w:pStyle w:val="4"/>
      </w:pPr>
      <w:r>
        <w:rPr>
          <w:rFonts w:hint="eastAsia"/>
        </w:rPr>
        <w:t>水稻</w:t>
      </w:r>
    </w:p>
    <w:p w14:paraId="0A128C44" w14:textId="69E538AB" w:rsidR="00F52C1E" w:rsidRDefault="00F52C1E" w:rsidP="0064296E">
      <w:pPr>
        <w:ind w:firstLineChars="0" w:firstLine="0"/>
      </w:pPr>
    </w:p>
    <w:p w14:paraId="19BBD8C8" w14:textId="08B6C231" w:rsidR="008146A9" w:rsidRDefault="008146A9" w:rsidP="008146A9">
      <w:pPr>
        <w:pStyle w:val="1"/>
      </w:pPr>
      <w:r>
        <w:rPr>
          <w:rFonts w:hint="eastAsia"/>
        </w:rPr>
        <w:t>敏感性分析</w:t>
      </w:r>
    </w:p>
    <w:p w14:paraId="664487AC" w14:textId="7118E330" w:rsidR="00A136E1" w:rsidRDefault="00A00360" w:rsidP="00A136E1">
      <w:pPr>
        <w:pStyle w:val="2"/>
      </w:pPr>
      <w:r>
        <w:rPr>
          <w:rFonts w:hint="eastAsia"/>
        </w:rPr>
        <w:t>小麦</w:t>
      </w:r>
      <w:r w:rsidR="00A136E1">
        <w:rPr>
          <w:rFonts w:hint="eastAsia"/>
        </w:rPr>
        <w:t>敏感性分析的参数与取值范围</w:t>
      </w:r>
    </w:p>
    <w:tbl>
      <w:tblPr>
        <w:tblStyle w:val="afd"/>
        <w:tblW w:w="11370" w:type="dxa"/>
        <w:tblLook w:val="04A0" w:firstRow="1" w:lastRow="0" w:firstColumn="1" w:lastColumn="0" w:noHBand="0" w:noVBand="1"/>
      </w:tblPr>
      <w:tblGrid>
        <w:gridCol w:w="1024"/>
        <w:gridCol w:w="1828"/>
        <w:gridCol w:w="5370"/>
        <w:gridCol w:w="1701"/>
        <w:gridCol w:w="1447"/>
      </w:tblGrid>
      <w:tr w:rsidR="00A136E1" w:rsidRPr="00A136E1" w14:paraId="1848ABA1" w14:textId="77777777" w:rsidTr="00A136E1">
        <w:trPr>
          <w:cnfStyle w:val="100000000000" w:firstRow="1" w:lastRow="0" w:firstColumn="0" w:lastColumn="0" w:oddVBand="0" w:evenVBand="0" w:oddHBand="0" w:evenHBand="0" w:firstRowFirstColumn="0" w:firstRowLastColumn="0" w:lastRowFirstColumn="0" w:lastRowLastColumn="0"/>
          <w:trHeight w:val="285"/>
        </w:trPr>
        <w:tc>
          <w:tcPr>
            <w:tcW w:w="1024" w:type="dxa"/>
            <w:noWrap/>
            <w:hideMark/>
          </w:tcPr>
          <w:p w14:paraId="1F9836A1" w14:textId="77777777" w:rsidR="00A136E1" w:rsidRPr="00A136E1" w:rsidRDefault="00A136E1" w:rsidP="00A136E1">
            <w:pPr>
              <w:ind w:firstLineChars="0" w:firstLine="0"/>
            </w:pPr>
            <w:r w:rsidRPr="00A136E1">
              <w:rPr>
                <w:rFonts w:hint="eastAsia"/>
              </w:rPr>
              <w:t>序号</w:t>
            </w:r>
          </w:p>
        </w:tc>
        <w:tc>
          <w:tcPr>
            <w:tcW w:w="1828" w:type="dxa"/>
            <w:noWrap/>
            <w:hideMark/>
          </w:tcPr>
          <w:p w14:paraId="2D748F43" w14:textId="77777777" w:rsidR="00A136E1" w:rsidRPr="00A136E1" w:rsidRDefault="00A136E1" w:rsidP="00A136E1">
            <w:pPr>
              <w:ind w:firstLineChars="0" w:firstLine="0"/>
            </w:pPr>
            <w:r w:rsidRPr="00A136E1">
              <w:rPr>
                <w:rFonts w:hint="eastAsia"/>
              </w:rPr>
              <w:t>参数名</w:t>
            </w:r>
          </w:p>
        </w:tc>
        <w:tc>
          <w:tcPr>
            <w:tcW w:w="5370" w:type="dxa"/>
            <w:noWrap/>
            <w:hideMark/>
          </w:tcPr>
          <w:p w14:paraId="6BA8CFD5" w14:textId="77777777" w:rsidR="00A136E1" w:rsidRPr="00A136E1" w:rsidRDefault="00A136E1" w:rsidP="00A136E1">
            <w:pPr>
              <w:ind w:firstLineChars="0" w:firstLine="0"/>
            </w:pPr>
            <w:r w:rsidRPr="00A136E1">
              <w:rPr>
                <w:rFonts w:hint="eastAsia"/>
              </w:rPr>
              <w:t>定义</w:t>
            </w:r>
            <w:r w:rsidRPr="00A136E1">
              <w:rPr>
                <w:rFonts w:hint="eastAsia"/>
              </w:rPr>
              <w:t>Define</w:t>
            </w:r>
          </w:p>
        </w:tc>
        <w:tc>
          <w:tcPr>
            <w:tcW w:w="1701" w:type="dxa"/>
            <w:noWrap/>
            <w:hideMark/>
          </w:tcPr>
          <w:p w14:paraId="463A1E0F" w14:textId="77777777" w:rsidR="00A136E1" w:rsidRPr="00A136E1" w:rsidRDefault="00A136E1" w:rsidP="00A136E1">
            <w:pPr>
              <w:ind w:firstLineChars="0" w:firstLine="0"/>
            </w:pPr>
            <w:r w:rsidRPr="00A136E1">
              <w:rPr>
                <w:rFonts w:hint="eastAsia"/>
              </w:rPr>
              <w:t>最小值</w:t>
            </w:r>
          </w:p>
        </w:tc>
        <w:tc>
          <w:tcPr>
            <w:tcW w:w="1447" w:type="dxa"/>
            <w:noWrap/>
            <w:hideMark/>
          </w:tcPr>
          <w:p w14:paraId="3E9FECB5" w14:textId="77777777" w:rsidR="00A136E1" w:rsidRPr="00A136E1" w:rsidRDefault="00A136E1" w:rsidP="00A136E1">
            <w:pPr>
              <w:ind w:firstLineChars="0" w:firstLine="0"/>
            </w:pPr>
            <w:r w:rsidRPr="00A136E1">
              <w:rPr>
                <w:rFonts w:hint="eastAsia"/>
              </w:rPr>
              <w:t>最大值</w:t>
            </w:r>
          </w:p>
        </w:tc>
      </w:tr>
      <w:tr w:rsidR="00A136E1" w:rsidRPr="00A136E1" w14:paraId="24A86F8D" w14:textId="77777777" w:rsidTr="00A136E1">
        <w:trPr>
          <w:trHeight w:val="285"/>
        </w:trPr>
        <w:tc>
          <w:tcPr>
            <w:tcW w:w="1024" w:type="dxa"/>
            <w:noWrap/>
            <w:hideMark/>
          </w:tcPr>
          <w:p w14:paraId="36ED0B18" w14:textId="77777777" w:rsidR="00A136E1" w:rsidRPr="00A136E1" w:rsidRDefault="00A136E1" w:rsidP="00A136E1">
            <w:pPr>
              <w:ind w:firstLineChars="0" w:firstLine="0"/>
            </w:pPr>
            <w:r w:rsidRPr="00A136E1">
              <w:rPr>
                <w:rFonts w:hint="eastAsia"/>
              </w:rPr>
              <w:t>0</w:t>
            </w:r>
          </w:p>
        </w:tc>
        <w:tc>
          <w:tcPr>
            <w:tcW w:w="1828" w:type="dxa"/>
            <w:noWrap/>
            <w:hideMark/>
          </w:tcPr>
          <w:p w14:paraId="3ECF55C3" w14:textId="77777777" w:rsidR="00A136E1" w:rsidRPr="00A136E1" w:rsidRDefault="00A136E1" w:rsidP="00A136E1">
            <w:pPr>
              <w:ind w:firstLineChars="0" w:firstLine="0"/>
            </w:pPr>
            <w:r w:rsidRPr="00A136E1">
              <w:rPr>
                <w:rFonts w:hint="eastAsia"/>
              </w:rPr>
              <w:t>TSUMI</w:t>
            </w:r>
          </w:p>
        </w:tc>
        <w:tc>
          <w:tcPr>
            <w:tcW w:w="5370" w:type="dxa"/>
            <w:noWrap/>
            <w:hideMark/>
          </w:tcPr>
          <w:p w14:paraId="3319DC9A" w14:textId="77777777" w:rsidR="00A136E1" w:rsidRPr="00A136E1" w:rsidRDefault="00A136E1" w:rsidP="00A136E1">
            <w:pPr>
              <w:ind w:firstLineChars="0" w:firstLine="0"/>
            </w:pPr>
            <w:r w:rsidRPr="00A136E1">
              <w:rPr>
                <w:rFonts w:hint="eastAsia"/>
              </w:rPr>
              <w:t>出苗到开花时的积温</w:t>
            </w:r>
          </w:p>
        </w:tc>
        <w:tc>
          <w:tcPr>
            <w:tcW w:w="1701" w:type="dxa"/>
            <w:noWrap/>
            <w:hideMark/>
          </w:tcPr>
          <w:p w14:paraId="0230D3B8" w14:textId="77777777" w:rsidR="00A136E1" w:rsidRPr="00A136E1" w:rsidRDefault="00A136E1" w:rsidP="00A136E1">
            <w:pPr>
              <w:ind w:firstLineChars="0" w:firstLine="0"/>
            </w:pPr>
            <w:r w:rsidRPr="00A136E1">
              <w:rPr>
                <w:rFonts w:hint="eastAsia"/>
              </w:rPr>
              <w:t>765</w:t>
            </w:r>
          </w:p>
        </w:tc>
        <w:tc>
          <w:tcPr>
            <w:tcW w:w="1447" w:type="dxa"/>
            <w:noWrap/>
            <w:hideMark/>
          </w:tcPr>
          <w:p w14:paraId="2636F02B" w14:textId="77777777" w:rsidR="00A136E1" w:rsidRPr="00A136E1" w:rsidRDefault="00A136E1" w:rsidP="00A136E1">
            <w:pPr>
              <w:ind w:firstLineChars="0" w:firstLine="0"/>
            </w:pPr>
            <w:r w:rsidRPr="00A136E1">
              <w:rPr>
                <w:rFonts w:hint="eastAsia"/>
              </w:rPr>
              <w:t>935</w:t>
            </w:r>
          </w:p>
        </w:tc>
      </w:tr>
      <w:tr w:rsidR="00A136E1" w:rsidRPr="00A136E1" w14:paraId="23369495" w14:textId="77777777" w:rsidTr="00A136E1">
        <w:trPr>
          <w:trHeight w:val="285"/>
        </w:trPr>
        <w:tc>
          <w:tcPr>
            <w:tcW w:w="1024" w:type="dxa"/>
            <w:noWrap/>
            <w:hideMark/>
          </w:tcPr>
          <w:p w14:paraId="6CCC3B1A" w14:textId="77777777" w:rsidR="00A136E1" w:rsidRPr="00A136E1" w:rsidRDefault="00A136E1" w:rsidP="00A136E1">
            <w:pPr>
              <w:ind w:firstLineChars="0" w:firstLine="0"/>
            </w:pPr>
            <w:r w:rsidRPr="00A136E1">
              <w:rPr>
                <w:rFonts w:hint="eastAsia"/>
              </w:rPr>
              <w:t>1</w:t>
            </w:r>
          </w:p>
        </w:tc>
        <w:tc>
          <w:tcPr>
            <w:tcW w:w="1828" w:type="dxa"/>
            <w:noWrap/>
            <w:hideMark/>
          </w:tcPr>
          <w:p w14:paraId="72044E33" w14:textId="77777777" w:rsidR="00A136E1" w:rsidRPr="00A136E1" w:rsidRDefault="00A136E1" w:rsidP="00A136E1">
            <w:pPr>
              <w:ind w:firstLineChars="0" w:firstLine="0"/>
            </w:pPr>
            <w:r w:rsidRPr="00A136E1">
              <w:rPr>
                <w:rFonts w:hint="eastAsia"/>
              </w:rPr>
              <w:t>TSUM2</w:t>
            </w:r>
          </w:p>
        </w:tc>
        <w:tc>
          <w:tcPr>
            <w:tcW w:w="5370" w:type="dxa"/>
            <w:noWrap/>
            <w:hideMark/>
          </w:tcPr>
          <w:p w14:paraId="2A39012D" w14:textId="77777777" w:rsidR="00A136E1" w:rsidRPr="00A136E1" w:rsidRDefault="00A136E1" w:rsidP="00A136E1">
            <w:pPr>
              <w:ind w:firstLineChars="0" w:firstLine="0"/>
            </w:pPr>
            <w:r w:rsidRPr="00A136E1">
              <w:rPr>
                <w:rFonts w:hint="eastAsia"/>
              </w:rPr>
              <w:t>开花到成熟时的积温</w:t>
            </w:r>
          </w:p>
        </w:tc>
        <w:tc>
          <w:tcPr>
            <w:tcW w:w="1701" w:type="dxa"/>
            <w:noWrap/>
            <w:hideMark/>
          </w:tcPr>
          <w:p w14:paraId="67EEDE8E" w14:textId="77777777" w:rsidR="00A136E1" w:rsidRPr="00A136E1" w:rsidRDefault="00A136E1" w:rsidP="00A136E1">
            <w:pPr>
              <w:ind w:firstLineChars="0" w:firstLine="0"/>
            </w:pPr>
            <w:r w:rsidRPr="00A136E1">
              <w:rPr>
                <w:rFonts w:hint="eastAsia"/>
              </w:rPr>
              <w:t>675</w:t>
            </w:r>
          </w:p>
        </w:tc>
        <w:tc>
          <w:tcPr>
            <w:tcW w:w="1447" w:type="dxa"/>
            <w:noWrap/>
            <w:hideMark/>
          </w:tcPr>
          <w:p w14:paraId="51DCEB2A" w14:textId="77777777" w:rsidR="00A136E1" w:rsidRPr="00A136E1" w:rsidRDefault="00A136E1" w:rsidP="00A136E1">
            <w:pPr>
              <w:ind w:firstLineChars="0" w:firstLine="0"/>
            </w:pPr>
            <w:r w:rsidRPr="00A136E1">
              <w:rPr>
                <w:rFonts w:hint="eastAsia"/>
              </w:rPr>
              <w:t>825</w:t>
            </w:r>
          </w:p>
        </w:tc>
      </w:tr>
      <w:tr w:rsidR="00A136E1" w:rsidRPr="00A136E1" w14:paraId="3D98B0DF" w14:textId="77777777" w:rsidTr="00A136E1">
        <w:trPr>
          <w:trHeight w:val="330"/>
        </w:trPr>
        <w:tc>
          <w:tcPr>
            <w:tcW w:w="1024" w:type="dxa"/>
            <w:noWrap/>
            <w:hideMark/>
          </w:tcPr>
          <w:p w14:paraId="7FEEE84C" w14:textId="77777777" w:rsidR="00A136E1" w:rsidRPr="00A136E1" w:rsidRDefault="00A136E1" w:rsidP="00A136E1">
            <w:pPr>
              <w:ind w:firstLineChars="0" w:firstLine="0"/>
            </w:pPr>
            <w:r w:rsidRPr="00A136E1">
              <w:rPr>
                <w:rFonts w:hint="eastAsia"/>
              </w:rPr>
              <w:t>2</w:t>
            </w:r>
          </w:p>
        </w:tc>
        <w:tc>
          <w:tcPr>
            <w:tcW w:w="1828" w:type="dxa"/>
            <w:noWrap/>
            <w:hideMark/>
          </w:tcPr>
          <w:p w14:paraId="0B52B974" w14:textId="77777777" w:rsidR="00A136E1" w:rsidRPr="00A136E1" w:rsidRDefault="00A136E1" w:rsidP="00A136E1">
            <w:pPr>
              <w:ind w:firstLineChars="0" w:firstLine="0"/>
            </w:pPr>
            <w:r w:rsidRPr="00A136E1">
              <w:t>TDWI</w:t>
            </w:r>
          </w:p>
        </w:tc>
        <w:tc>
          <w:tcPr>
            <w:tcW w:w="5370" w:type="dxa"/>
            <w:noWrap/>
            <w:hideMark/>
          </w:tcPr>
          <w:p w14:paraId="7FA144C5" w14:textId="77777777" w:rsidR="00A136E1" w:rsidRPr="00A136E1" w:rsidRDefault="00A136E1" w:rsidP="00A136E1">
            <w:pPr>
              <w:ind w:firstLineChars="0" w:firstLine="0"/>
            </w:pPr>
            <w:r w:rsidRPr="00A136E1">
              <w:t>初始作物总干重</w:t>
            </w:r>
          </w:p>
        </w:tc>
        <w:tc>
          <w:tcPr>
            <w:tcW w:w="1701" w:type="dxa"/>
            <w:noWrap/>
            <w:hideMark/>
          </w:tcPr>
          <w:p w14:paraId="68D82B28" w14:textId="77777777" w:rsidR="00A136E1" w:rsidRPr="00A136E1" w:rsidRDefault="00A136E1" w:rsidP="00A136E1">
            <w:pPr>
              <w:ind w:firstLineChars="0" w:firstLine="0"/>
            </w:pPr>
            <w:r w:rsidRPr="00A136E1">
              <w:rPr>
                <w:rFonts w:hint="eastAsia"/>
              </w:rPr>
              <w:t>180</w:t>
            </w:r>
          </w:p>
        </w:tc>
        <w:tc>
          <w:tcPr>
            <w:tcW w:w="1447" w:type="dxa"/>
            <w:noWrap/>
            <w:hideMark/>
          </w:tcPr>
          <w:p w14:paraId="47FC8575" w14:textId="77777777" w:rsidR="00A136E1" w:rsidRPr="00A136E1" w:rsidRDefault="00A136E1" w:rsidP="00A136E1">
            <w:pPr>
              <w:ind w:firstLineChars="0" w:firstLine="0"/>
            </w:pPr>
            <w:r w:rsidRPr="00A136E1">
              <w:rPr>
                <w:rFonts w:hint="eastAsia"/>
              </w:rPr>
              <w:t>240</w:t>
            </w:r>
          </w:p>
        </w:tc>
      </w:tr>
      <w:tr w:rsidR="00A136E1" w:rsidRPr="00A136E1" w14:paraId="307F46BE" w14:textId="77777777" w:rsidTr="00A136E1">
        <w:trPr>
          <w:trHeight w:val="330"/>
        </w:trPr>
        <w:tc>
          <w:tcPr>
            <w:tcW w:w="1024" w:type="dxa"/>
            <w:noWrap/>
            <w:hideMark/>
          </w:tcPr>
          <w:p w14:paraId="25C62CE9" w14:textId="77777777" w:rsidR="00A136E1" w:rsidRPr="00A136E1" w:rsidRDefault="00A136E1" w:rsidP="00A136E1">
            <w:pPr>
              <w:ind w:firstLineChars="0" w:firstLine="0"/>
            </w:pPr>
            <w:r w:rsidRPr="00A136E1">
              <w:rPr>
                <w:rFonts w:hint="eastAsia"/>
              </w:rPr>
              <w:t>3</w:t>
            </w:r>
          </w:p>
        </w:tc>
        <w:tc>
          <w:tcPr>
            <w:tcW w:w="1828" w:type="dxa"/>
            <w:noWrap/>
            <w:hideMark/>
          </w:tcPr>
          <w:p w14:paraId="3EB5AE93" w14:textId="77777777" w:rsidR="00A136E1" w:rsidRPr="00A136E1" w:rsidRDefault="00A136E1" w:rsidP="00A136E1">
            <w:pPr>
              <w:ind w:firstLineChars="0" w:firstLine="0"/>
            </w:pPr>
            <w:r w:rsidRPr="00A136E1">
              <w:t>LAIEM</w:t>
            </w:r>
          </w:p>
        </w:tc>
        <w:tc>
          <w:tcPr>
            <w:tcW w:w="5370" w:type="dxa"/>
            <w:noWrap/>
            <w:hideMark/>
          </w:tcPr>
          <w:p w14:paraId="5AF725A0" w14:textId="77777777" w:rsidR="00A136E1" w:rsidRPr="00A136E1" w:rsidRDefault="00A136E1" w:rsidP="00A136E1">
            <w:pPr>
              <w:ind w:firstLineChars="0" w:firstLine="0"/>
            </w:pPr>
            <w:r w:rsidRPr="00A136E1">
              <w:t>出苗时的叶面积指数</w:t>
            </w:r>
          </w:p>
        </w:tc>
        <w:tc>
          <w:tcPr>
            <w:tcW w:w="1701" w:type="dxa"/>
            <w:noWrap/>
            <w:hideMark/>
          </w:tcPr>
          <w:p w14:paraId="566B5E5D" w14:textId="77777777" w:rsidR="00A136E1" w:rsidRPr="00A136E1" w:rsidRDefault="00A136E1" w:rsidP="00A136E1">
            <w:pPr>
              <w:ind w:firstLineChars="0" w:firstLine="0"/>
            </w:pPr>
            <w:r w:rsidRPr="00A136E1">
              <w:rPr>
                <w:rFonts w:hint="eastAsia"/>
              </w:rPr>
              <w:t>0.12285</w:t>
            </w:r>
          </w:p>
        </w:tc>
        <w:tc>
          <w:tcPr>
            <w:tcW w:w="1447" w:type="dxa"/>
            <w:noWrap/>
            <w:hideMark/>
          </w:tcPr>
          <w:p w14:paraId="700FFD8F" w14:textId="77777777" w:rsidR="00A136E1" w:rsidRPr="00A136E1" w:rsidRDefault="00A136E1" w:rsidP="00A136E1">
            <w:pPr>
              <w:ind w:firstLineChars="0" w:firstLine="0"/>
            </w:pPr>
            <w:r w:rsidRPr="00A136E1">
              <w:rPr>
                <w:rFonts w:hint="eastAsia"/>
              </w:rPr>
              <w:t>0.15015</w:t>
            </w:r>
          </w:p>
        </w:tc>
      </w:tr>
      <w:tr w:rsidR="00A136E1" w:rsidRPr="00A136E1" w14:paraId="6F94D93A" w14:textId="77777777" w:rsidTr="00A136E1">
        <w:trPr>
          <w:trHeight w:val="330"/>
        </w:trPr>
        <w:tc>
          <w:tcPr>
            <w:tcW w:w="1024" w:type="dxa"/>
            <w:noWrap/>
            <w:hideMark/>
          </w:tcPr>
          <w:p w14:paraId="1DC9C12A" w14:textId="77777777" w:rsidR="00A136E1" w:rsidRPr="00A136E1" w:rsidRDefault="00A136E1" w:rsidP="00A136E1">
            <w:pPr>
              <w:ind w:firstLineChars="0" w:firstLine="0"/>
            </w:pPr>
            <w:r w:rsidRPr="00A136E1">
              <w:rPr>
                <w:rFonts w:hint="eastAsia"/>
              </w:rPr>
              <w:t>4</w:t>
            </w:r>
          </w:p>
        </w:tc>
        <w:tc>
          <w:tcPr>
            <w:tcW w:w="1828" w:type="dxa"/>
            <w:noWrap/>
            <w:hideMark/>
          </w:tcPr>
          <w:p w14:paraId="60042F70" w14:textId="77777777" w:rsidR="00A136E1" w:rsidRPr="00A136E1" w:rsidRDefault="00A136E1" w:rsidP="00A136E1">
            <w:pPr>
              <w:ind w:firstLineChars="0" w:firstLine="0"/>
            </w:pPr>
            <w:r w:rsidRPr="00A136E1">
              <w:t>RGRLAI</w:t>
            </w:r>
          </w:p>
        </w:tc>
        <w:tc>
          <w:tcPr>
            <w:tcW w:w="5370" w:type="dxa"/>
            <w:noWrap/>
            <w:hideMark/>
          </w:tcPr>
          <w:p w14:paraId="1B9CCAF5" w14:textId="77777777" w:rsidR="00A136E1" w:rsidRPr="00A136E1" w:rsidRDefault="00A136E1" w:rsidP="00A136E1">
            <w:pPr>
              <w:ind w:firstLineChars="0" w:firstLine="0"/>
            </w:pPr>
            <w:r w:rsidRPr="00A136E1">
              <w:t>叶面积指数最大增长率</w:t>
            </w:r>
          </w:p>
        </w:tc>
        <w:tc>
          <w:tcPr>
            <w:tcW w:w="1701" w:type="dxa"/>
            <w:noWrap/>
            <w:hideMark/>
          </w:tcPr>
          <w:p w14:paraId="6922E8BA" w14:textId="77777777" w:rsidR="00A136E1" w:rsidRPr="00A136E1" w:rsidRDefault="00A136E1" w:rsidP="00A136E1">
            <w:pPr>
              <w:ind w:firstLineChars="0" w:firstLine="0"/>
            </w:pPr>
            <w:r w:rsidRPr="00A136E1">
              <w:rPr>
                <w:rFonts w:hint="eastAsia"/>
              </w:rPr>
              <w:t>0.007353</w:t>
            </w:r>
          </w:p>
        </w:tc>
        <w:tc>
          <w:tcPr>
            <w:tcW w:w="1447" w:type="dxa"/>
            <w:noWrap/>
            <w:hideMark/>
          </w:tcPr>
          <w:p w14:paraId="7B470B99" w14:textId="77777777" w:rsidR="00A136E1" w:rsidRPr="00A136E1" w:rsidRDefault="00A136E1" w:rsidP="00A136E1">
            <w:pPr>
              <w:ind w:firstLineChars="0" w:firstLine="0"/>
            </w:pPr>
            <w:r w:rsidRPr="00A136E1">
              <w:rPr>
                <w:rFonts w:hint="eastAsia"/>
              </w:rPr>
              <w:t>0.008987</w:t>
            </w:r>
          </w:p>
        </w:tc>
      </w:tr>
      <w:tr w:rsidR="00A136E1" w:rsidRPr="00A136E1" w14:paraId="5D76CC9D" w14:textId="77777777" w:rsidTr="00A136E1">
        <w:trPr>
          <w:trHeight w:val="330"/>
        </w:trPr>
        <w:tc>
          <w:tcPr>
            <w:tcW w:w="1024" w:type="dxa"/>
            <w:noWrap/>
            <w:hideMark/>
          </w:tcPr>
          <w:p w14:paraId="3C5E6E99" w14:textId="77777777" w:rsidR="00A136E1" w:rsidRPr="00A136E1" w:rsidRDefault="00A136E1" w:rsidP="00A136E1">
            <w:pPr>
              <w:ind w:firstLineChars="0" w:firstLine="0"/>
            </w:pPr>
            <w:r w:rsidRPr="00A136E1">
              <w:rPr>
                <w:rFonts w:hint="eastAsia"/>
              </w:rPr>
              <w:t>5</w:t>
            </w:r>
          </w:p>
        </w:tc>
        <w:tc>
          <w:tcPr>
            <w:tcW w:w="1828" w:type="dxa"/>
            <w:noWrap/>
            <w:hideMark/>
          </w:tcPr>
          <w:p w14:paraId="0DC5A60C" w14:textId="77777777" w:rsidR="00A136E1" w:rsidRPr="00A136E1" w:rsidRDefault="00A136E1" w:rsidP="00A136E1">
            <w:pPr>
              <w:ind w:firstLineChars="0" w:firstLine="0"/>
            </w:pPr>
            <w:r w:rsidRPr="00A136E1">
              <w:t>SLATB0</w:t>
            </w:r>
          </w:p>
        </w:tc>
        <w:tc>
          <w:tcPr>
            <w:tcW w:w="5370" w:type="dxa"/>
            <w:noWrap/>
            <w:hideMark/>
          </w:tcPr>
          <w:p w14:paraId="727FD241" w14:textId="77777777" w:rsidR="00A136E1" w:rsidRPr="00A136E1" w:rsidRDefault="00A136E1" w:rsidP="00A136E1">
            <w:pPr>
              <w:ind w:firstLineChars="0" w:firstLine="0"/>
            </w:pPr>
            <w:r w:rsidRPr="00A136E1">
              <w:t>生育期为</w:t>
            </w:r>
            <w:r w:rsidRPr="00A136E1">
              <w:t>0</w:t>
            </w:r>
            <w:r w:rsidRPr="00A136E1">
              <w:t>时的比叶面积</w:t>
            </w:r>
          </w:p>
        </w:tc>
        <w:tc>
          <w:tcPr>
            <w:tcW w:w="1701" w:type="dxa"/>
            <w:noWrap/>
            <w:hideMark/>
          </w:tcPr>
          <w:p w14:paraId="2CB1F4C9" w14:textId="77777777" w:rsidR="00A136E1" w:rsidRPr="00A136E1" w:rsidRDefault="00A136E1" w:rsidP="00A136E1">
            <w:pPr>
              <w:ind w:firstLineChars="0" w:firstLine="0"/>
            </w:pPr>
            <w:r w:rsidRPr="00A136E1">
              <w:rPr>
                <w:rFonts w:hint="eastAsia"/>
              </w:rPr>
              <w:t>0.001908</w:t>
            </w:r>
          </w:p>
        </w:tc>
        <w:tc>
          <w:tcPr>
            <w:tcW w:w="1447" w:type="dxa"/>
            <w:noWrap/>
            <w:hideMark/>
          </w:tcPr>
          <w:p w14:paraId="42088F86" w14:textId="77777777" w:rsidR="00A136E1" w:rsidRPr="00A136E1" w:rsidRDefault="00A136E1" w:rsidP="00A136E1">
            <w:pPr>
              <w:ind w:firstLineChars="0" w:firstLine="0"/>
            </w:pPr>
            <w:r w:rsidRPr="00A136E1">
              <w:rPr>
                <w:rFonts w:hint="eastAsia"/>
              </w:rPr>
              <w:t>0.002332</w:t>
            </w:r>
          </w:p>
        </w:tc>
      </w:tr>
      <w:tr w:rsidR="00A136E1" w:rsidRPr="00A136E1" w14:paraId="6626B337" w14:textId="77777777" w:rsidTr="00A136E1">
        <w:trPr>
          <w:trHeight w:val="330"/>
        </w:trPr>
        <w:tc>
          <w:tcPr>
            <w:tcW w:w="1024" w:type="dxa"/>
            <w:noWrap/>
            <w:hideMark/>
          </w:tcPr>
          <w:p w14:paraId="31948112" w14:textId="77777777" w:rsidR="00A136E1" w:rsidRPr="00A136E1" w:rsidRDefault="00A136E1" w:rsidP="00A136E1">
            <w:pPr>
              <w:ind w:firstLineChars="0" w:firstLine="0"/>
            </w:pPr>
            <w:r w:rsidRPr="00A136E1">
              <w:rPr>
                <w:rFonts w:hint="eastAsia"/>
              </w:rPr>
              <w:t>6</w:t>
            </w:r>
          </w:p>
        </w:tc>
        <w:tc>
          <w:tcPr>
            <w:tcW w:w="1828" w:type="dxa"/>
            <w:noWrap/>
            <w:hideMark/>
          </w:tcPr>
          <w:p w14:paraId="292867CE" w14:textId="77777777" w:rsidR="00A136E1" w:rsidRPr="00A136E1" w:rsidRDefault="00A136E1" w:rsidP="00A136E1">
            <w:pPr>
              <w:ind w:firstLineChars="0" w:firstLine="0"/>
            </w:pPr>
            <w:r w:rsidRPr="00A136E1">
              <w:t>SLATB0.5</w:t>
            </w:r>
          </w:p>
        </w:tc>
        <w:tc>
          <w:tcPr>
            <w:tcW w:w="5370" w:type="dxa"/>
            <w:noWrap/>
            <w:hideMark/>
          </w:tcPr>
          <w:p w14:paraId="0E2322A1" w14:textId="77777777" w:rsidR="00A136E1" w:rsidRPr="00A136E1" w:rsidRDefault="00A136E1" w:rsidP="00A136E1">
            <w:pPr>
              <w:ind w:firstLineChars="0" w:firstLine="0"/>
            </w:pPr>
            <w:r w:rsidRPr="00A136E1">
              <w:t>生育期为</w:t>
            </w:r>
            <w:r w:rsidRPr="00A136E1">
              <w:t>0.5</w:t>
            </w:r>
            <w:r w:rsidRPr="00A136E1">
              <w:t>时的比叶面积</w:t>
            </w:r>
          </w:p>
        </w:tc>
        <w:tc>
          <w:tcPr>
            <w:tcW w:w="1701" w:type="dxa"/>
            <w:noWrap/>
            <w:hideMark/>
          </w:tcPr>
          <w:p w14:paraId="74F43754" w14:textId="77777777" w:rsidR="00A136E1" w:rsidRPr="00A136E1" w:rsidRDefault="00A136E1" w:rsidP="00A136E1">
            <w:pPr>
              <w:ind w:firstLineChars="0" w:firstLine="0"/>
            </w:pPr>
            <w:r w:rsidRPr="00A136E1">
              <w:rPr>
                <w:rFonts w:hint="eastAsia"/>
              </w:rPr>
              <w:t>0.001908</w:t>
            </w:r>
          </w:p>
        </w:tc>
        <w:tc>
          <w:tcPr>
            <w:tcW w:w="1447" w:type="dxa"/>
            <w:noWrap/>
            <w:hideMark/>
          </w:tcPr>
          <w:p w14:paraId="57FB7E3C" w14:textId="77777777" w:rsidR="00A136E1" w:rsidRPr="00A136E1" w:rsidRDefault="00A136E1" w:rsidP="00A136E1">
            <w:pPr>
              <w:ind w:firstLineChars="0" w:firstLine="0"/>
            </w:pPr>
            <w:r w:rsidRPr="00A136E1">
              <w:rPr>
                <w:rFonts w:hint="eastAsia"/>
              </w:rPr>
              <w:t>0.002332</w:t>
            </w:r>
          </w:p>
        </w:tc>
      </w:tr>
      <w:tr w:rsidR="00A136E1" w:rsidRPr="00A136E1" w14:paraId="4A0059DA" w14:textId="77777777" w:rsidTr="00A136E1">
        <w:trPr>
          <w:trHeight w:val="330"/>
        </w:trPr>
        <w:tc>
          <w:tcPr>
            <w:tcW w:w="1024" w:type="dxa"/>
            <w:noWrap/>
            <w:hideMark/>
          </w:tcPr>
          <w:p w14:paraId="75B622A3" w14:textId="77777777" w:rsidR="00A136E1" w:rsidRPr="00A136E1" w:rsidRDefault="00A136E1" w:rsidP="00A136E1">
            <w:pPr>
              <w:ind w:firstLineChars="0" w:firstLine="0"/>
            </w:pPr>
            <w:r w:rsidRPr="00A136E1">
              <w:rPr>
                <w:rFonts w:hint="eastAsia"/>
              </w:rPr>
              <w:t>7</w:t>
            </w:r>
          </w:p>
        </w:tc>
        <w:tc>
          <w:tcPr>
            <w:tcW w:w="1828" w:type="dxa"/>
            <w:noWrap/>
            <w:hideMark/>
          </w:tcPr>
          <w:p w14:paraId="675BC95D" w14:textId="77777777" w:rsidR="00A136E1" w:rsidRPr="00A136E1" w:rsidRDefault="00A136E1" w:rsidP="00A136E1">
            <w:pPr>
              <w:ind w:firstLineChars="0" w:firstLine="0"/>
            </w:pPr>
            <w:r w:rsidRPr="00A136E1">
              <w:t>SPAN</w:t>
            </w:r>
          </w:p>
        </w:tc>
        <w:tc>
          <w:tcPr>
            <w:tcW w:w="5370" w:type="dxa"/>
            <w:noWrap/>
            <w:hideMark/>
          </w:tcPr>
          <w:p w14:paraId="4748E241" w14:textId="77777777" w:rsidR="00A136E1" w:rsidRPr="00A136E1" w:rsidRDefault="00A136E1" w:rsidP="00A136E1">
            <w:pPr>
              <w:ind w:firstLineChars="0" w:firstLine="0"/>
            </w:pPr>
            <w:r w:rsidRPr="00A136E1">
              <w:t>在</w:t>
            </w:r>
            <w:r w:rsidRPr="00A136E1">
              <w:t>35℃</w:t>
            </w:r>
            <w:r w:rsidRPr="00A136E1">
              <w:t>时叶面积的生命周期</w:t>
            </w:r>
          </w:p>
        </w:tc>
        <w:tc>
          <w:tcPr>
            <w:tcW w:w="1701" w:type="dxa"/>
            <w:noWrap/>
            <w:hideMark/>
          </w:tcPr>
          <w:p w14:paraId="521CBFEA" w14:textId="77777777" w:rsidR="00A136E1" w:rsidRPr="00A136E1" w:rsidRDefault="00A136E1" w:rsidP="00A136E1">
            <w:pPr>
              <w:ind w:firstLineChars="0" w:firstLine="0"/>
            </w:pPr>
            <w:r w:rsidRPr="00A136E1">
              <w:rPr>
                <w:rFonts w:hint="eastAsia"/>
              </w:rPr>
              <w:t>28.17</w:t>
            </w:r>
          </w:p>
        </w:tc>
        <w:tc>
          <w:tcPr>
            <w:tcW w:w="1447" w:type="dxa"/>
            <w:noWrap/>
            <w:hideMark/>
          </w:tcPr>
          <w:p w14:paraId="33FB47DB" w14:textId="77777777" w:rsidR="00A136E1" w:rsidRPr="00A136E1" w:rsidRDefault="00A136E1" w:rsidP="00A136E1">
            <w:pPr>
              <w:ind w:firstLineChars="0" w:firstLine="0"/>
            </w:pPr>
            <w:r w:rsidRPr="00A136E1">
              <w:rPr>
                <w:rFonts w:hint="eastAsia"/>
              </w:rPr>
              <w:t>34.43</w:t>
            </w:r>
          </w:p>
        </w:tc>
      </w:tr>
      <w:tr w:rsidR="00A136E1" w:rsidRPr="00A136E1" w14:paraId="5173E766" w14:textId="77777777" w:rsidTr="00A136E1">
        <w:trPr>
          <w:trHeight w:val="330"/>
        </w:trPr>
        <w:tc>
          <w:tcPr>
            <w:tcW w:w="1024" w:type="dxa"/>
            <w:noWrap/>
            <w:hideMark/>
          </w:tcPr>
          <w:p w14:paraId="0A83CA01" w14:textId="77777777" w:rsidR="00A136E1" w:rsidRPr="00A136E1" w:rsidRDefault="00A136E1" w:rsidP="00A136E1">
            <w:pPr>
              <w:ind w:firstLineChars="0" w:firstLine="0"/>
            </w:pPr>
            <w:r w:rsidRPr="00A136E1">
              <w:rPr>
                <w:rFonts w:hint="eastAsia"/>
              </w:rPr>
              <w:lastRenderedPageBreak/>
              <w:t>8</w:t>
            </w:r>
          </w:p>
        </w:tc>
        <w:tc>
          <w:tcPr>
            <w:tcW w:w="1828" w:type="dxa"/>
            <w:noWrap/>
            <w:hideMark/>
          </w:tcPr>
          <w:p w14:paraId="7CE9389D" w14:textId="77777777" w:rsidR="00A136E1" w:rsidRPr="00A136E1" w:rsidRDefault="00A136E1" w:rsidP="00A136E1">
            <w:pPr>
              <w:ind w:firstLineChars="0" w:firstLine="0"/>
            </w:pPr>
            <w:r w:rsidRPr="00A136E1">
              <w:t>TBASE</w:t>
            </w:r>
          </w:p>
        </w:tc>
        <w:tc>
          <w:tcPr>
            <w:tcW w:w="5370" w:type="dxa"/>
            <w:noWrap/>
            <w:hideMark/>
          </w:tcPr>
          <w:p w14:paraId="1A2DDE57" w14:textId="77777777" w:rsidR="00A136E1" w:rsidRPr="00A136E1" w:rsidRDefault="00A136E1" w:rsidP="00A136E1">
            <w:pPr>
              <w:ind w:firstLineChars="0" w:firstLine="0"/>
            </w:pPr>
            <w:r w:rsidRPr="00A136E1">
              <w:t>叶龄的低温阈值</w:t>
            </w:r>
          </w:p>
        </w:tc>
        <w:tc>
          <w:tcPr>
            <w:tcW w:w="1701" w:type="dxa"/>
            <w:noWrap/>
            <w:hideMark/>
          </w:tcPr>
          <w:p w14:paraId="6CB77A75" w14:textId="77777777" w:rsidR="00A136E1" w:rsidRPr="00A136E1" w:rsidRDefault="00A136E1" w:rsidP="00A136E1">
            <w:pPr>
              <w:ind w:firstLineChars="0" w:firstLine="0"/>
            </w:pPr>
            <w:r w:rsidRPr="00A136E1">
              <w:rPr>
                <w:rFonts w:hint="eastAsia"/>
              </w:rPr>
              <w:t>-1</w:t>
            </w:r>
          </w:p>
        </w:tc>
        <w:tc>
          <w:tcPr>
            <w:tcW w:w="1447" w:type="dxa"/>
            <w:noWrap/>
            <w:hideMark/>
          </w:tcPr>
          <w:p w14:paraId="55E1C5F3" w14:textId="77777777" w:rsidR="00A136E1" w:rsidRPr="00A136E1" w:rsidRDefault="00A136E1" w:rsidP="00A136E1">
            <w:pPr>
              <w:ind w:firstLineChars="0" w:firstLine="0"/>
            </w:pPr>
            <w:r w:rsidRPr="00A136E1">
              <w:rPr>
                <w:rFonts w:hint="eastAsia"/>
              </w:rPr>
              <w:t>1</w:t>
            </w:r>
          </w:p>
        </w:tc>
      </w:tr>
      <w:tr w:rsidR="00A136E1" w:rsidRPr="00A136E1" w14:paraId="2F619A03" w14:textId="77777777" w:rsidTr="00A136E1">
        <w:trPr>
          <w:trHeight w:val="285"/>
        </w:trPr>
        <w:tc>
          <w:tcPr>
            <w:tcW w:w="1024" w:type="dxa"/>
            <w:noWrap/>
            <w:hideMark/>
          </w:tcPr>
          <w:p w14:paraId="66811203" w14:textId="77777777" w:rsidR="00A136E1" w:rsidRPr="00A136E1" w:rsidRDefault="00A136E1" w:rsidP="00A136E1">
            <w:pPr>
              <w:ind w:firstLineChars="0" w:firstLine="0"/>
            </w:pPr>
            <w:r w:rsidRPr="00A136E1">
              <w:rPr>
                <w:rFonts w:hint="eastAsia"/>
              </w:rPr>
              <w:t>9</w:t>
            </w:r>
          </w:p>
        </w:tc>
        <w:tc>
          <w:tcPr>
            <w:tcW w:w="1828" w:type="dxa"/>
            <w:noWrap/>
            <w:hideMark/>
          </w:tcPr>
          <w:p w14:paraId="009CF4C1" w14:textId="77777777" w:rsidR="00A136E1" w:rsidRPr="00A136E1" w:rsidRDefault="00A136E1" w:rsidP="00A136E1">
            <w:pPr>
              <w:ind w:firstLineChars="0" w:firstLine="0"/>
            </w:pPr>
            <w:r w:rsidRPr="00A136E1">
              <w:rPr>
                <w:rFonts w:hint="eastAsia"/>
              </w:rPr>
              <w:t>KDIFTB0</w:t>
            </w:r>
          </w:p>
        </w:tc>
        <w:tc>
          <w:tcPr>
            <w:tcW w:w="5370" w:type="dxa"/>
            <w:noWrap/>
            <w:hideMark/>
          </w:tcPr>
          <w:p w14:paraId="206646AA"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时可见光散射消光系数</w:t>
            </w:r>
          </w:p>
        </w:tc>
        <w:tc>
          <w:tcPr>
            <w:tcW w:w="1701" w:type="dxa"/>
            <w:noWrap/>
            <w:hideMark/>
          </w:tcPr>
          <w:p w14:paraId="0EB1A43B" w14:textId="77777777" w:rsidR="00A136E1" w:rsidRPr="00A136E1" w:rsidRDefault="00A136E1" w:rsidP="00A136E1">
            <w:pPr>
              <w:ind w:firstLineChars="0" w:firstLine="0"/>
            </w:pPr>
            <w:r w:rsidRPr="00A136E1">
              <w:rPr>
                <w:rFonts w:hint="eastAsia"/>
              </w:rPr>
              <w:t>0.54</w:t>
            </w:r>
          </w:p>
        </w:tc>
        <w:tc>
          <w:tcPr>
            <w:tcW w:w="1447" w:type="dxa"/>
            <w:noWrap/>
            <w:hideMark/>
          </w:tcPr>
          <w:p w14:paraId="4FF61A73" w14:textId="77777777" w:rsidR="00A136E1" w:rsidRPr="00A136E1" w:rsidRDefault="00A136E1" w:rsidP="00A136E1">
            <w:pPr>
              <w:ind w:firstLineChars="0" w:firstLine="0"/>
            </w:pPr>
            <w:r w:rsidRPr="00A136E1">
              <w:rPr>
                <w:rFonts w:hint="eastAsia"/>
              </w:rPr>
              <w:t>0.66</w:t>
            </w:r>
          </w:p>
        </w:tc>
      </w:tr>
      <w:tr w:rsidR="00A136E1" w:rsidRPr="00A136E1" w14:paraId="14390E0D" w14:textId="77777777" w:rsidTr="00A136E1">
        <w:trPr>
          <w:trHeight w:val="330"/>
        </w:trPr>
        <w:tc>
          <w:tcPr>
            <w:tcW w:w="1024" w:type="dxa"/>
            <w:noWrap/>
            <w:hideMark/>
          </w:tcPr>
          <w:p w14:paraId="4E5E3A5C" w14:textId="77777777" w:rsidR="00A136E1" w:rsidRPr="00A136E1" w:rsidRDefault="00A136E1" w:rsidP="00A136E1">
            <w:pPr>
              <w:ind w:firstLineChars="0" w:firstLine="0"/>
            </w:pPr>
            <w:r w:rsidRPr="00A136E1">
              <w:rPr>
                <w:rFonts w:hint="eastAsia"/>
              </w:rPr>
              <w:t>10</w:t>
            </w:r>
          </w:p>
        </w:tc>
        <w:tc>
          <w:tcPr>
            <w:tcW w:w="1828" w:type="dxa"/>
            <w:noWrap/>
            <w:hideMark/>
          </w:tcPr>
          <w:p w14:paraId="0FF1AA06" w14:textId="77777777" w:rsidR="00A136E1" w:rsidRPr="00A136E1" w:rsidRDefault="00A136E1" w:rsidP="00A136E1">
            <w:pPr>
              <w:ind w:firstLineChars="0" w:firstLine="0"/>
            </w:pPr>
            <w:r w:rsidRPr="00A136E1">
              <w:t>KDIFTB2</w:t>
            </w:r>
          </w:p>
        </w:tc>
        <w:tc>
          <w:tcPr>
            <w:tcW w:w="5370" w:type="dxa"/>
            <w:noWrap/>
            <w:hideMark/>
          </w:tcPr>
          <w:p w14:paraId="45147069" w14:textId="77777777" w:rsidR="00A136E1" w:rsidRPr="00A136E1" w:rsidRDefault="00A136E1" w:rsidP="00A136E1">
            <w:pPr>
              <w:ind w:firstLineChars="0" w:firstLine="0"/>
            </w:pPr>
            <w:r w:rsidRPr="00A136E1">
              <w:t>生育期为</w:t>
            </w:r>
            <w:r w:rsidRPr="00A136E1">
              <w:t>2.0</w:t>
            </w:r>
            <w:r w:rsidRPr="00A136E1">
              <w:t>时可见光散射消光系数</w:t>
            </w:r>
          </w:p>
        </w:tc>
        <w:tc>
          <w:tcPr>
            <w:tcW w:w="1701" w:type="dxa"/>
            <w:noWrap/>
            <w:hideMark/>
          </w:tcPr>
          <w:p w14:paraId="3C2949E1" w14:textId="77777777" w:rsidR="00A136E1" w:rsidRPr="00A136E1" w:rsidRDefault="00A136E1" w:rsidP="00A136E1">
            <w:pPr>
              <w:ind w:firstLineChars="0" w:firstLine="0"/>
            </w:pPr>
            <w:r w:rsidRPr="00A136E1">
              <w:rPr>
                <w:rFonts w:hint="eastAsia"/>
              </w:rPr>
              <w:t>0.54</w:t>
            </w:r>
          </w:p>
        </w:tc>
        <w:tc>
          <w:tcPr>
            <w:tcW w:w="1447" w:type="dxa"/>
            <w:noWrap/>
            <w:hideMark/>
          </w:tcPr>
          <w:p w14:paraId="17041F7F" w14:textId="77777777" w:rsidR="00A136E1" w:rsidRPr="00A136E1" w:rsidRDefault="00A136E1" w:rsidP="00A136E1">
            <w:pPr>
              <w:ind w:firstLineChars="0" w:firstLine="0"/>
            </w:pPr>
            <w:r w:rsidRPr="00A136E1">
              <w:rPr>
                <w:rFonts w:hint="eastAsia"/>
              </w:rPr>
              <w:t>0.66</w:t>
            </w:r>
          </w:p>
        </w:tc>
      </w:tr>
      <w:tr w:rsidR="00A136E1" w:rsidRPr="00A136E1" w14:paraId="65D36599" w14:textId="77777777" w:rsidTr="00A136E1">
        <w:trPr>
          <w:trHeight w:val="330"/>
        </w:trPr>
        <w:tc>
          <w:tcPr>
            <w:tcW w:w="1024" w:type="dxa"/>
            <w:noWrap/>
            <w:hideMark/>
          </w:tcPr>
          <w:p w14:paraId="6BDCC410" w14:textId="77777777" w:rsidR="00A136E1" w:rsidRPr="00A136E1" w:rsidRDefault="00A136E1" w:rsidP="00A136E1">
            <w:pPr>
              <w:ind w:firstLineChars="0" w:firstLine="0"/>
            </w:pPr>
            <w:r w:rsidRPr="00A136E1">
              <w:rPr>
                <w:rFonts w:hint="eastAsia"/>
              </w:rPr>
              <w:t>11</w:t>
            </w:r>
          </w:p>
        </w:tc>
        <w:tc>
          <w:tcPr>
            <w:tcW w:w="1828" w:type="dxa"/>
            <w:noWrap/>
            <w:hideMark/>
          </w:tcPr>
          <w:p w14:paraId="0F5A94A0" w14:textId="77777777" w:rsidR="00A136E1" w:rsidRPr="00A136E1" w:rsidRDefault="00A136E1" w:rsidP="00A136E1">
            <w:pPr>
              <w:ind w:firstLineChars="0" w:firstLine="0"/>
            </w:pPr>
            <w:r w:rsidRPr="00A136E1">
              <w:t>EFFTB0</w:t>
            </w:r>
          </w:p>
        </w:tc>
        <w:tc>
          <w:tcPr>
            <w:tcW w:w="5370" w:type="dxa"/>
            <w:noWrap/>
            <w:hideMark/>
          </w:tcPr>
          <w:p w14:paraId="21046683" w14:textId="77777777" w:rsidR="00A136E1" w:rsidRPr="00A136E1" w:rsidRDefault="00A136E1" w:rsidP="00A136E1">
            <w:pPr>
              <w:ind w:firstLineChars="0" w:firstLine="0"/>
            </w:pPr>
            <w:r w:rsidRPr="00A136E1">
              <w:t>平均温度为</w:t>
            </w:r>
            <w:r w:rsidRPr="00A136E1">
              <w:t>0C</w:t>
            </w:r>
            <w:r w:rsidRPr="00A136E1">
              <w:t>时单叶最大光能利用率</w:t>
            </w:r>
          </w:p>
        </w:tc>
        <w:tc>
          <w:tcPr>
            <w:tcW w:w="1701" w:type="dxa"/>
            <w:noWrap/>
            <w:hideMark/>
          </w:tcPr>
          <w:p w14:paraId="40DD85C2" w14:textId="77777777" w:rsidR="00A136E1" w:rsidRPr="00A136E1" w:rsidRDefault="00A136E1" w:rsidP="00A136E1">
            <w:pPr>
              <w:ind w:firstLineChars="0" w:firstLine="0"/>
            </w:pPr>
            <w:r w:rsidRPr="00A136E1">
              <w:rPr>
                <w:rFonts w:hint="eastAsia"/>
              </w:rPr>
              <w:t>0.405</w:t>
            </w:r>
          </w:p>
        </w:tc>
        <w:tc>
          <w:tcPr>
            <w:tcW w:w="1447" w:type="dxa"/>
            <w:noWrap/>
            <w:hideMark/>
          </w:tcPr>
          <w:p w14:paraId="0D6138F9" w14:textId="77777777" w:rsidR="00A136E1" w:rsidRPr="00A136E1" w:rsidRDefault="00A136E1" w:rsidP="00A136E1">
            <w:pPr>
              <w:ind w:firstLineChars="0" w:firstLine="0"/>
            </w:pPr>
            <w:r w:rsidRPr="00A136E1">
              <w:rPr>
                <w:rFonts w:hint="eastAsia"/>
              </w:rPr>
              <w:t>0.495</w:t>
            </w:r>
          </w:p>
        </w:tc>
      </w:tr>
      <w:tr w:rsidR="00A136E1" w:rsidRPr="00A136E1" w14:paraId="1B61A6EC" w14:textId="77777777" w:rsidTr="00A136E1">
        <w:trPr>
          <w:trHeight w:val="330"/>
        </w:trPr>
        <w:tc>
          <w:tcPr>
            <w:tcW w:w="1024" w:type="dxa"/>
            <w:noWrap/>
            <w:hideMark/>
          </w:tcPr>
          <w:p w14:paraId="79ED80CF" w14:textId="77777777" w:rsidR="00A136E1" w:rsidRPr="00A136E1" w:rsidRDefault="00A136E1" w:rsidP="00A136E1">
            <w:pPr>
              <w:ind w:firstLineChars="0" w:firstLine="0"/>
            </w:pPr>
            <w:r w:rsidRPr="00A136E1">
              <w:rPr>
                <w:rFonts w:hint="eastAsia"/>
              </w:rPr>
              <w:t>12</w:t>
            </w:r>
          </w:p>
        </w:tc>
        <w:tc>
          <w:tcPr>
            <w:tcW w:w="1828" w:type="dxa"/>
            <w:noWrap/>
            <w:hideMark/>
          </w:tcPr>
          <w:p w14:paraId="27738A6C" w14:textId="77777777" w:rsidR="00A136E1" w:rsidRPr="00A136E1" w:rsidRDefault="00A136E1" w:rsidP="00A136E1">
            <w:pPr>
              <w:ind w:firstLineChars="0" w:firstLine="0"/>
            </w:pPr>
            <w:r w:rsidRPr="00A136E1">
              <w:t>EFFTB40</w:t>
            </w:r>
          </w:p>
        </w:tc>
        <w:tc>
          <w:tcPr>
            <w:tcW w:w="5370" w:type="dxa"/>
            <w:noWrap/>
            <w:hideMark/>
          </w:tcPr>
          <w:p w14:paraId="16922994" w14:textId="77777777" w:rsidR="00A136E1" w:rsidRPr="00A136E1" w:rsidRDefault="00A136E1" w:rsidP="00A136E1">
            <w:pPr>
              <w:ind w:firstLineChars="0" w:firstLine="0"/>
            </w:pPr>
            <w:r w:rsidRPr="00A136E1">
              <w:t>平均温度为</w:t>
            </w:r>
            <w:r w:rsidRPr="00A136E1">
              <w:t>40℃</w:t>
            </w:r>
            <w:r w:rsidRPr="00A136E1">
              <w:t>时单叶最大光能利用率</w:t>
            </w:r>
          </w:p>
        </w:tc>
        <w:tc>
          <w:tcPr>
            <w:tcW w:w="1701" w:type="dxa"/>
            <w:noWrap/>
            <w:hideMark/>
          </w:tcPr>
          <w:p w14:paraId="0051CC2A" w14:textId="77777777" w:rsidR="00A136E1" w:rsidRPr="00A136E1" w:rsidRDefault="00A136E1" w:rsidP="00A136E1">
            <w:pPr>
              <w:ind w:firstLineChars="0" w:firstLine="0"/>
            </w:pPr>
            <w:r w:rsidRPr="00A136E1">
              <w:rPr>
                <w:rFonts w:hint="eastAsia"/>
              </w:rPr>
              <w:t>0.405</w:t>
            </w:r>
          </w:p>
        </w:tc>
        <w:tc>
          <w:tcPr>
            <w:tcW w:w="1447" w:type="dxa"/>
            <w:noWrap/>
            <w:hideMark/>
          </w:tcPr>
          <w:p w14:paraId="5D121FFA" w14:textId="77777777" w:rsidR="00A136E1" w:rsidRPr="00A136E1" w:rsidRDefault="00A136E1" w:rsidP="00A136E1">
            <w:pPr>
              <w:ind w:firstLineChars="0" w:firstLine="0"/>
            </w:pPr>
            <w:r w:rsidRPr="00A136E1">
              <w:rPr>
                <w:rFonts w:hint="eastAsia"/>
              </w:rPr>
              <w:t>0.495</w:t>
            </w:r>
          </w:p>
        </w:tc>
      </w:tr>
      <w:tr w:rsidR="00A136E1" w:rsidRPr="00A136E1" w14:paraId="5FA7D98E" w14:textId="77777777" w:rsidTr="00A136E1">
        <w:trPr>
          <w:trHeight w:val="330"/>
        </w:trPr>
        <w:tc>
          <w:tcPr>
            <w:tcW w:w="1024" w:type="dxa"/>
            <w:noWrap/>
            <w:hideMark/>
          </w:tcPr>
          <w:p w14:paraId="0C4D5938" w14:textId="77777777" w:rsidR="00A136E1" w:rsidRPr="00A136E1" w:rsidRDefault="00A136E1" w:rsidP="00A136E1">
            <w:pPr>
              <w:ind w:firstLineChars="0" w:firstLine="0"/>
            </w:pPr>
            <w:r w:rsidRPr="00A136E1">
              <w:rPr>
                <w:rFonts w:hint="eastAsia"/>
              </w:rPr>
              <w:t>13</w:t>
            </w:r>
          </w:p>
        </w:tc>
        <w:tc>
          <w:tcPr>
            <w:tcW w:w="1828" w:type="dxa"/>
            <w:noWrap/>
            <w:hideMark/>
          </w:tcPr>
          <w:p w14:paraId="0E6476A3" w14:textId="77777777" w:rsidR="00A136E1" w:rsidRPr="00A136E1" w:rsidRDefault="00A136E1" w:rsidP="00A136E1">
            <w:pPr>
              <w:ind w:firstLineChars="0" w:firstLine="0"/>
            </w:pPr>
            <w:r w:rsidRPr="00A136E1">
              <w:t>AMAXTB0.0</w:t>
            </w:r>
          </w:p>
        </w:tc>
        <w:tc>
          <w:tcPr>
            <w:tcW w:w="5370" w:type="dxa"/>
            <w:noWrap/>
            <w:hideMark/>
          </w:tcPr>
          <w:p w14:paraId="3F281505" w14:textId="77777777" w:rsidR="00A136E1" w:rsidRPr="00A136E1" w:rsidRDefault="00A136E1" w:rsidP="00A136E1">
            <w:pPr>
              <w:ind w:firstLineChars="0" w:firstLine="0"/>
            </w:pPr>
            <w:r w:rsidRPr="00A136E1">
              <w:t>生育期为</w:t>
            </w:r>
            <w:r w:rsidRPr="00A136E1">
              <w:t>0</w:t>
            </w:r>
            <w:r w:rsidRPr="00A136E1">
              <w:t>时单叶最大</w:t>
            </w:r>
            <w:r w:rsidRPr="00A136E1">
              <w:t>CO2</w:t>
            </w:r>
            <w:r w:rsidRPr="00A136E1">
              <w:t>同化速率</w:t>
            </w:r>
          </w:p>
        </w:tc>
        <w:tc>
          <w:tcPr>
            <w:tcW w:w="1701" w:type="dxa"/>
            <w:noWrap/>
            <w:hideMark/>
          </w:tcPr>
          <w:p w14:paraId="7FBB376E" w14:textId="77777777" w:rsidR="00A136E1" w:rsidRPr="00A136E1" w:rsidRDefault="00A136E1" w:rsidP="00A136E1">
            <w:pPr>
              <w:ind w:firstLineChars="0" w:firstLine="0"/>
            </w:pPr>
            <w:r w:rsidRPr="00A136E1">
              <w:rPr>
                <w:rFonts w:hint="eastAsia"/>
              </w:rPr>
              <w:t>32.247</w:t>
            </w:r>
          </w:p>
        </w:tc>
        <w:tc>
          <w:tcPr>
            <w:tcW w:w="1447" w:type="dxa"/>
            <w:noWrap/>
            <w:hideMark/>
          </w:tcPr>
          <w:p w14:paraId="4C4A7644" w14:textId="77777777" w:rsidR="00A136E1" w:rsidRPr="00A136E1" w:rsidRDefault="00A136E1" w:rsidP="00A136E1">
            <w:pPr>
              <w:ind w:firstLineChars="0" w:firstLine="0"/>
            </w:pPr>
            <w:r w:rsidRPr="00A136E1">
              <w:rPr>
                <w:rFonts w:hint="eastAsia"/>
              </w:rPr>
              <w:t>39.413</w:t>
            </w:r>
          </w:p>
        </w:tc>
      </w:tr>
      <w:tr w:rsidR="00A136E1" w:rsidRPr="00A136E1" w14:paraId="5C2D6EDF" w14:textId="77777777" w:rsidTr="00A136E1">
        <w:trPr>
          <w:trHeight w:val="330"/>
        </w:trPr>
        <w:tc>
          <w:tcPr>
            <w:tcW w:w="1024" w:type="dxa"/>
            <w:noWrap/>
            <w:hideMark/>
          </w:tcPr>
          <w:p w14:paraId="45520808" w14:textId="77777777" w:rsidR="00A136E1" w:rsidRPr="00A136E1" w:rsidRDefault="00A136E1" w:rsidP="00A136E1">
            <w:pPr>
              <w:ind w:firstLineChars="0" w:firstLine="0"/>
            </w:pPr>
            <w:r w:rsidRPr="00A136E1">
              <w:rPr>
                <w:rFonts w:hint="eastAsia"/>
              </w:rPr>
              <w:t>14</w:t>
            </w:r>
          </w:p>
        </w:tc>
        <w:tc>
          <w:tcPr>
            <w:tcW w:w="1828" w:type="dxa"/>
            <w:noWrap/>
            <w:hideMark/>
          </w:tcPr>
          <w:p w14:paraId="770B06E0" w14:textId="77777777" w:rsidR="00A136E1" w:rsidRPr="00A136E1" w:rsidRDefault="00A136E1" w:rsidP="00A136E1">
            <w:pPr>
              <w:ind w:firstLineChars="0" w:firstLine="0"/>
            </w:pPr>
            <w:r w:rsidRPr="00A136E1">
              <w:t>AMAXTB1.0</w:t>
            </w:r>
          </w:p>
        </w:tc>
        <w:tc>
          <w:tcPr>
            <w:tcW w:w="5370" w:type="dxa"/>
            <w:noWrap/>
            <w:hideMark/>
          </w:tcPr>
          <w:p w14:paraId="7D13B5C2" w14:textId="77777777" w:rsidR="00A136E1" w:rsidRPr="00A136E1" w:rsidRDefault="00A136E1" w:rsidP="00A136E1">
            <w:pPr>
              <w:ind w:firstLineChars="0" w:firstLine="0"/>
            </w:pPr>
            <w:r w:rsidRPr="00A136E1">
              <w:t>生育期为</w:t>
            </w:r>
            <w:r w:rsidRPr="00A136E1">
              <w:t>1.0</w:t>
            </w:r>
            <w:r w:rsidRPr="00A136E1">
              <w:t>时单叶最大</w:t>
            </w:r>
            <w:r w:rsidRPr="00A136E1">
              <w:t>CO2</w:t>
            </w:r>
            <w:r w:rsidRPr="00A136E1">
              <w:t>同化速率</w:t>
            </w:r>
          </w:p>
        </w:tc>
        <w:tc>
          <w:tcPr>
            <w:tcW w:w="1701" w:type="dxa"/>
            <w:noWrap/>
            <w:hideMark/>
          </w:tcPr>
          <w:p w14:paraId="7830D360" w14:textId="77777777" w:rsidR="00A136E1" w:rsidRPr="00A136E1" w:rsidRDefault="00A136E1" w:rsidP="00A136E1">
            <w:pPr>
              <w:ind w:firstLineChars="0" w:firstLine="0"/>
            </w:pPr>
            <w:r w:rsidRPr="00A136E1">
              <w:rPr>
                <w:rFonts w:hint="eastAsia"/>
              </w:rPr>
              <w:t>32.247</w:t>
            </w:r>
          </w:p>
        </w:tc>
        <w:tc>
          <w:tcPr>
            <w:tcW w:w="1447" w:type="dxa"/>
            <w:noWrap/>
            <w:hideMark/>
          </w:tcPr>
          <w:p w14:paraId="042A0C7B" w14:textId="77777777" w:rsidR="00A136E1" w:rsidRPr="00A136E1" w:rsidRDefault="00A136E1" w:rsidP="00A136E1">
            <w:pPr>
              <w:ind w:firstLineChars="0" w:firstLine="0"/>
            </w:pPr>
            <w:r w:rsidRPr="00A136E1">
              <w:rPr>
                <w:rFonts w:hint="eastAsia"/>
              </w:rPr>
              <w:t>39.413</w:t>
            </w:r>
          </w:p>
        </w:tc>
      </w:tr>
      <w:tr w:rsidR="00A136E1" w:rsidRPr="00A136E1" w14:paraId="458C6A9C" w14:textId="77777777" w:rsidTr="00A136E1">
        <w:trPr>
          <w:trHeight w:val="285"/>
        </w:trPr>
        <w:tc>
          <w:tcPr>
            <w:tcW w:w="1024" w:type="dxa"/>
            <w:noWrap/>
            <w:hideMark/>
          </w:tcPr>
          <w:p w14:paraId="560356F3" w14:textId="77777777" w:rsidR="00A136E1" w:rsidRPr="00A136E1" w:rsidRDefault="00A136E1" w:rsidP="00A136E1">
            <w:pPr>
              <w:ind w:firstLineChars="0" w:firstLine="0"/>
            </w:pPr>
            <w:r w:rsidRPr="00A136E1">
              <w:rPr>
                <w:rFonts w:hint="eastAsia"/>
              </w:rPr>
              <w:t>15</w:t>
            </w:r>
          </w:p>
        </w:tc>
        <w:tc>
          <w:tcPr>
            <w:tcW w:w="1828" w:type="dxa"/>
            <w:noWrap/>
            <w:hideMark/>
          </w:tcPr>
          <w:p w14:paraId="592B7E5E" w14:textId="77777777" w:rsidR="00A136E1" w:rsidRPr="00A136E1" w:rsidRDefault="00A136E1" w:rsidP="00A136E1">
            <w:pPr>
              <w:ind w:firstLineChars="0" w:firstLine="0"/>
            </w:pPr>
            <w:r w:rsidRPr="00A136E1">
              <w:rPr>
                <w:rFonts w:hint="eastAsia"/>
              </w:rPr>
              <w:t>AMAXTB1.3</w:t>
            </w:r>
          </w:p>
        </w:tc>
        <w:tc>
          <w:tcPr>
            <w:tcW w:w="5370" w:type="dxa"/>
            <w:noWrap/>
            <w:hideMark/>
          </w:tcPr>
          <w:p w14:paraId="749BD109" w14:textId="77777777" w:rsidR="00A136E1" w:rsidRPr="00A136E1" w:rsidRDefault="00A136E1" w:rsidP="00A136E1">
            <w:pPr>
              <w:ind w:firstLineChars="0" w:firstLine="0"/>
            </w:pPr>
            <w:r w:rsidRPr="00A136E1">
              <w:rPr>
                <w:rFonts w:hint="eastAsia"/>
              </w:rPr>
              <w:t>生育期为</w:t>
            </w:r>
            <w:r w:rsidRPr="00A136E1">
              <w:rPr>
                <w:rFonts w:hint="eastAsia"/>
              </w:rPr>
              <w:t>1.3</w:t>
            </w:r>
            <w:r w:rsidRPr="00A136E1">
              <w:rPr>
                <w:rFonts w:hint="eastAsia"/>
              </w:rPr>
              <w:t>时单叶最大</w:t>
            </w:r>
            <w:r w:rsidRPr="00A136E1">
              <w:rPr>
                <w:rFonts w:hint="eastAsia"/>
              </w:rPr>
              <w:t>CO2</w:t>
            </w:r>
            <w:r w:rsidRPr="00A136E1">
              <w:rPr>
                <w:rFonts w:hint="eastAsia"/>
              </w:rPr>
              <w:t>同化速率</w:t>
            </w:r>
          </w:p>
        </w:tc>
        <w:tc>
          <w:tcPr>
            <w:tcW w:w="1701" w:type="dxa"/>
            <w:noWrap/>
            <w:hideMark/>
          </w:tcPr>
          <w:p w14:paraId="18AF2DE6" w14:textId="77777777" w:rsidR="00A136E1" w:rsidRPr="00A136E1" w:rsidRDefault="00A136E1" w:rsidP="00A136E1">
            <w:pPr>
              <w:ind w:firstLineChars="0" w:firstLine="0"/>
            </w:pPr>
            <w:r w:rsidRPr="00A136E1">
              <w:rPr>
                <w:rFonts w:hint="eastAsia"/>
              </w:rPr>
              <w:t>32.247</w:t>
            </w:r>
          </w:p>
        </w:tc>
        <w:tc>
          <w:tcPr>
            <w:tcW w:w="1447" w:type="dxa"/>
            <w:noWrap/>
            <w:hideMark/>
          </w:tcPr>
          <w:p w14:paraId="13808C20" w14:textId="77777777" w:rsidR="00A136E1" w:rsidRPr="00A136E1" w:rsidRDefault="00A136E1" w:rsidP="00A136E1">
            <w:pPr>
              <w:ind w:firstLineChars="0" w:firstLine="0"/>
            </w:pPr>
            <w:r w:rsidRPr="00A136E1">
              <w:rPr>
                <w:rFonts w:hint="eastAsia"/>
              </w:rPr>
              <w:t>39.413</w:t>
            </w:r>
          </w:p>
        </w:tc>
      </w:tr>
      <w:tr w:rsidR="00A136E1" w:rsidRPr="00A136E1" w14:paraId="12D66DC3" w14:textId="77777777" w:rsidTr="00A136E1">
        <w:trPr>
          <w:trHeight w:val="285"/>
        </w:trPr>
        <w:tc>
          <w:tcPr>
            <w:tcW w:w="1024" w:type="dxa"/>
            <w:noWrap/>
            <w:hideMark/>
          </w:tcPr>
          <w:p w14:paraId="36E2CB59" w14:textId="77777777" w:rsidR="00A136E1" w:rsidRPr="00A136E1" w:rsidRDefault="00A136E1" w:rsidP="00A136E1">
            <w:pPr>
              <w:ind w:firstLineChars="0" w:firstLine="0"/>
            </w:pPr>
            <w:r w:rsidRPr="00A136E1">
              <w:rPr>
                <w:rFonts w:hint="eastAsia"/>
              </w:rPr>
              <w:t>16</w:t>
            </w:r>
          </w:p>
        </w:tc>
        <w:tc>
          <w:tcPr>
            <w:tcW w:w="1828" w:type="dxa"/>
            <w:noWrap/>
            <w:hideMark/>
          </w:tcPr>
          <w:p w14:paraId="359FE5A8" w14:textId="77777777" w:rsidR="00A136E1" w:rsidRPr="00A136E1" w:rsidRDefault="00A136E1" w:rsidP="00A136E1">
            <w:pPr>
              <w:ind w:firstLineChars="0" w:firstLine="0"/>
            </w:pPr>
            <w:r w:rsidRPr="00A136E1">
              <w:rPr>
                <w:rFonts w:hint="eastAsia"/>
              </w:rPr>
              <w:t>TMPFTB0</w:t>
            </w:r>
          </w:p>
        </w:tc>
        <w:tc>
          <w:tcPr>
            <w:tcW w:w="5370" w:type="dxa"/>
            <w:noWrap/>
            <w:hideMark/>
          </w:tcPr>
          <w:p w14:paraId="523A2D14" w14:textId="77777777" w:rsidR="00A136E1" w:rsidRPr="00A136E1" w:rsidRDefault="00A136E1" w:rsidP="00A136E1">
            <w:pPr>
              <w:ind w:firstLineChars="0" w:firstLine="0"/>
            </w:pPr>
            <w:r w:rsidRPr="00A136E1">
              <w:rPr>
                <w:rFonts w:hint="eastAsia"/>
              </w:rPr>
              <w:t>最大光合速率在</w:t>
            </w:r>
            <w:r w:rsidRPr="00A136E1">
              <w:rPr>
                <w:rFonts w:hint="eastAsia"/>
              </w:rPr>
              <w:t>0</w:t>
            </w:r>
            <w:r w:rsidRPr="00A136E1">
              <w:rPr>
                <w:rFonts w:hint="eastAsia"/>
              </w:rPr>
              <w:t>℃时校正因子</w:t>
            </w:r>
          </w:p>
        </w:tc>
        <w:tc>
          <w:tcPr>
            <w:tcW w:w="1701" w:type="dxa"/>
            <w:noWrap/>
            <w:hideMark/>
          </w:tcPr>
          <w:p w14:paraId="1CE04A4F" w14:textId="77777777" w:rsidR="00A136E1" w:rsidRPr="00A136E1" w:rsidRDefault="00A136E1" w:rsidP="00A136E1">
            <w:pPr>
              <w:ind w:firstLineChars="0" w:firstLine="0"/>
            </w:pPr>
            <w:r w:rsidRPr="00A136E1">
              <w:rPr>
                <w:rFonts w:hint="eastAsia"/>
              </w:rPr>
              <w:t>0.009</w:t>
            </w:r>
          </w:p>
        </w:tc>
        <w:tc>
          <w:tcPr>
            <w:tcW w:w="1447" w:type="dxa"/>
            <w:noWrap/>
            <w:hideMark/>
          </w:tcPr>
          <w:p w14:paraId="638F7DB5" w14:textId="77777777" w:rsidR="00A136E1" w:rsidRPr="00A136E1" w:rsidRDefault="00A136E1" w:rsidP="00A136E1">
            <w:pPr>
              <w:ind w:firstLineChars="0" w:firstLine="0"/>
            </w:pPr>
            <w:r w:rsidRPr="00A136E1">
              <w:rPr>
                <w:rFonts w:hint="eastAsia"/>
              </w:rPr>
              <w:t>0.011</w:t>
            </w:r>
          </w:p>
        </w:tc>
      </w:tr>
      <w:tr w:rsidR="00A136E1" w:rsidRPr="00A136E1" w14:paraId="2EEA0DD1" w14:textId="77777777" w:rsidTr="00A136E1">
        <w:trPr>
          <w:trHeight w:val="285"/>
        </w:trPr>
        <w:tc>
          <w:tcPr>
            <w:tcW w:w="1024" w:type="dxa"/>
            <w:noWrap/>
            <w:hideMark/>
          </w:tcPr>
          <w:p w14:paraId="473D7F9F" w14:textId="77777777" w:rsidR="00A136E1" w:rsidRPr="00A136E1" w:rsidRDefault="00A136E1" w:rsidP="00A136E1">
            <w:pPr>
              <w:ind w:firstLineChars="0" w:firstLine="0"/>
            </w:pPr>
            <w:r w:rsidRPr="00A136E1">
              <w:rPr>
                <w:rFonts w:hint="eastAsia"/>
              </w:rPr>
              <w:t>17</w:t>
            </w:r>
          </w:p>
        </w:tc>
        <w:tc>
          <w:tcPr>
            <w:tcW w:w="1828" w:type="dxa"/>
            <w:noWrap/>
            <w:hideMark/>
          </w:tcPr>
          <w:p w14:paraId="1D55CFEE" w14:textId="77777777" w:rsidR="00A136E1" w:rsidRPr="00A136E1" w:rsidRDefault="00A136E1" w:rsidP="00A136E1">
            <w:pPr>
              <w:ind w:firstLineChars="0" w:firstLine="0"/>
            </w:pPr>
            <w:r w:rsidRPr="00A136E1">
              <w:rPr>
                <w:rFonts w:hint="eastAsia"/>
              </w:rPr>
              <w:t>TMPFTB10</w:t>
            </w:r>
          </w:p>
        </w:tc>
        <w:tc>
          <w:tcPr>
            <w:tcW w:w="5370" w:type="dxa"/>
            <w:noWrap/>
            <w:hideMark/>
          </w:tcPr>
          <w:p w14:paraId="001696C9" w14:textId="77777777" w:rsidR="00A136E1" w:rsidRPr="00A136E1" w:rsidRDefault="00A136E1" w:rsidP="00A136E1">
            <w:pPr>
              <w:ind w:firstLineChars="0" w:firstLine="0"/>
            </w:pPr>
            <w:r w:rsidRPr="00A136E1">
              <w:rPr>
                <w:rFonts w:hint="eastAsia"/>
              </w:rPr>
              <w:t>最大光合速率在</w:t>
            </w:r>
            <w:r w:rsidRPr="00A136E1">
              <w:rPr>
                <w:rFonts w:hint="eastAsia"/>
              </w:rPr>
              <w:t>10C</w:t>
            </w:r>
            <w:r w:rsidRPr="00A136E1">
              <w:rPr>
                <w:rFonts w:hint="eastAsia"/>
              </w:rPr>
              <w:t>时校正因子</w:t>
            </w:r>
          </w:p>
        </w:tc>
        <w:tc>
          <w:tcPr>
            <w:tcW w:w="1701" w:type="dxa"/>
            <w:noWrap/>
            <w:hideMark/>
          </w:tcPr>
          <w:p w14:paraId="7DA34EC5" w14:textId="77777777" w:rsidR="00A136E1" w:rsidRPr="00A136E1" w:rsidRDefault="00A136E1" w:rsidP="00A136E1">
            <w:pPr>
              <w:ind w:firstLineChars="0" w:firstLine="0"/>
            </w:pPr>
            <w:r w:rsidRPr="00A136E1">
              <w:rPr>
                <w:rFonts w:hint="eastAsia"/>
              </w:rPr>
              <w:t>0.54</w:t>
            </w:r>
          </w:p>
        </w:tc>
        <w:tc>
          <w:tcPr>
            <w:tcW w:w="1447" w:type="dxa"/>
            <w:noWrap/>
            <w:hideMark/>
          </w:tcPr>
          <w:p w14:paraId="7D11CCC8" w14:textId="77777777" w:rsidR="00A136E1" w:rsidRPr="00A136E1" w:rsidRDefault="00A136E1" w:rsidP="00A136E1">
            <w:pPr>
              <w:ind w:firstLineChars="0" w:firstLine="0"/>
            </w:pPr>
            <w:r w:rsidRPr="00A136E1">
              <w:rPr>
                <w:rFonts w:hint="eastAsia"/>
              </w:rPr>
              <w:t>0.66</w:t>
            </w:r>
          </w:p>
        </w:tc>
      </w:tr>
      <w:tr w:rsidR="00A136E1" w:rsidRPr="00A136E1" w14:paraId="2EB5861E" w14:textId="77777777" w:rsidTr="00A136E1">
        <w:trPr>
          <w:trHeight w:val="285"/>
        </w:trPr>
        <w:tc>
          <w:tcPr>
            <w:tcW w:w="1024" w:type="dxa"/>
            <w:noWrap/>
            <w:hideMark/>
          </w:tcPr>
          <w:p w14:paraId="6420D9D3" w14:textId="77777777" w:rsidR="00A136E1" w:rsidRPr="00A136E1" w:rsidRDefault="00A136E1" w:rsidP="00A136E1">
            <w:pPr>
              <w:ind w:firstLineChars="0" w:firstLine="0"/>
            </w:pPr>
            <w:r w:rsidRPr="00A136E1">
              <w:rPr>
                <w:rFonts w:hint="eastAsia"/>
              </w:rPr>
              <w:t>18</w:t>
            </w:r>
          </w:p>
        </w:tc>
        <w:tc>
          <w:tcPr>
            <w:tcW w:w="1828" w:type="dxa"/>
            <w:noWrap/>
            <w:hideMark/>
          </w:tcPr>
          <w:p w14:paraId="5B5157C1" w14:textId="77777777" w:rsidR="00A136E1" w:rsidRPr="00A136E1" w:rsidRDefault="00A136E1" w:rsidP="00A136E1">
            <w:pPr>
              <w:ind w:firstLineChars="0" w:firstLine="0"/>
            </w:pPr>
            <w:r w:rsidRPr="00A136E1">
              <w:rPr>
                <w:rFonts w:hint="eastAsia"/>
              </w:rPr>
              <w:t>CVL</w:t>
            </w:r>
          </w:p>
        </w:tc>
        <w:tc>
          <w:tcPr>
            <w:tcW w:w="5370" w:type="dxa"/>
            <w:noWrap/>
            <w:hideMark/>
          </w:tcPr>
          <w:p w14:paraId="5AA07ABA" w14:textId="77777777" w:rsidR="00A136E1" w:rsidRPr="00A136E1" w:rsidRDefault="00A136E1" w:rsidP="00A136E1">
            <w:pPr>
              <w:ind w:firstLineChars="0" w:firstLine="0"/>
            </w:pPr>
            <w:r w:rsidRPr="00A136E1">
              <w:rPr>
                <w:rFonts w:hint="eastAsia"/>
              </w:rPr>
              <w:t>叶片同化物转换效率</w:t>
            </w:r>
          </w:p>
        </w:tc>
        <w:tc>
          <w:tcPr>
            <w:tcW w:w="1701" w:type="dxa"/>
            <w:noWrap/>
            <w:hideMark/>
          </w:tcPr>
          <w:p w14:paraId="599115D3" w14:textId="77777777" w:rsidR="00A136E1" w:rsidRPr="00A136E1" w:rsidRDefault="00A136E1" w:rsidP="00A136E1">
            <w:pPr>
              <w:ind w:firstLineChars="0" w:firstLine="0"/>
            </w:pPr>
            <w:r w:rsidRPr="00A136E1">
              <w:rPr>
                <w:rFonts w:hint="eastAsia"/>
              </w:rPr>
              <w:t>0.6165</w:t>
            </w:r>
          </w:p>
        </w:tc>
        <w:tc>
          <w:tcPr>
            <w:tcW w:w="1447" w:type="dxa"/>
            <w:noWrap/>
            <w:hideMark/>
          </w:tcPr>
          <w:p w14:paraId="2DFF1AD7" w14:textId="77777777" w:rsidR="00A136E1" w:rsidRPr="00A136E1" w:rsidRDefault="00A136E1" w:rsidP="00A136E1">
            <w:pPr>
              <w:ind w:firstLineChars="0" w:firstLine="0"/>
            </w:pPr>
            <w:r w:rsidRPr="00A136E1">
              <w:rPr>
                <w:rFonts w:hint="eastAsia"/>
              </w:rPr>
              <w:t>0.7535</w:t>
            </w:r>
          </w:p>
        </w:tc>
      </w:tr>
      <w:tr w:rsidR="00A136E1" w:rsidRPr="00A136E1" w14:paraId="0CD54F5C" w14:textId="77777777" w:rsidTr="00A136E1">
        <w:trPr>
          <w:trHeight w:val="285"/>
        </w:trPr>
        <w:tc>
          <w:tcPr>
            <w:tcW w:w="1024" w:type="dxa"/>
            <w:noWrap/>
            <w:hideMark/>
          </w:tcPr>
          <w:p w14:paraId="04E708D7" w14:textId="77777777" w:rsidR="00A136E1" w:rsidRPr="00A136E1" w:rsidRDefault="00A136E1" w:rsidP="00A136E1">
            <w:pPr>
              <w:ind w:firstLineChars="0" w:firstLine="0"/>
            </w:pPr>
            <w:r w:rsidRPr="00A136E1">
              <w:rPr>
                <w:rFonts w:hint="eastAsia"/>
              </w:rPr>
              <w:t>19</w:t>
            </w:r>
          </w:p>
        </w:tc>
        <w:tc>
          <w:tcPr>
            <w:tcW w:w="1828" w:type="dxa"/>
            <w:noWrap/>
            <w:hideMark/>
          </w:tcPr>
          <w:p w14:paraId="2E4ACEB6" w14:textId="77777777" w:rsidR="00A136E1" w:rsidRPr="00A136E1" w:rsidRDefault="00A136E1" w:rsidP="00A136E1">
            <w:pPr>
              <w:ind w:firstLineChars="0" w:firstLine="0"/>
            </w:pPr>
            <w:r w:rsidRPr="00A136E1">
              <w:rPr>
                <w:rFonts w:hint="eastAsia"/>
              </w:rPr>
              <w:t>CVO</w:t>
            </w:r>
          </w:p>
        </w:tc>
        <w:tc>
          <w:tcPr>
            <w:tcW w:w="5370" w:type="dxa"/>
            <w:noWrap/>
            <w:hideMark/>
          </w:tcPr>
          <w:p w14:paraId="06E8F536" w14:textId="77777777" w:rsidR="00A136E1" w:rsidRPr="00A136E1" w:rsidRDefault="00A136E1" w:rsidP="00A136E1">
            <w:pPr>
              <w:ind w:firstLineChars="0" w:firstLine="0"/>
            </w:pPr>
            <w:r w:rsidRPr="00A136E1">
              <w:rPr>
                <w:rFonts w:hint="eastAsia"/>
              </w:rPr>
              <w:t>储存器官同化物转换效率</w:t>
            </w:r>
          </w:p>
        </w:tc>
        <w:tc>
          <w:tcPr>
            <w:tcW w:w="1701" w:type="dxa"/>
            <w:noWrap/>
            <w:hideMark/>
          </w:tcPr>
          <w:p w14:paraId="3213CAF8" w14:textId="77777777" w:rsidR="00A136E1" w:rsidRPr="00A136E1" w:rsidRDefault="00A136E1" w:rsidP="00A136E1">
            <w:pPr>
              <w:ind w:firstLineChars="0" w:firstLine="0"/>
            </w:pPr>
            <w:r w:rsidRPr="00A136E1">
              <w:rPr>
                <w:rFonts w:hint="eastAsia"/>
              </w:rPr>
              <w:t>0.6381</w:t>
            </w:r>
          </w:p>
        </w:tc>
        <w:tc>
          <w:tcPr>
            <w:tcW w:w="1447" w:type="dxa"/>
            <w:noWrap/>
            <w:hideMark/>
          </w:tcPr>
          <w:p w14:paraId="3C5E6855" w14:textId="77777777" w:rsidR="00A136E1" w:rsidRPr="00A136E1" w:rsidRDefault="00A136E1" w:rsidP="00A136E1">
            <w:pPr>
              <w:ind w:firstLineChars="0" w:firstLine="0"/>
            </w:pPr>
            <w:r w:rsidRPr="00A136E1">
              <w:rPr>
                <w:rFonts w:hint="eastAsia"/>
              </w:rPr>
              <w:t>0.7799</w:t>
            </w:r>
          </w:p>
        </w:tc>
      </w:tr>
      <w:tr w:rsidR="00A136E1" w:rsidRPr="00A136E1" w14:paraId="0F98E88E" w14:textId="77777777" w:rsidTr="00A136E1">
        <w:trPr>
          <w:trHeight w:val="285"/>
        </w:trPr>
        <w:tc>
          <w:tcPr>
            <w:tcW w:w="1024" w:type="dxa"/>
            <w:noWrap/>
            <w:hideMark/>
          </w:tcPr>
          <w:p w14:paraId="6E524506" w14:textId="77777777" w:rsidR="00A136E1" w:rsidRPr="00A136E1" w:rsidRDefault="00A136E1" w:rsidP="00A136E1">
            <w:pPr>
              <w:ind w:firstLineChars="0" w:firstLine="0"/>
            </w:pPr>
            <w:r w:rsidRPr="00A136E1">
              <w:rPr>
                <w:rFonts w:hint="eastAsia"/>
              </w:rPr>
              <w:t>20</w:t>
            </w:r>
          </w:p>
        </w:tc>
        <w:tc>
          <w:tcPr>
            <w:tcW w:w="1828" w:type="dxa"/>
            <w:noWrap/>
            <w:hideMark/>
          </w:tcPr>
          <w:p w14:paraId="652EF7C1" w14:textId="77777777" w:rsidR="00A136E1" w:rsidRPr="00A136E1" w:rsidRDefault="00A136E1" w:rsidP="00A136E1">
            <w:pPr>
              <w:ind w:firstLineChars="0" w:firstLine="0"/>
            </w:pPr>
            <w:r w:rsidRPr="00A136E1">
              <w:rPr>
                <w:rFonts w:hint="eastAsia"/>
              </w:rPr>
              <w:t>CVR</w:t>
            </w:r>
          </w:p>
        </w:tc>
        <w:tc>
          <w:tcPr>
            <w:tcW w:w="5370" w:type="dxa"/>
            <w:noWrap/>
            <w:hideMark/>
          </w:tcPr>
          <w:p w14:paraId="55E39BA0" w14:textId="77777777" w:rsidR="00A136E1" w:rsidRPr="00A136E1" w:rsidRDefault="00A136E1" w:rsidP="00A136E1">
            <w:pPr>
              <w:ind w:firstLineChars="0" w:firstLine="0"/>
            </w:pPr>
            <w:r w:rsidRPr="00A136E1">
              <w:rPr>
                <w:rFonts w:hint="eastAsia"/>
              </w:rPr>
              <w:t>根同化物转换效率</w:t>
            </w:r>
          </w:p>
        </w:tc>
        <w:tc>
          <w:tcPr>
            <w:tcW w:w="1701" w:type="dxa"/>
            <w:noWrap/>
            <w:hideMark/>
          </w:tcPr>
          <w:p w14:paraId="17D63446" w14:textId="77777777" w:rsidR="00A136E1" w:rsidRPr="00A136E1" w:rsidRDefault="00A136E1" w:rsidP="00A136E1">
            <w:pPr>
              <w:ind w:firstLineChars="0" w:firstLine="0"/>
            </w:pPr>
            <w:r w:rsidRPr="00A136E1">
              <w:rPr>
                <w:rFonts w:hint="eastAsia"/>
              </w:rPr>
              <w:t>0.6246</w:t>
            </w:r>
          </w:p>
        </w:tc>
        <w:tc>
          <w:tcPr>
            <w:tcW w:w="1447" w:type="dxa"/>
            <w:noWrap/>
            <w:hideMark/>
          </w:tcPr>
          <w:p w14:paraId="0FA03188" w14:textId="77777777" w:rsidR="00A136E1" w:rsidRPr="00A136E1" w:rsidRDefault="00A136E1" w:rsidP="00A136E1">
            <w:pPr>
              <w:ind w:firstLineChars="0" w:firstLine="0"/>
            </w:pPr>
            <w:r w:rsidRPr="00A136E1">
              <w:rPr>
                <w:rFonts w:hint="eastAsia"/>
              </w:rPr>
              <w:t>0.7634</w:t>
            </w:r>
          </w:p>
        </w:tc>
      </w:tr>
      <w:tr w:rsidR="00A136E1" w:rsidRPr="00A136E1" w14:paraId="2C87E536" w14:textId="77777777" w:rsidTr="00A136E1">
        <w:trPr>
          <w:trHeight w:val="285"/>
        </w:trPr>
        <w:tc>
          <w:tcPr>
            <w:tcW w:w="1024" w:type="dxa"/>
            <w:noWrap/>
            <w:hideMark/>
          </w:tcPr>
          <w:p w14:paraId="781E4143" w14:textId="77777777" w:rsidR="00A136E1" w:rsidRPr="00A136E1" w:rsidRDefault="00A136E1" w:rsidP="00A136E1">
            <w:pPr>
              <w:ind w:firstLineChars="0" w:firstLine="0"/>
            </w:pPr>
            <w:r w:rsidRPr="00A136E1">
              <w:rPr>
                <w:rFonts w:hint="eastAsia"/>
              </w:rPr>
              <w:t>21</w:t>
            </w:r>
          </w:p>
        </w:tc>
        <w:tc>
          <w:tcPr>
            <w:tcW w:w="1828" w:type="dxa"/>
            <w:noWrap/>
            <w:hideMark/>
          </w:tcPr>
          <w:p w14:paraId="3BBA9197" w14:textId="77777777" w:rsidR="00A136E1" w:rsidRPr="00A136E1" w:rsidRDefault="00A136E1" w:rsidP="00A136E1">
            <w:pPr>
              <w:ind w:firstLineChars="0" w:firstLine="0"/>
            </w:pPr>
            <w:r w:rsidRPr="00A136E1">
              <w:rPr>
                <w:rFonts w:hint="eastAsia"/>
              </w:rPr>
              <w:t>CVS</w:t>
            </w:r>
          </w:p>
        </w:tc>
        <w:tc>
          <w:tcPr>
            <w:tcW w:w="5370" w:type="dxa"/>
            <w:noWrap/>
            <w:hideMark/>
          </w:tcPr>
          <w:p w14:paraId="7F701735" w14:textId="77777777" w:rsidR="00A136E1" w:rsidRPr="00A136E1" w:rsidRDefault="00A136E1" w:rsidP="00A136E1">
            <w:pPr>
              <w:ind w:firstLineChars="0" w:firstLine="0"/>
            </w:pPr>
            <w:r w:rsidRPr="00A136E1">
              <w:rPr>
                <w:rFonts w:hint="eastAsia"/>
              </w:rPr>
              <w:t>茎同化物转换效率</w:t>
            </w:r>
          </w:p>
        </w:tc>
        <w:tc>
          <w:tcPr>
            <w:tcW w:w="1701" w:type="dxa"/>
            <w:noWrap/>
            <w:hideMark/>
          </w:tcPr>
          <w:p w14:paraId="0A3745CB" w14:textId="77777777" w:rsidR="00A136E1" w:rsidRPr="00A136E1" w:rsidRDefault="00A136E1" w:rsidP="00A136E1">
            <w:pPr>
              <w:ind w:firstLineChars="0" w:firstLine="0"/>
            </w:pPr>
            <w:r w:rsidRPr="00A136E1">
              <w:rPr>
                <w:rFonts w:hint="eastAsia"/>
              </w:rPr>
              <w:t>0.5958</w:t>
            </w:r>
          </w:p>
        </w:tc>
        <w:tc>
          <w:tcPr>
            <w:tcW w:w="1447" w:type="dxa"/>
            <w:noWrap/>
            <w:hideMark/>
          </w:tcPr>
          <w:p w14:paraId="057D21D7" w14:textId="77777777" w:rsidR="00A136E1" w:rsidRPr="00A136E1" w:rsidRDefault="00A136E1" w:rsidP="00A136E1">
            <w:pPr>
              <w:ind w:firstLineChars="0" w:firstLine="0"/>
            </w:pPr>
            <w:r w:rsidRPr="00A136E1">
              <w:rPr>
                <w:rFonts w:hint="eastAsia"/>
              </w:rPr>
              <w:t>0.7282</w:t>
            </w:r>
          </w:p>
        </w:tc>
      </w:tr>
      <w:tr w:rsidR="00A136E1" w:rsidRPr="00A136E1" w14:paraId="60DAC796" w14:textId="77777777" w:rsidTr="00A136E1">
        <w:trPr>
          <w:trHeight w:val="285"/>
        </w:trPr>
        <w:tc>
          <w:tcPr>
            <w:tcW w:w="1024" w:type="dxa"/>
            <w:noWrap/>
            <w:hideMark/>
          </w:tcPr>
          <w:p w14:paraId="7471139E" w14:textId="77777777" w:rsidR="00A136E1" w:rsidRPr="00A136E1" w:rsidRDefault="00A136E1" w:rsidP="00A136E1">
            <w:pPr>
              <w:ind w:firstLineChars="0" w:firstLine="0"/>
            </w:pPr>
            <w:r w:rsidRPr="00A136E1">
              <w:rPr>
                <w:rFonts w:hint="eastAsia"/>
              </w:rPr>
              <w:t>22</w:t>
            </w:r>
          </w:p>
        </w:tc>
        <w:tc>
          <w:tcPr>
            <w:tcW w:w="1828" w:type="dxa"/>
            <w:noWrap/>
            <w:hideMark/>
          </w:tcPr>
          <w:p w14:paraId="310A8DC9" w14:textId="77777777" w:rsidR="00A136E1" w:rsidRPr="00A136E1" w:rsidRDefault="00A136E1" w:rsidP="00A136E1">
            <w:pPr>
              <w:ind w:firstLineChars="0" w:firstLine="0"/>
            </w:pPr>
            <w:r w:rsidRPr="00A136E1">
              <w:rPr>
                <w:rFonts w:hint="eastAsia"/>
              </w:rPr>
              <w:t>Q10</w:t>
            </w:r>
          </w:p>
        </w:tc>
        <w:tc>
          <w:tcPr>
            <w:tcW w:w="5370" w:type="dxa"/>
            <w:noWrap/>
            <w:hideMark/>
          </w:tcPr>
          <w:p w14:paraId="7CEE1562" w14:textId="77777777" w:rsidR="00A136E1" w:rsidRPr="00A136E1" w:rsidRDefault="00A136E1" w:rsidP="00A136E1">
            <w:pPr>
              <w:ind w:firstLineChars="0" w:firstLine="0"/>
            </w:pPr>
            <w:r w:rsidRPr="00A136E1">
              <w:rPr>
                <w:rFonts w:hint="eastAsia"/>
              </w:rPr>
              <w:t>温度增加</w:t>
            </w:r>
            <w:r w:rsidRPr="00A136E1">
              <w:rPr>
                <w:rFonts w:hint="eastAsia"/>
              </w:rPr>
              <w:t xml:space="preserve"> 10</w:t>
            </w:r>
            <w:r w:rsidRPr="00A136E1">
              <w:rPr>
                <w:rFonts w:hint="eastAsia"/>
              </w:rPr>
              <w:t>℃，呼吸速率相对改变量</w:t>
            </w:r>
          </w:p>
        </w:tc>
        <w:tc>
          <w:tcPr>
            <w:tcW w:w="1701" w:type="dxa"/>
            <w:noWrap/>
            <w:hideMark/>
          </w:tcPr>
          <w:p w14:paraId="54B747BD" w14:textId="77777777" w:rsidR="00A136E1" w:rsidRPr="00A136E1" w:rsidRDefault="00A136E1" w:rsidP="00A136E1">
            <w:pPr>
              <w:ind w:firstLineChars="0" w:firstLine="0"/>
            </w:pPr>
            <w:r w:rsidRPr="00A136E1">
              <w:rPr>
                <w:rFonts w:hint="eastAsia"/>
              </w:rPr>
              <w:t>1.8</w:t>
            </w:r>
          </w:p>
        </w:tc>
        <w:tc>
          <w:tcPr>
            <w:tcW w:w="1447" w:type="dxa"/>
            <w:noWrap/>
            <w:hideMark/>
          </w:tcPr>
          <w:p w14:paraId="1647F04F" w14:textId="77777777" w:rsidR="00A136E1" w:rsidRPr="00A136E1" w:rsidRDefault="00A136E1" w:rsidP="00A136E1">
            <w:pPr>
              <w:ind w:firstLineChars="0" w:firstLine="0"/>
            </w:pPr>
            <w:r w:rsidRPr="00A136E1">
              <w:rPr>
                <w:rFonts w:hint="eastAsia"/>
              </w:rPr>
              <w:t>2.2</w:t>
            </w:r>
          </w:p>
        </w:tc>
      </w:tr>
      <w:tr w:rsidR="00A136E1" w:rsidRPr="00A136E1" w14:paraId="7D5CE207" w14:textId="77777777" w:rsidTr="00A136E1">
        <w:trPr>
          <w:trHeight w:val="285"/>
        </w:trPr>
        <w:tc>
          <w:tcPr>
            <w:tcW w:w="1024" w:type="dxa"/>
            <w:noWrap/>
            <w:hideMark/>
          </w:tcPr>
          <w:p w14:paraId="4427AADF" w14:textId="77777777" w:rsidR="00A136E1" w:rsidRPr="00A136E1" w:rsidRDefault="00A136E1" w:rsidP="00A136E1">
            <w:pPr>
              <w:ind w:firstLineChars="0" w:firstLine="0"/>
            </w:pPr>
            <w:r w:rsidRPr="00A136E1">
              <w:rPr>
                <w:rFonts w:hint="eastAsia"/>
              </w:rPr>
              <w:t>23</w:t>
            </w:r>
          </w:p>
        </w:tc>
        <w:tc>
          <w:tcPr>
            <w:tcW w:w="1828" w:type="dxa"/>
            <w:noWrap/>
            <w:hideMark/>
          </w:tcPr>
          <w:p w14:paraId="40D2FDA3" w14:textId="77777777" w:rsidR="00A136E1" w:rsidRPr="00A136E1" w:rsidRDefault="00A136E1" w:rsidP="00A136E1">
            <w:pPr>
              <w:ind w:firstLineChars="0" w:firstLine="0"/>
            </w:pPr>
            <w:r w:rsidRPr="00A136E1">
              <w:rPr>
                <w:rFonts w:hint="eastAsia"/>
              </w:rPr>
              <w:t>RML</w:t>
            </w:r>
          </w:p>
        </w:tc>
        <w:tc>
          <w:tcPr>
            <w:tcW w:w="5370" w:type="dxa"/>
            <w:noWrap/>
            <w:hideMark/>
          </w:tcPr>
          <w:p w14:paraId="79591AC5" w14:textId="77777777" w:rsidR="00A136E1" w:rsidRPr="00A136E1" w:rsidRDefault="00A136E1" w:rsidP="00A136E1">
            <w:pPr>
              <w:ind w:firstLineChars="0" w:firstLine="0"/>
            </w:pPr>
            <w:r w:rsidRPr="00A136E1">
              <w:rPr>
                <w:rFonts w:hint="eastAsia"/>
              </w:rPr>
              <w:t>叶片的维持呼吸速率</w:t>
            </w:r>
          </w:p>
        </w:tc>
        <w:tc>
          <w:tcPr>
            <w:tcW w:w="1701" w:type="dxa"/>
            <w:noWrap/>
            <w:hideMark/>
          </w:tcPr>
          <w:p w14:paraId="6A64FF7C" w14:textId="77777777" w:rsidR="00A136E1" w:rsidRPr="00A136E1" w:rsidRDefault="00A136E1" w:rsidP="00A136E1">
            <w:pPr>
              <w:ind w:firstLineChars="0" w:firstLine="0"/>
            </w:pPr>
            <w:r w:rsidRPr="00A136E1">
              <w:rPr>
                <w:rFonts w:hint="eastAsia"/>
              </w:rPr>
              <w:t>0.027</w:t>
            </w:r>
          </w:p>
        </w:tc>
        <w:tc>
          <w:tcPr>
            <w:tcW w:w="1447" w:type="dxa"/>
            <w:noWrap/>
            <w:hideMark/>
          </w:tcPr>
          <w:p w14:paraId="3FAA2511" w14:textId="77777777" w:rsidR="00A136E1" w:rsidRPr="00A136E1" w:rsidRDefault="00A136E1" w:rsidP="00A136E1">
            <w:pPr>
              <w:ind w:firstLineChars="0" w:firstLine="0"/>
            </w:pPr>
            <w:r w:rsidRPr="00A136E1">
              <w:rPr>
                <w:rFonts w:hint="eastAsia"/>
              </w:rPr>
              <w:t>0.033</w:t>
            </w:r>
          </w:p>
        </w:tc>
      </w:tr>
      <w:tr w:rsidR="00A136E1" w:rsidRPr="00A136E1" w14:paraId="7482C5E9" w14:textId="77777777" w:rsidTr="00A136E1">
        <w:trPr>
          <w:trHeight w:val="285"/>
        </w:trPr>
        <w:tc>
          <w:tcPr>
            <w:tcW w:w="1024" w:type="dxa"/>
            <w:noWrap/>
            <w:hideMark/>
          </w:tcPr>
          <w:p w14:paraId="6F58131D" w14:textId="77777777" w:rsidR="00A136E1" w:rsidRPr="00A136E1" w:rsidRDefault="00A136E1" w:rsidP="00A136E1">
            <w:pPr>
              <w:ind w:firstLineChars="0" w:firstLine="0"/>
            </w:pPr>
            <w:r w:rsidRPr="00A136E1">
              <w:rPr>
                <w:rFonts w:hint="eastAsia"/>
              </w:rPr>
              <w:t>24</w:t>
            </w:r>
          </w:p>
        </w:tc>
        <w:tc>
          <w:tcPr>
            <w:tcW w:w="1828" w:type="dxa"/>
            <w:noWrap/>
            <w:hideMark/>
          </w:tcPr>
          <w:p w14:paraId="20E22105" w14:textId="77777777" w:rsidR="00A136E1" w:rsidRPr="00A136E1" w:rsidRDefault="00A136E1" w:rsidP="00A136E1">
            <w:pPr>
              <w:ind w:firstLineChars="0" w:firstLine="0"/>
            </w:pPr>
            <w:r w:rsidRPr="00A136E1">
              <w:rPr>
                <w:rFonts w:hint="eastAsia"/>
              </w:rPr>
              <w:t>RMO</w:t>
            </w:r>
          </w:p>
        </w:tc>
        <w:tc>
          <w:tcPr>
            <w:tcW w:w="5370" w:type="dxa"/>
            <w:noWrap/>
            <w:hideMark/>
          </w:tcPr>
          <w:p w14:paraId="1E197C6F" w14:textId="77777777" w:rsidR="00A136E1" w:rsidRPr="00A136E1" w:rsidRDefault="00A136E1" w:rsidP="00A136E1">
            <w:pPr>
              <w:ind w:firstLineChars="0" w:firstLine="0"/>
            </w:pPr>
            <w:r w:rsidRPr="00A136E1">
              <w:rPr>
                <w:rFonts w:hint="eastAsia"/>
              </w:rPr>
              <w:t>储存器官的维持呼吸速率</w:t>
            </w:r>
          </w:p>
        </w:tc>
        <w:tc>
          <w:tcPr>
            <w:tcW w:w="1701" w:type="dxa"/>
            <w:noWrap/>
            <w:hideMark/>
          </w:tcPr>
          <w:p w14:paraId="52C769F7" w14:textId="77777777" w:rsidR="00A136E1" w:rsidRPr="00A136E1" w:rsidRDefault="00A136E1" w:rsidP="00A136E1">
            <w:pPr>
              <w:ind w:firstLineChars="0" w:firstLine="0"/>
            </w:pPr>
            <w:r w:rsidRPr="00A136E1">
              <w:rPr>
                <w:rFonts w:hint="eastAsia"/>
              </w:rPr>
              <w:t>0.009</w:t>
            </w:r>
          </w:p>
        </w:tc>
        <w:tc>
          <w:tcPr>
            <w:tcW w:w="1447" w:type="dxa"/>
            <w:noWrap/>
            <w:hideMark/>
          </w:tcPr>
          <w:p w14:paraId="4739190C" w14:textId="77777777" w:rsidR="00A136E1" w:rsidRPr="00A136E1" w:rsidRDefault="00A136E1" w:rsidP="00A136E1">
            <w:pPr>
              <w:ind w:firstLineChars="0" w:firstLine="0"/>
            </w:pPr>
            <w:r w:rsidRPr="00A136E1">
              <w:rPr>
                <w:rFonts w:hint="eastAsia"/>
              </w:rPr>
              <w:t>0.011</w:t>
            </w:r>
          </w:p>
        </w:tc>
      </w:tr>
      <w:tr w:rsidR="00A136E1" w:rsidRPr="00A136E1" w14:paraId="7167EDAE" w14:textId="77777777" w:rsidTr="00A136E1">
        <w:trPr>
          <w:trHeight w:val="285"/>
        </w:trPr>
        <w:tc>
          <w:tcPr>
            <w:tcW w:w="1024" w:type="dxa"/>
            <w:noWrap/>
            <w:hideMark/>
          </w:tcPr>
          <w:p w14:paraId="57EF72B4" w14:textId="77777777" w:rsidR="00A136E1" w:rsidRPr="00A136E1" w:rsidRDefault="00A136E1" w:rsidP="00A136E1">
            <w:pPr>
              <w:ind w:firstLineChars="0" w:firstLine="0"/>
            </w:pPr>
            <w:r w:rsidRPr="00A136E1">
              <w:rPr>
                <w:rFonts w:hint="eastAsia"/>
              </w:rPr>
              <w:t>25</w:t>
            </w:r>
          </w:p>
        </w:tc>
        <w:tc>
          <w:tcPr>
            <w:tcW w:w="1828" w:type="dxa"/>
            <w:noWrap/>
            <w:hideMark/>
          </w:tcPr>
          <w:p w14:paraId="1810555C" w14:textId="77777777" w:rsidR="00A136E1" w:rsidRPr="00A136E1" w:rsidRDefault="00A136E1" w:rsidP="00A136E1">
            <w:pPr>
              <w:ind w:firstLineChars="0" w:firstLine="0"/>
            </w:pPr>
            <w:r w:rsidRPr="00A136E1">
              <w:rPr>
                <w:rFonts w:hint="eastAsia"/>
              </w:rPr>
              <w:t>RMR</w:t>
            </w:r>
          </w:p>
        </w:tc>
        <w:tc>
          <w:tcPr>
            <w:tcW w:w="5370" w:type="dxa"/>
            <w:noWrap/>
            <w:hideMark/>
          </w:tcPr>
          <w:p w14:paraId="45A76876" w14:textId="77777777" w:rsidR="00A136E1" w:rsidRPr="00A136E1" w:rsidRDefault="00A136E1" w:rsidP="00A136E1">
            <w:pPr>
              <w:ind w:firstLineChars="0" w:firstLine="0"/>
            </w:pPr>
            <w:r w:rsidRPr="00A136E1">
              <w:rPr>
                <w:rFonts w:hint="eastAsia"/>
              </w:rPr>
              <w:t>根的维持呼吸速率</w:t>
            </w:r>
          </w:p>
        </w:tc>
        <w:tc>
          <w:tcPr>
            <w:tcW w:w="1701" w:type="dxa"/>
            <w:noWrap/>
            <w:hideMark/>
          </w:tcPr>
          <w:p w14:paraId="425F5FFE" w14:textId="77777777" w:rsidR="00A136E1" w:rsidRPr="00A136E1" w:rsidRDefault="00A136E1" w:rsidP="00A136E1">
            <w:pPr>
              <w:ind w:firstLineChars="0" w:firstLine="0"/>
            </w:pPr>
            <w:r w:rsidRPr="00A136E1">
              <w:rPr>
                <w:rFonts w:hint="eastAsia"/>
              </w:rPr>
              <w:t>0.0135</w:t>
            </w:r>
          </w:p>
        </w:tc>
        <w:tc>
          <w:tcPr>
            <w:tcW w:w="1447" w:type="dxa"/>
            <w:noWrap/>
            <w:hideMark/>
          </w:tcPr>
          <w:p w14:paraId="5FF2670B" w14:textId="77777777" w:rsidR="00A136E1" w:rsidRPr="00A136E1" w:rsidRDefault="00A136E1" w:rsidP="00A136E1">
            <w:pPr>
              <w:ind w:firstLineChars="0" w:firstLine="0"/>
            </w:pPr>
            <w:r w:rsidRPr="00A136E1">
              <w:rPr>
                <w:rFonts w:hint="eastAsia"/>
              </w:rPr>
              <w:t>0.0165</w:t>
            </w:r>
          </w:p>
        </w:tc>
      </w:tr>
      <w:tr w:rsidR="00A136E1" w:rsidRPr="00A136E1" w14:paraId="7C095D03" w14:textId="77777777" w:rsidTr="00A136E1">
        <w:trPr>
          <w:trHeight w:val="285"/>
        </w:trPr>
        <w:tc>
          <w:tcPr>
            <w:tcW w:w="1024" w:type="dxa"/>
            <w:noWrap/>
            <w:hideMark/>
          </w:tcPr>
          <w:p w14:paraId="3B162080" w14:textId="77777777" w:rsidR="00A136E1" w:rsidRPr="00A136E1" w:rsidRDefault="00A136E1" w:rsidP="00A136E1">
            <w:pPr>
              <w:ind w:firstLineChars="0" w:firstLine="0"/>
            </w:pPr>
            <w:r w:rsidRPr="00A136E1">
              <w:rPr>
                <w:rFonts w:hint="eastAsia"/>
              </w:rPr>
              <w:t>26</w:t>
            </w:r>
          </w:p>
        </w:tc>
        <w:tc>
          <w:tcPr>
            <w:tcW w:w="1828" w:type="dxa"/>
            <w:noWrap/>
            <w:hideMark/>
          </w:tcPr>
          <w:p w14:paraId="5AE9A4BE" w14:textId="77777777" w:rsidR="00A136E1" w:rsidRPr="00A136E1" w:rsidRDefault="00A136E1" w:rsidP="00A136E1">
            <w:pPr>
              <w:ind w:firstLineChars="0" w:firstLine="0"/>
            </w:pPr>
            <w:r w:rsidRPr="00A136E1">
              <w:rPr>
                <w:rFonts w:hint="eastAsia"/>
              </w:rPr>
              <w:t>RMS</w:t>
            </w:r>
          </w:p>
        </w:tc>
        <w:tc>
          <w:tcPr>
            <w:tcW w:w="5370" w:type="dxa"/>
            <w:noWrap/>
            <w:hideMark/>
          </w:tcPr>
          <w:p w14:paraId="5061E97C" w14:textId="77777777" w:rsidR="00A136E1" w:rsidRPr="00A136E1" w:rsidRDefault="00A136E1" w:rsidP="00A136E1">
            <w:pPr>
              <w:ind w:firstLineChars="0" w:firstLine="0"/>
            </w:pPr>
            <w:r w:rsidRPr="00A136E1">
              <w:rPr>
                <w:rFonts w:hint="eastAsia"/>
              </w:rPr>
              <w:t>茎的维持呼吸速率</w:t>
            </w:r>
          </w:p>
        </w:tc>
        <w:tc>
          <w:tcPr>
            <w:tcW w:w="1701" w:type="dxa"/>
            <w:noWrap/>
            <w:hideMark/>
          </w:tcPr>
          <w:p w14:paraId="5747196E" w14:textId="77777777" w:rsidR="00A136E1" w:rsidRPr="00A136E1" w:rsidRDefault="00A136E1" w:rsidP="00A136E1">
            <w:pPr>
              <w:ind w:firstLineChars="0" w:firstLine="0"/>
            </w:pPr>
            <w:r w:rsidRPr="00A136E1">
              <w:rPr>
                <w:rFonts w:hint="eastAsia"/>
              </w:rPr>
              <w:t>0.0135</w:t>
            </w:r>
          </w:p>
        </w:tc>
        <w:tc>
          <w:tcPr>
            <w:tcW w:w="1447" w:type="dxa"/>
            <w:noWrap/>
            <w:hideMark/>
          </w:tcPr>
          <w:p w14:paraId="5DA77391" w14:textId="77777777" w:rsidR="00A136E1" w:rsidRPr="00A136E1" w:rsidRDefault="00A136E1" w:rsidP="00A136E1">
            <w:pPr>
              <w:ind w:firstLineChars="0" w:firstLine="0"/>
            </w:pPr>
            <w:r w:rsidRPr="00A136E1">
              <w:rPr>
                <w:rFonts w:hint="eastAsia"/>
              </w:rPr>
              <w:t>0.0165</w:t>
            </w:r>
          </w:p>
        </w:tc>
      </w:tr>
      <w:tr w:rsidR="00A136E1" w:rsidRPr="00A136E1" w14:paraId="498FC9D5" w14:textId="77777777" w:rsidTr="00A136E1">
        <w:trPr>
          <w:trHeight w:val="285"/>
        </w:trPr>
        <w:tc>
          <w:tcPr>
            <w:tcW w:w="1024" w:type="dxa"/>
            <w:noWrap/>
            <w:hideMark/>
          </w:tcPr>
          <w:p w14:paraId="0E42260B" w14:textId="77777777" w:rsidR="00A136E1" w:rsidRPr="00A136E1" w:rsidRDefault="00A136E1" w:rsidP="00A136E1">
            <w:pPr>
              <w:ind w:firstLineChars="0" w:firstLine="0"/>
            </w:pPr>
            <w:r w:rsidRPr="00A136E1">
              <w:rPr>
                <w:rFonts w:hint="eastAsia"/>
              </w:rPr>
              <w:t>27</w:t>
            </w:r>
          </w:p>
        </w:tc>
        <w:tc>
          <w:tcPr>
            <w:tcW w:w="1828" w:type="dxa"/>
            <w:noWrap/>
            <w:hideMark/>
          </w:tcPr>
          <w:p w14:paraId="1ABA217B" w14:textId="77777777" w:rsidR="00A136E1" w:rsidRPr="00A136E1" w:rsidRDefault="00A136E1" w:rsidP="00A136E1">
            <w:pPr>
              <w:ind w:firstLineChars="0" w:firstLine="0"/>
            </w:pPr>
            <w:r w:rsidRPr="00A136E1">
              <w:rPr>
                <w:rFonts w:hint="eastAsia"/>
              </w:rPr>
              <w:t>FRTB0</w:t>
            </w:r>
          </w:p>
        </w:tc>
        <w:tc>
          <w:tcPr>
            <w:tcW w:w="5370" w:type="dxa"/>
            <w:noWrap/>
            <w:hideMark/>
          </w:tcPr>
          <w:p w14:paraId="71A328F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时根干物质分配系数</w:t>
            </w:r>
          </w:p>
        </w:tc>
        <w:tc>
          <w:tcPr>
            <w:tcW w:w="1701" w:type="dxa"/>
            <w:noWrap/>
            <w:hideMark/>
          </w:tcPr>
          <w:p w14:paraId="1B67C8A1" w14:textId="77777777" w:rsidR="00A136E1" w:rsidRPr="00A136E1" w:rsidRDefault="00A136E1" w:rsidP="00A136E1">
            <w:pPr>
              <w:ind w:firstLineChars="0" w:firstLine="0"/>
            </w:pPr>
            <w:r w:rsidRPr="00A136E1">
              <w:rPr>
                <w:rFonts w:hint="eastAsia"/>
              </w:rPr>
              <w:t>0.45</w:t>
            </w:r>
          </w:p>
        </w:tc>
        <w:tc>
          <w:tcPr>
            <w:tcW w:w="1447" w:type="dxa"/>
            <w:noWrap/>
            <w:hideMark/>
          </w:tcPr>
          <w:p w14:paraId="778878D0" w14:textId="77777777" w:rsidR="00A136E1" w:rsidRPr="00A136E1" w:rsidRDefault="00A136E1" w:rsidP="00A136E1">
            <w:pPr>
              <w:ind w:firstLineChars="0" w:firstLine="0"/>
            </w:pPr>
            <w:r w:rsidRPr="00A136E1">
              <w:rPr>
                <w:rFonts w:hint="eastAsia"/>
              </w:rPr>
              <w:t>0.55</w:t>
            </w:r>
          </w:p>
        </w:tc>
      </w:tr>
      <w:tr w:rsidR="00A136E1" w:rsidRPr="00A136E1" w14:paraId="03C3AB33" w14:textId="77777777" w:rsidTr="00A136E1">
        <w:trPr>
          <w:trHeight w:val="285"/>
        </w:trPr>
        <w:tc>
          <w:tcPr>
            <w:tcW w:w="1024" w:type="dxa"/>
            <w:noWrap/>
            <w:hideMark/>
          </w:tcPr>
          <w:p w14:paraId="2C3EDD67" w14:textId="77777777" w:rsidR="00A136E1" w:rsidRPr="00A136E1" w:rsidRDefault="00A136E1" w:rsidP="00A136E1">
            <w:pPr>
              <w:ind w:firstLineChars="0" w:firstLine="0"/>
            </w:pPr>
            <w:r w:rsidRPr="00A136E1">
              <w:rPr>
                <w:rFonts w:hint="eastAsia"/>
              </w:rPr>
              <w:t>28</w:t>
            </w:r>
          </w:p>
        </w:tc>
        <w:tc>
          <w:tcPr>
            <w:tcW w:w="1828" w:type="dxa"/>
            <w:noWrap/>
            <w:hideMark/>
          </w:tcPr>
          <w:p w14:paraId="02C076EA" w14:textId="77777777" w:rsidR="00A136E1" w:rsidRPr="00A136E1" w:rsidRDefault="00A136E1" w:rsidP="00A136E1">
            <w:pPr>
              <w:ind w:firstLineChars="0" w:firstLine="0"/>
            </w:pPr>
            <w:r w:rsidRPr="00A136E1">
              <w:rPr>
                <w:rFonts w:hint="eastAsia"/>
              </w:rPr>
              <w:t>FRTB0.4</w:t>
            </w:r>
          </w:p>
        </w:tc>
        <w:tc>
          <w:tcPr>
            <w:tcW w:w="5370" w:type="dxa"/>
            <w:noWrap/>
            <w:hideMark/>
          </w:tcPr>
          <w:p w14:paraId="2C9E8EDB" w14:textId="77777777" w:rsidR="00A136E1" w:rsidRPr="00A136E1" w:rsidRDefault="00A136E1" w:rsidP="00A136E1">
            <w:pPr>
              <w:ind w:firstLineChars="0" w:firstLine="0"/>
            </w:pPr>
            <w:r w:rsidRPr="00A136E1">
              <w:rPr>
                <w:rFonts w:hint="eastAsia"/>
              </w:rPr>
              <w:t>生育期为</w:t>
            </w:r>
            <w:r w:rsidRPr="00A136E1">
              <w:rPr>
                <w:rFonts w:hint="eastAsia"/>
              </w:rPr>
              <w:t>0.4</w:t>
            </w:r>
            <w:r w:rsidRPr="00A136E1">
              <w:rPr>
                <w:rFonts w:hint="eastAsia"/>
              </w:rPr>
              <w:t>时根干物质分配系数</w:t>
            </w:r>
          </w:p>
        </w:tc>
        <w:tc>
          <w:tcPr>
            <w:tcW w:w="1701" w:type="dxa"/>
            <w:noWrap/>
            <w:hideMark/>
          </w:tcPr>
          <w:p w14:paraId="59DB229A" w14:textId="77777777" w:rsidR="00A136E1" w:rsidRPr="00A136E1" w:rsidRDefault="00A136E1" w:rsidP="00A136E1">
            <w:pPr>
              <w:ind w:firstLineChars="0" w:firstLine="0"/>
            </w:pPr>
            <w:r w:rsidRPr="00A136E1">
              <w:rPr>
                <w:rFonts w:hint="eastAsia"/>
              </w:rPr>
              <w:t>0.153</w:t>
            </w:r>
          </w:p>
        </w:tc>
        <w:tc>
          <w:tcPr>
            <w:tcW w:w="1447" w:type="dxa"/>
            <w:noWrap/>
            <w:hideMark/>
          </w:tcPr>
          <w:p w14:paraId="46CB63E2" w14:textId="77777777" w:rsidR="00A136E1" w:rsidRPr="00A136E1" w:rsidRDefault="00A136E1" w:rsidP="00A136E1">
            <w:pPr>
              <w:ind w:firstLineChars="0" w:firstLine="0"/>
            </w:pPr>
            <w:r w:rsidRPr="00A136E1">
              <w:rPr>
                <w:rFonts w:hint="eastAsia"/>
              </w:rPr>
              <w:t>0.187</w:t>
            </w:r>
          </w:p>
        </w:tc>
      </w:tr>
      <w:tr w:rsidR="00A136E1" w:rsidRPr="00A136E1" w14:paraId="49C739D7" w14:textId="77777777" w:rsidTr="00A136E1">
        <w:trPr>
          <w:trHeight w:val="285"/>
        </w:trPr>
        <w:tc>
          <w:tcPr>
            <w:tcW w:w="1024" w:type="dxa"/>
            <w:noWrap/>
            <w:hideMark/>
          </w:tcPr>
          <w:p w14:paraId="048B6BB1" w14:textId="77777777" w:rsidR="00A136E1" w:rsidRPr="00A136E1" w:rsidRDefault="00A136E1" w:rsidP="00A136E1">
            <w:pPr>
              <w:ind w:firstLineChars="0" w:firstLine="0"/>
            </w:pPr>
            <w:r w:rsidRPr="00A136E1">
              <w:rPr>
                <w:rFonts w:hint="eastAsia"/>
              </w:rPr>
              <w:t>29</w:t>
            </w:r>
          </w:p>
        </w:tc>
        <w:tc>
          <w:tcPr>
            <w:tcW w:w="1828" w:type="dxa"/>
            <w:noWrap/>
            <w:hideMark/>
          </w:tcPr>
          <w:p w14:paraId="73AF268F" w14:textId="77777777" w:rsidR="00A136E1" w:rsidRPr="00A136E1" w:rsidRDefault="00A136E1" w:rsidP="00A136E1">
            <w:pPr>
              <w:ind w:firstLineChars="0" w:firstLine="0"/>
            </w:pPr>
            <w:r w:rsidRPr="00A136E1">
              <w:rPr>
                <w:rFonts w:hint="eastAsia"/>
              </w:rPr>
              <w:t>FRTB0.7</w:t>
            </w:r>
          </w:p>
        </w:tc>
        <w:tc>
          <w:tcPr>
            <w:tcW w:w="5370" w:type="dxa"/>
            <w:noWrap/>
            <w:hideMark/>
          </w:tcPr>
          <w:p w14:paraId="2167442C" w14:textId="77777777" w:rsidR="00A136E1" w:rsidRPr="00A136E1" w:rsidRDefault="00A136E1" w:rsidP="00A136E1">
            <w:pPr>
              <w:ind w:firstLineChars="0" w:firstLine="0"/>
            </w:pPr>
            <w:r w:rsidRPr="00A136E1">
              <w:rPr>
                <w:rFonts w:hint="eastAsia"/>
              </w:rPr>
              <w:t>生育期为</w:t>
            </w:r>
            <w:r w:rsidRPr="00A136E1">
              <w:rPr>
                <w:rFonts w:hint="eastAsia"/>
              </w:rPr>
              <w:t>0.7</w:t>
            </w:r>
            <w:r w:rsidRPr="00A136E1">
              <w:rPr>
                <w:rFonts w:hint="eastAsia"/>
              </w:rPr>
              <w:t>时根干物质分配系数</w:t>
            </w:r>
          </w:p>
        </w:tc>
        <w:tc>
          <w:tcPr>
            <w:tcW w:w="1701" w:type="dxa"/>
            <w:noWrap/>
            <w:hideMark/>
          </w:tcPr>
          <w:p w14:paraId="11AF0828" w14:textId="77777777" w:rsidR="00A136E1" w:rsidRPr="00A136E1" w:rsidRDefault="00A136E1" w:rsidP="00A136E1">
            <w:pPr>
              <w:ind w:firstLineChars="0" w:firstLine="0"/>
            </w:pPr>
            <w:r w:rsidRPr="00A136E1">
              <w:rPr>
                <w:rFonts w:hint="eastAsia"/>
              </w:rPr>
              <w:t>0.063</w:t>
            </w:r>
          </w:p>
        </w:tc>
        <w:tc>
          <w:tcPr>
            <w:tcW w:w="1447" w:type="dxa"/>
            <w:noWrap/>
            <w:hideMark/>
          </w:tcPr>
          <w:p w14:paraId="02D8948B" w14:textId="77777777" w:rsidR="00A136E1" w:rsidRPr="00A136E1" w:rsidRDefault="00A136E1" w:rsidP="00A136E1">
            <w:pPr>
              <w:ind w:firstLineChars="0" w:firstLine="0"/>
            </w:pPr>
            <w:r w:rsidRPr="00A136E1">
              <w:rPr>
                <w:rFonts w:hint="eastAsia"/>
              </w:rPr>
              <w:t>0.077</w:t>
            </w:r>
          </w:p>
        </w:tc>
      </w:tr>
      <w:tr w:rsidR="00A136E1" w:rsidRPr="00A136E1" w14:paraId="523E04DF" w14:textId="77777777" w:rsidTr="00A136E1">
        <w:trPr>
          <w:trHeight w:val="285"/>
        </w:trPr>
        <w:tc>
          <w:tcPr>
            <w:tcW w:w="1024" w:type="dxa"/>
            <w:noWrap/>
            <w:hideMark/>
          </w:tcPr>
          <w:p w14:paraId="7B02C06D" w14:textId="77777777" w:rsidR="00A136E1" w:rsidRPr="00A136E1" w:rsidRDefault="00A136E1" w:rsidP="00A136E1">
            <w:pPr>
              <w:ind w:firstLineChars="0" w:firstLine="0"/>
            </w:pPr>
            <w:r w:rsidRPr="00A136E1">
              <w:rPr>
                <w:rFonts w:hint="eastAsia"/>
              </w:rPr>
              <w:t>30</w:t>
            </w:r>
          </w:p>
        </w:tc>
        <w:tc>
          <w:tcPr>
            <w:tcW w:w="1828" w:type="dxa"/>
            <w:noWrap/>
            <w:hideMark/>
          </w:tcPr>
          <w:p w14:paraId="339D05D7" w14:textId="77777777" w:rsidR="00A136E1" w:rsidRPr="00A136E1" w:rsidRDefault="00A136E1" w:rsidP="00A136E1">
            <w:pPr>
              <w:ind w:firstLineChars="0" w:firstLine="0"/>
            </w:pPr>
            <w:r w:rsidRPr="00A136E1">
              <w:rPr>
                <w:rFonts w:hint="eastAsia"/>
              </w:rPr>
              <w:t>FRTB0.9</w:t>
            </w:r>
          </w:p>
        </w:tc>
        <w:tc>
          <w:tcPr>
            <w:tcW w:w="5370" w:type="dxa"/>
            <w:noWrap/>
            <w:hideMark/>
          </w:tcPr>
          <w:p w14:paraId="29F5E6D8" w14:textId="77777777" w:rsidR="00A136E1" w:rsidRPr="00A136E1" w:rsidRDefault="00A136E1" w:rsidP="00A136E1">
            <w:pPr>
              <w:ind w:firstLineChars="0" w:firstLine="0"/>
            </w:pPr>
            <w:r w:rsidRPr="00A136E1">
              <w:rPr>
                <w:rFonts w:hint="eastAsia"/>
              </w:rPr>
              <w:t>生育期为</w:t>
            </w:r>
            <w:r w:rsidRPr="00A136E1">
              <w:rPr>
                <w:rFonts w:hint="eastAsia"/>
              </w:rPr>
              <w:t>0.9</w:t>
            </w:r>
            <w:r w:rsidRPr="00A136E1">
              <w:rPr>
                <w:rFonts w:hint="eastAsia"/>
              </w:rPr>
              <w:t>时根干物质分配系数</w:t>
            </w:r>
          </w:p>
        </w:tc>
        <w:tc>
          <w:tcPr>
            <w:tcW w:w="1701" w:type="dxa"/>
            <w:noWrap/>
            <w:hideMark/>
          </w:tcPr>
          <w:p w14:paraId="59A5A8DC" w14:textId="77777777" w:rsidR="00A136E1" w:rsidRPr="00A136E1" w:rsidRDefault="00A136E1" w:rsidP="00A136E1">
            <w:pPr>
              <w:ind w:firstLineChars="0" w:firstLine="0"/>
            </w:pPr>
            <w:r w:rsidRPr="00A136E1">
              <w:rPr>
                <w:rFonts w:hint="eastAsia"/>
              </w:rPr>
              <w:t>0.027</w:t>
            </w:r>
          </w:p>
        </w:tc>
        <w:tc>
          <w:tcPr>
            <w:tcW w:w="1447" w:type="dxa"/>
            <w:noWrap/>
            <w:hideMark/>
          </w:tcPr>
          <w:p w14:paraId="434BE932" w14:textId="77777777" w:rsidR="00A136E1" w:rsidRPr="00A136E1" w:rsidRDefault="00A136E1" w:rsidP="00A136E1">
            <w:pPr>
              <w:ind w:firstLineChars="0" w:firstLine="0"/>
            </w:pPr>
            <w:r w:rsidRPr="00A136E1">
              <w:rPr>
                <w:rFonts w:hint="eastAsia"/>
              </w:rPr>
              <w:t>0.033</w:t>
            </w:r>
          </w:p>
        </w:tc>
      </w:tr>
      <w:tr w:rsidR="00A136E1" w:rsidRPr="00A136E1" w14:paraId="4A795D90" w14:textId="77777777" w:rsidTr="00A136E1">
        <w:trPr>
          <w:trHeight w:val="285"/>
        </w:trPr>
        <w:tc>
          <w:tcPr>
            <w:tcW w:w="1024" w:type="dxa"/>
            <w:noWrap/>
            <w:hideMark/>
          </w:tcPr>
          <w:p w14:paraId="304DB375" w14:textId="77777777" w:rsidR="00A136E1" w:rsidRPr="00A136E1" w:rsidRDefault="00A136E1" w:rsidP="00A136E1">
            <w:pPr>
              <w:ind w:firstLineChars="0" w:firstLine="0"/>
            </w:pPr>
            <w:r w:rsidRPr="00A136E1">
              <w:rPr>
                <w:rFonts w:hint="eastAsia"/>
              </w:rPr>
              <w:t>31</w:t>
            </w:r>
          </w:p>
        </w:tc>
        <w:tc>
          <w:tcPr>
            <w:tcW w:w="1828" w:type="dxa"/>
            <w:noWrap/>
            <w:hideMark/>
          </w:tcPr>
          <w:p w14:paraId="2FEA5E2E" w14:textId="77777777" w:rsidR="00A136E1" w:rsidRPr="00A136E1" w:rsidRDefault="00A136E1" w:rsidP="00A136E1">
            <w:pPr>
              <w:ind w:firstLineChars="0" w:firstLine="0"/>
            </w:pPr>
            <w:r w:rsidRPr="00A136E1">
              <w:rPr>
                <w:rFonts w:hint="eastAsia"/>
              </w:rPr>
              <w:t>FLTB0</w:t>
            </w:r>
          </w:p>
        </w:tc>
        <w:tc>
          <w:tcPr>
            <w:tcW w:w="5370" w:type="dxa"/>
            <w:noWrap/>
            <w:hideMark/>
          </w:tcPr>
          <w:p w14:paraId="4D2BD9E9" w14:textId="77777777" w:rsidR="00A136E1" w:rsidRPr="00A136E1" w:rsidRDefault="00A136E1" w:rsidP="00A136E1">
            <w:pPr>
              <w:ind w:firstLineChars="0" w:firstLine="0"/>
            </w:pPr>
            <w:r w:rsidRPr="00A136E1">
              <w:rPr>
                <w:rFonts w:hint="eastAsia"/>
              </w:rPr>
              <w:t>生育期为</w:t>
            </w:r>
            <w:r w:rsidRPr="00A136E1">
              <w:rPr>
                <w:rFonts w:hint="eastAsia"/>
              </w:rPr>
              <w:t>0</w:t>
            </w:r>
            <w:r w:rsidRPr="00A136E1">
              <w:rPr>
                <w:rFonts w:hint="eastAsia"/>
              </w:rPr>
              <w:t>时叶干物质分配系数</w:t>
            </w:r>
          </w:p>
        </w:tc>
        <w:tc>
          <w:tcPr>
            <w:tcW w:w="1701" w:type="dxa"/>
            <w:noWrap/>
            <w:hideMark/>
          </w:tcPr>
          <w:p w14:paraId="26539943" w14:textId="77777777" w:rsidR="00A136E1" w:rsidRPr="00A136E1" w:rsidRDefault="00A136E1" w:rsidP="00A136E1">
            <w:pPr>
              <w:ind w:firstLineChars="0" w:firstLine="0"/>
            </w:pPr>
            <w:r w:rsidRPr="00A136E1">
              <w:rPr>
                <w:rFonts w:hint="eastAsia"/>
              </w:rPr>
              <w:t>0.72</w:t>
            </w:r>
          </w:p>
        </w:tc>
        <w:tc>
          <w:tcPr>
            <w:tcW w:w="1447" w:type="dxa"/>
            <w:noWrap/>
            <w:hideMark/>
          </w:tcPr>
          <w:p w14:paraId="702B5C1B" w14:textId="77777777" w:rsidR="00A136E1" w:rsidRPr="00A136E1" w:rsidRDefault="00A136E1" w:rsidP="00A136E1">
            <w:pPr>
              <w:ind w:firstLineChars="0" w:firstLine="0"/>
            </w:pPr>
            <w:r w:rsidRPr="00A136E1">
              <w:rPr>
                <w:rFonts w:hint="eastAsia"/>
              </w:rPr>
              <w:t>0.88</w:t>
            </w:r>
          </w:p>
        </w:tc>
      </w:tr>
      <w:tr w:rsidR="00A136E1" w:rsidRPr="00A136E1" w14:paraId="39F0BFE7" w14:textId="77777777" w:rsidTr="00A136E1">
        <w:trPr>
          <w:trHeight w:val="285"/>
        </w:trPr>
        <w:tc>
          <w:tcPr>
            <w:tcW w:w="1024" w:type="dxa"/>
            <w:noWrap/>
            <w:hideMark/>
          </w:tcPr>
          <w:p w14:paraId="2D072A91" w14:textId="77777777" w:rsidR="00A136E1" w:rsidRPr="00A136E1" w:rsidRDefault="00A136E1" w:rsidP="00A136E1">
            <w:pPr>
              <w:ind w:firstLineChars="0" w:firstLine="0"/>
            </w:pPr>
            <w:r w:rsidRPr="00A136E1">
              <w:rPr>
                <w:rFonts w:hint="eastAsia"/>
              </w:rPr>
              <w:t>32</w:t>
            </w:r>
          </w:p>
        </w:tc>
        <w:tc>
          <w:tcPr>
            <w:tcW w:w="1828" w:type="dxa"/>
            <w:noWrap/>
            <w:hideMark/>
          </w:tcPr>
          <w:p w14:paraId="06F8BA92" w14:textId="77777777" w:rsidR="00A136E1" w:rsidRPr="00A136E1" w:rsidRDefault="00A136E1" w:rsidP="00A136E1">
            <w:pPr>
              <w:ind w:firstLineChars="0" w:firstLine="0"/>
            </w:pPr>
            <w:r w:rsidRPr="00A136E1">
              <w:rPr>
                <w:rFonts w:hint="eastAsia"/>
              </w:rPr>
              <w:t>FLTB0.25</w:t>
            </w:r>
          </w:p>
        </w:tc>
        <w:tc>
          <w:tcPr>
            <w:tcW w:w="5370" w:type="dxa"/>
            <w:noWrap/>
            <w:hideMark/>
          </w:tcPr>
          <w:p w14:paraId="0F1A27DE" w14:textId="77777777" w:rsidR="00A136E1" w:rsidRPr="00A136E1" w:rsidRDefault="00A136E1" w:rsidP="00A136E1">
            <w:pPr>
              <w:ind w:firstLineChars="0" w:firstLine="0"/>
            </w:pPr>
            <w:r w:rsidRPr="00A136E1">
              <w:rPr>
                <w:rFonts w:hint="eastAsia"/>
              </w:rPr>
              <w:t>生育期为</w:t>
            </w:r>
            <w:r w:rsidRPr="00A136E1">
              <w:rPr>
                <w:rFonts w:hint="eastAsia"/>
              </w:rPr>
              <w:t>0.25</w:t>
            </w:r>
            <w:r w:rsidRPr="00A136E1">
              <w:rPr>
                <w:rFonts w:hint="eastAsia"/>
              </w:rPr>
              <w:t>时叶干物质分配系数</w:t>
            </w:r>
          </w:p>
        </w:tc>
        <w:tc>
          <w:tcPr>
            <w:tcW w:w="1701" w:type="dxa"/>
            <w:noWrap/>
            <w:hideMark/>
          </w:tcPr>
          <w:p w14:paraId="7978254B" w14:textId="77777777" w:rsidR="00A136E1" w:rsidRPr="00A136E1" w:rsidRDefault="00A136E1" w:rsidP="00A136E1">
            <w:pPr>
              <w:ind w:firstLineChars="0" w:firstLine="0"/>
            </w:pPr>
            <w:r w:rsidRPr="00A136E1">
              <w:rPr>
                <w:rFonts w:hint="eastAsia"/>
              </w:rPr>
              <w:t>0.63</w:t>
            </w:r>
          </w:p>
        </w:tc>
        <w:tc>
          <w:tcPr>
            <w:tcW w:w="1447" w:type="dxa"/>
            <w:noWrap/>
            <w:hideMark/>
          </w:tcPr>
          <w:p w14:paraId="113BB08D" w14:textId="77777777" w:rsidR="00A136E1" w:rsidRPr="00A136E1" w:rsidRDefault="00A136E1" w:rsidP="00A136E1">
            <w:pPr>
              <w:ind w:firstLineChars="0" w:firstLine="0"/>
            </w:pPr>
            <w:r w:rsidRPr="00A136E1">
              <w:rPr>
                <w:rFonts w:hint="eastAsia"/>
              </w:rPr>
              <w:t>0.77</w:t>
            </w:r>
          </w:p>
        </w:tc>
      </w:tr>
      <w:tr w:rsidR="00A136E1" w:rsidRPr="00A136E1" w14:paraId="03F6A3D8" w14:textId="77777777" w:rsidTr="00A136E1">
        <w:trPr>
          <w:trHeight w:val="285"/>
        </w:trPr>
        <w:tc>
          <w:tcPr>
            <w:tcW w:w="1024" w:type="dxa"/>
            <w:noWrap/>
            <w:hideMark/>
          </w:tcPr>
          <w:p w14:paraId="63FEE0F9" w14:textId="77777777" w:rsidR="00A136E1" w:rsidRPr="00A136E1" w:rsidRDefault="00A136E1" w:rsidP="00A136E1">
            <w:pPr>
              <w:ind w:firstLineChars="0" w:firstLine="0"/>
            </w:pPr>
            <w:r w:rsidRPr="00A136E1">
              <w:rPr>
                <w:rFonts w:hint="eastAsia"/>
              </w:rPr>
              <w:t>33</w:t>
            </w:r>
          </w:p>
        </w:tc>
        <w:tc>
          <w:tcPr>
            <w:tcW w:w="1828" w:type="dxa"/>
            <w:noWrap/>
            <w:hideMark/>
          </w:tcPr>
          <w:p w14:paraId="4409AB6A" w14:textId="77777777" w:rsidR="00A136E1" w:rsidRPr="00A136E1" w:rsidRDefault="00A136E1" w:rsidP="00A136E1">
            <w:pPr>
              <w:ind w:firstLineChars="0" w:firstLine="0"/>
            </w:pPr>
            <w:r w:rsidRPr="00A136E1">
              <w:rPr>
                <w:rFonts w:hint="eastAsia"/>
              </w:rPr>
              <w:t>FLTB0.5</w:t>
            </w:r>
          </w:p>
        </w:tc>
        <w:tc>
          <w:tcPr>
            <w:tcW w:w="5370" w:type="dxa"/>
            <w:noWrap/>
            <w:hideMark/>
          </w:tcPr>
          <w:p w14:paraId="4201DE1F" w14:textId="77777777" w:rsidR="00A136E1" w:rsidRPr="00A136E1" w:rsidRDefault="00A136E1" w:rsidP="00A136E1">
            <w:pPr>
              <w:ind w:firstLineChars="0" w:firstLine="0"/>
            </w:pPr>
            <w:r w:rsidRPr="00A136E1">
              <w:rPr>
                <w:rFonts w:hint="eastAsia"/>
              </w:rPr>
              <w:t>生育期为</w:t>
            </w:r>
            <w:r w:rsidRPr="00A136E1">
              <w:rPr>
                <w:rFonts w:hint="eastAsia"/>
              </w:rPr>
              <w:t>0.5</w:t>
            </w:r>
            <w:r w:rsidRPr="00A136E1">
              <w:rPr>
                <w:rFonts w:hint="eastAsia"/>
              </w:rPr>
              <w:t>时叶干物质分配系数</w:t>
            </w:r>
          </w:p>
        </w:tc>
        <w:tc>
          <w:tcPr>
            <w:tcW w:w="1701" w:type="dxa"/>
            <w:noWrap/>
            <w:hideMark/>
          </w:tcPr>
          <w:p w14:paraId="5CB31238" w14:textId="77777777" w:rsidR="00A136E1" w:rsidRPr="00A136E1" w:rsidRDefault="00A136E1" w:rsidP="00A136E1">
            <w:pPr>
              <w:ind w:firstLineChars="0" w:firstLine="0"/>
            </w:pPr>
            <w:r w:rsidRPr="00A136E1">
              <w:rPr>
                <w:rFonts w:hint="eastAsia"/>
              </w:rPr>
              <w:t>0.45</w:t>
            </w:r>
          </w:p>
        </w:tc>
        <w:tc>
          <w:tcPr>
            <w:tcW w:w="1447" w:type="dxa"/>
            <w:noWrap/>
            <w:hideMark/>
          </w:tcPr>
          <w:p w14:paraId="5CCEC8B5" w14:textId="77777777" w:rsidR="00A136E1" w:rsidRPr="00A136E1" w:rsidRDefault="00A136E1" w:rsidP="00A136E1">
            <w:pPr>
              <w:ind w:firstLineChars="0" w:firstLine="0"/>
            </w:pPr>
            <w:r w:rsidRPr="00A136E1">
              <w:rPr>
                <w:rFonts w:hint="eastAsia"/>
              </w:rPr>
              <w:t>0.55</w:t>
            </w:r>
          </w:p>
        </w:tc>
      </w:tr>
      <w:tr w:rsidR="00A136E1" w:rsidRPr="00A136E1" w14:paraId="4F27A881" w14:textId="77777777" w:rsidTr="00A136E1">
        <w:trPr>
          <w:trHeight w:val="285"/>
        </w:trPr>
        <w:tc>
          <w:tcPr>
            <w:tcW w:w="1024" w:type="dxa"/>
            <w:noWrap/>
            <w:hideMark/>
          </w:tcPr>
          <w:p w14:paraId="27F85203" w14:textId="77777777" w:rsidR="00A136E1" w:rsidRPr="00A136E1" w:rsidRDefault="00A136E1" w:rsidP="00A136E1">
            <w:pPr>
              <w:ind w:firstLineChars="0" w:firstLine="0"/>
            </w:pPr>
            <w:r w:rsidRPr="00A136E1">
              <w:rPr>
                <w:rFonts w:hint="eastAsia"/>
              </w:rPr>
              <w:t>34</w:t>
            </w:r>
          </w:p>
        </w:tc>
        <w:tc>
          <w:tcPr>
            <w:tcW w:w="1828" w:type="dxa"/>
            <w:noWrap/>
            <w:hideMark/>
          </w:tcPr>
          <w:p w14:paraId="7C6F0DEF" w14:textId="77777777" w:rsidR="00A136E1" w:rsidRPr="00A136E1" w:rsidRDefault="00A136E1" w:rsidP="00A136E1">
            <w:pPr>
              <w:ind w:firstLineChars="0" w:firstLine="0"/>
            </w:pPr>
            <w:r w:rsidRPr="00A136E1">
              <w:rPr>
                <w:rFonts w:hint="eastAsia"/>
              </w:rPr>
              <w:t>FLTB0.646</w:t>
            </w:r>
          </w:p>
        </w:tc>
        <w:tc>
          <w:tcPr>
            <w:tcW w:w="5370" w:type="dxa"/>
            <w:noWrap/>
            <w:hideMark/>
          </w:tcPr>
          <w:p w14:paraId="4B7689A7" w14:textId="77777777" w:rsidR="00A136E1" w:rsidRPr="00A136E1" w:rsidRDefault="00A136E1" w:rsidP="00A136E1">
            <w:pPr>
              <w:ind w:firstLineChars="0" w:firstLine="0"/>
            </w:pPr>
            <w:r w:rsidRPr="00A136E1">
              <w:rPr>
                <w:rFonts w:hint="eastAsia"/>
              </w:rPr>
              <w:t>生育期为</w:t>
            </w:r>
            <w:r w:rsidRPr="00A136E1">
              <w:rPr>
                <w:rFonts w:hint="eastAsia"/>
              </w:rPr>
              <w:t>0.646</w:t>
            </w:r>
            <w:r w:rsidRPr="00A136E1">
              <w:rPr>
                <w:rFonts w:hint="eastAsia"/>
              </w:rPr>
              <w:t>时叶干物质分配系数</w:t>
            </w:r>
          </w:p>
        </w:tc>
        <w:tc>
          <w:tcPr>
            <w:tcW w:w="1701" w:type="dxa"/>
            <w:noWrap/>
            <w:hideMark/>
          </w:tcPr>
          <w:p w14:paraId="1D8BA104" w14:textId="77777777" w:rsidR="00A136E1" w:rsidRPr="00A136E1" w:rsidRDefault="00A136E1" w:rsidP="00A136E1">
            <w:pPr>
              <w:ind w:firstLineChars="0" w:firstLine="0"/>
            </w:pPr>
            <w:r w:rsidRPr="00A136E1">
              <w:rPr>
                <w:rFonts w:hint="eastAsia"/>
              </w:rPr>
              <w:t>0.27</w:t>
            </w:r>
          </w:p>
        </w:tc>
        <w:tc>
          <w:tcPr>
            <w:tcW w:w="1447" w:type="dxa"/>
            <w:noWrap/>
            <w:hideMark/>
          </w:tcPr>
          <w:p w14:paraId="10ACC5A9" w14:textId="77777777" w:rsidR="00A136E1" w:rsidRPr="00A136E1" w:rsidRDefault="00A136E1" w:rsidP="00A136E1">
            <w:pPr>
              <w:ind w:firstLineChars="0" w:firstLine="0"/>
            </w:pPr>
            <w:r w:rsidRPr="00A136E1">
              <w:rPr>
                <w:rFonts w:hint="eastAsia"/>
              </w:rPr>
              <w:t>0.33</w:t>
            </w:r>
          </w:p>
        </w:tc>
      </w:tr>
      <w:tr w:rsidR="00A136E1" w:rsidRPr="00A136E1" w14:paraId="6C62279B" w14:textId="77777777" w:rsidTr="00A136E1">
        <w:trPr>
          <w:trHeight w:val="285"/>
        </w:trPr>
        <w:tc>
          <w:tcPr>
            <w:tcW w:w="1024" w:type="dxa"/>
            <w:noWrap/>
            <w:hideMark/>
          </w:tcPr>
          <w:p w14:paraId="3F783AF9" w14:textId="77777777" w:rsidR="00A136E1" w:rsidRPr="00A136E1" w:rsidRDefault="00A136E1" w:rsidP="00A136E1">
            <w:pPr>
              <w:ind w:firstLineChars="0" w:firstLine="0"/>
            </w:pPr>
            <w:r w:rsidRPr="00A136E1">
              <w:rPr>
                <w:rFonts w:hint="eastAsia"/>
              </w:rPr>
              <w:lastRenderedPageBreak/>
              <w:t>35</w:t>
            </w:r>
          </w:p>
        </w:tc>
        <w:tc>
          <w:tcPr>
            <w:tcW w:w="1828" w:type="dxa"/>
            <w:noWrap/>
            <w:hideMark/>
          </w:tcPr>
          <w:p w14:paraId="027B41B2" w14:textId="77777777" w:rsidR="00A136E1" w:rsidRPr="00A136E1" w:rsidRDefault="00A136E1" w:rsidP="00A136E1">
            <w:pPr>
              <w:ind w:firstLineChars="0" w:firstLine="0"/>
            </w:pPr>
            <w:r w:rsidRPr="00A136E1">
              <w:rPr>
                <w:rFonts w:hint="eastAsia"/>
              </w:rPr>
              <w:t>RDRRTB1.5</w:t>
            </w:r>
          </w:p>
        </w:tc>
        <w:tc>
          <w:tcPr>
            <w:tcW w:w="5370" w:type="dxa"/>
            <w:noWrap/>
            <w:hideMark/>
          </w:tcPr>
          <w:p w14:paraId="4D93F7F8"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时根的死亡率</w:t>
            </w:r>
          </w:p>
        </w:tc>
        <w:tc>
          <w:tcPr>
            <w:tcW w:w="1701" w:type="dxa"/>
            <w:noWrap/>
            <w:hideMark/>
          </w:tcPr>
          <w:p w14:paraId="409CC8AD" w14:textId="77777777" w:rsidR="00A136E1" w:rsidRPr="00A136E1" w:rsidRDefault="00A136E1" w:rsidP="00A136E1">
            <w:pPr>
              <w:ind w:firstLineChars="0" w:firstLine="0"/>
            </w:pPr>
            <w:r w:rsidRPr="00A136E1">
              <w:rPr>
                <w:rFonts w:hint="eastAsia"/>
              </w:rPr>
              <w:t>0.018</w:t>
            </w:r>
          </w:p>
        </w:tc>
        <w:tc>
          <w:tcPr>
            <w:tcW w:w="1447" w:type="dxa"/>
            <w:noWrap/>
            <w:hideMark/>
          </w:tcPr>
          <w:p w14:paraId="59CB6EAF" w14:textId="77777777" w:rsidR="00A136E1" w:rsidRPr="00A136E1" w:rsidRDefault="00A136E1" w:rsidP="00A136E1">
            <w:pPr>
              <w:ind w:firstLineChars="0" w:firstLine="0"/>
            </w:pPr>
            <w:r w:rsidRPr="00A136E1">
              <w:rPr>
                <w:rFonts w:hint="eastAsia"/>
              </w:rPr>
              <w:t>0.022</w:t>
            </w:r>
          </w:p>
        </w:tc>
      </w:tr>
      <w:tr w:rsidR="00A136E1" w:rsidRPr="00A136E1" w14:paraId="0F26F52C" w14:textId="77777777" w:rsidTr="00A136E1">
        <w:trPr>
          <w:trHeight w:val="285"/>
        </w:trPr>
        <w:tc>
          <w:tcPr>
            <w:tcW w:w="1024" w:type="dxa"/>
            <w:noWrap/>
            <w:hideMark/>
          </w:tcPr>
          <w:p w14:paraId="0C966511" w14:textId="77777777" w:rsidR="00A136E1" w:rsidRPr="00A136E1" w:rsidRDefault="00A136E1" w:rsidP="00A136E1">
            <w:pPr>
              <w:ind w:firstLineChars="0" w:firstLine="0"/>
            </w:pPr>
            <w:r w:rsidRPr="00A136E1">
              <w:rPr>
                <w:rFonts w:hint="eastAsia"/>
              </w:rPr>
              <w:t>36</w:t>
            </w:r>
          </w:p>
        </w:tc>
        <w:tc>
          <w:tcPr>
            <w:tcW w:w="1828" w:type="dxa"/>
            <w:noWrap/>
            <w:hideMark/>
          </w:tcPr>
          <w:p w14:paraId="00AFE51E" w14:textId="77777777" w:rsidR="00A136E1" w:rsidRPr="00A136E1" w:rsidRDefault="00A136E1" w:rsidP="00A136E1">
            <w:pPr>
              <w:ind w:firstLineChars="0" w:firstLine="0"/>
            </w:pPr>
            <w:r w:rsidRPr="00A136E1">
              <w:rPr>
                <w:rFonts w:hint="eastAsia"/>
              </w:rPr>
              <w:t>RDRRTB2.0</w:t>
            </w:r>
          </w:p>
        </w:tc>
        <w:tc>
          <w:tcPr>
            <w:tcW w:w="5370" w:type="dxa"/>
            <w:noWrap/>
            <w:hideMark/>
          </w:tcPr>
          <w:p w14:paraId="76F55C41"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时根的死亡率</w:t>
            </w:r>
          </w:p>
        </w:tc>
        <w:tc>
          <w:tcPr>
            <w:tcW w:w="1701" w:type="dxa"/>
            <w:noWrap/>
            <w:hideMark/>
          </w:tcPr>
          <w:p w14:paraId="3DE117D6" w14:textId="77777777" w:rsidR="00A136E1" w:rsidRPr="00A136E1" w:rsidRDefault="00A136E1" w:rsidP="00A136E1">
            <w:pPr>
              <w:ind w:firstLineChars="0" w:firstLine="0"/>
            </w:pPr>
            <w:r w:rsidRPr="00A136E1">
              <w:rPr>
                <w:rFonts w:hint="eastAsia"/>
              </w:rPr>
              <w:t>0.018</w:t>
            </w:r>
          </w:p>
        </w:tc>
        <w:tc>
          <w:tcPr>
            <w:tcW w:w="1447" w:type="dxa"/>
            <w:noWrap/>
            <w:hideMark/>
          </w:tcPr>
          <w:p w14:paraId="7F5C333F" w14:textId="77777777" w:rsidR="00A136E1" w:rsidRPr="00A136E1" w:rsidRDefault="00A136E1" w:rsidP="00A136E1">
            <w:pPr>
              <w:ind w:firstLineChars="0" w:firstLine="0"/>
            </w:pPr>
            <w:r w:rsidRPr="00A136E1">
              <w:rPr>
                <w:rFonts w:hint="eastAsia"/>
              </w:rPr>
              <w:t>0.022</w:t>
            </w:r>
          </w:p>
        </w:tc>
      </w:tr>
      <w:tr w:rsidR="00A136E1" w:rsidRPr="00A136E1" w14:paraId="47FDAC78" w14:textId="77777777" w:rsidTr="00A136E1">
        <w:trPr>
          <w:trHeight w:val="285"/>
        </w:trPr>
        <w:tc>
          <w:tcPr>
            <w:tcW w:w="1024" w:type="dxa"/>
            <w:noWrap/>
            <w:hideMark/>
          </w:tcPr>
          <w:p w14:paraId="64984112" w14:textId="77777777" w:rsidR="00A136E1" w:rsidRPr="00A136E1" w:rsidRDefault="00A136E1" w:rsidP="00A136E1">
            <w:pPr>
              <w:ind w:firstLineChars="0" w:firstLine="0"/>
            </w:pPr>
            <w:r w:rsidRPr="00A136E1">
              <w:rPr>
                <w:rFonts w:hint="eastAsia"/>
              </w:rPr>
              <w:t>37</w:t>
            </w:r>
          </w:p>
        </w:tc>
        <w:tc>
          <w:tcPr>
            <w:tcW w:w="1828" w:type="dxa"/>
            <w:noWrap/>
            <w:hideMark/>
          </w:tcPr>
          <w:p w14:paraId="40053032" w14:textId="77777777" w:rsidR="00A136E1" w:rsidRPr="00A136E1" w:rsidRDefault="00A136E1" w:rsidP="00A136E1">
            <w:pPr>
              <w:ind w:firstLineChars="0" w:firstLine="0"/>
            </w:pPr>
            <w:r w:rsidRPr="00A136E1">
              <w:rPr>
                <w:rFonts w:hint="eastAsia"/>
              </w:rPr>
              <w:t>RDRSTB1.5</w:t>
            </w:r>
          </w:p>
        </w:tc>
        <w:tc>
          <w:tcPr>
            <w:tcW w:w="5370" w:type="dxa"/>
            <w:noWrap/>
            <w:hideMark/>
          </w:tcPr>
          <w:p w14:paraId="2216D425" w14:textId="77777777" w:rsidR="00A136E1" w:rsidRPr="00A136E1" w:rsidRDefault="00A136E1" w:rsidP="00A136E1">
            <w:pPr>
              <w:ind w:firstLineChars="0" w:firstLine="0"/>
            </w:pPr>
            <w:r w:rsidRPr="00A136E1">
              <w:rPr>
                <w:rFonts w:hint="eastAsia"/>
              </w:rPr>
              <w:t>生育期为</w:t>
            </w:r>
            <w:r w:rsidRPr="00A136E1">
              <w:rPr>
                <w:rFonts w:hint="eastAsia"/>
              </w:rPr>
              <w:t>1.5</w:t>
            </w:r>
            <w:r w:rsidRPr="00A136E1">
              <w:rPr>
                <w:rFonts w:hint="eastAsia"/>
              </w:rPr>
              <w:t>时茎的死亡率</w:t>
            </w:r>
          </w:p>
        </w:tc>
        <w:tc>
          <w:tcPr>
            <w:tcW w:w="1701" w:type="dxa"/>
            <w:noWrap/>
            <w:hideMark/>
          </w:tcPr>
          <w:p w14:paraId="60D54B15" w14:textId="77777777" w:rsidR="00A136E1" w:rsidRPr="00A136E1" w:rsidRDefault="00A136E1" w:rsidP="00A136E1">
            <w:pPr>
              <w:ind w:firstLineChars="0" w:firstLine="0"/>
            </w:pPr>
            <w:r w:rsidRPr="00A136E1">
              <w:rPr>
                <w:rFonts w:hint="eastAsia"/>
              </w:rPr>
              <w:t>0.018</w:t>
            </w:r>
          </w:p>
        </w:tc>
        <w:tc>
          <w:tcPr>
            <w:tcW w:w="1447" w:type="dxa"/>
            <w:noWrap/>
            <w:hideMark/>
          </w:tcPr>
          <w:p w14:paraId="71AE54F2" w14:textId="77777777" w:rsidR="00A136E1" w:rsidRPr="00A136E1" w:rsidRDefault="00A136E1" w:rsidP="00A136E1">
            <w:pPr>
              <w:ind w:firstLineChars="0" w:firstLine="0"/>
            </w:pPr>
            <w:r w:rsidRPr="00A136E1">
              <w:rPr>
                <w:rFonts w:hint="eastAsia"/>
              </w:rPr>
              <w:t>0.022</w:t>
            </w:r>
          </w:p>
        </w:tc>
      </w:tr>
      <w:tr w:rsidR="00A136E1" w:rsidRPr="00A136E1" w14:paraId="6DAD7FFE" w14:textId="77777777" w:rsidTr="00A136E1">
        <w:trPr>
          <w:trHeight w:val="285"/>
        </w:trPr>
        <w:tc>
          <w:tcPr>
            <w:tcW w:w="1024" w:type="dxa"/>
            <w:noWrap/>
            <w:hideMark/>
          </w:tcPr>
          <w:p w14:paraId="69CE4870" w14:textId="77777777" w:rsidR="00A136E1" w:rsidRPr="00A136E1" w:rsidRDefault="00A136E1" w:rsidP="00A136E1">
            <w:pPr>
              <w:ind w:firstLineChars="0" w:firstLine="0"/>
            </w:pPr>
            <w:r w:rsidRPr="00A136E1">
              <w:rPr>
                <w:rFonts w:hint="eastAsia"/>
              </w:rPr>
              <w:t>38</w:t>
            </w:r>
          </w:p>
        </w:tc>
        <w:tc>
          <w:tcPr>
            <w:tcW w:w="1828" w:type="dxa"/>
            <w:noWrap/>
            <w:hideMark/>
          </w:tcPr>
          <w:p w14:paraId="29BDF084" w14:textId="77777777" w:rsidR="00A136E1" w:rsidRPr="00A136E1" w:rsidRDefault="00A136E1" w:rsidP="00A136E1">
            <w:pPr>
              <w:ind w:firstLineChars="0" w:firstLine="0"/>
            </w:pPr>
            <w:r w:rsidRPr="00A136E1">
              <w:rPr>
                <w:rFonts w:hint="eastAsia"/>
              </w:rPr>
              <w:t>RDRSTB2.0</w:t>
            </w:r>
          </w:p>
        </w:tc>
        <w:tc>
          <w:tcPr>
            <w:tcW w:w="5370" w:type="dxa"/>
            <w:noWrap/>
            <w:hideMark/>
          </w:tcPr>
          <w:p w14:paraId="76C0CD25" w14:textId="77777777" w:rsidR="00A136E1" w:rsidRPr="00A136E1" w:rsidRDefault="00A136E1" w:rsidP="00A136E1">
            <w:pPr>
              <w:ind w:firstLineChars="0" w:firstLine="0"/>
            </w:pPr>
            <w:r w:rsidRPr="00A136E1">
              <w:rPr>
                <w:rFonts w:hint="eastAsia"/>
              </w:rPr>
              <w:t>生育期为</w:t>
            </w:r>
            <w:r w:rsidRPr="00A136E1">
              <w:rPr>
                <w:rFonts w:hint="eastAsia"/>
              </w:rPr>
              <w:t>2.0</w:t>
            </w:r>
            <w:r w:rsidRPr="00A136E1">
              <w:rPr>
                <w:rFonts w:hint="eastAsia"/>
              </w:rPr>
              <w:t>时茎的死亡率</w:t>
            </w:r>
          </w:p>
        </w:tc>
        <w:tc>
          <w:tcPr>
            <w:tcW w:w="1701" w:type="dxa"/>
            <w:noWrap/>
            <w:hideMark/>
          </w:tcPr>
          <w:p w14:paraId="5D8AF26F" w14:textId="77777777" w:rsidR="00A136E1" w:rsidRPr="00A136E1" w:rsidRDefault="00A136E1" w:rsidP="00A136E1">
            <w:pPr>
              <w:ind w:firstLineChars="0" w:firstLine="0"/>
            </w:pPr>
            <w:r w:rsidRPr="00A136E1">
              <w:rPr>
                <w:rFonts w:hint="eastAsia"/>
              </w:rPr>
              <w:t>0.018</w:t>
            </w:r>
          </w:p>
        </w:tc>
        <w:tc>
          <w:tcPr>
            <w:tcW w:w="1447" w:type="dxa"/>
            <w:noWrap/>
            <w:hideMark/>
          </w:tcPr>
          <w:p w14:paraId="36837F0A" w14:textId="77777777" w:rsidR="00A136E1" w:rsidRPr="00A136E1" w:rsidRDefault="00A136E1" w:rsidP="00A136E1">
            <w:pPr>
              <w:ind w:firstLineChars="0" w:firstLine="0"/>
            </w:pPr>
            <w:r w:rsidRPr="00A136E1">
              <w:rPr>
                <w:rFonts w:hint="eastAsia"/>
              </w:rPr>
              <w:t>0.022</w:t>
            </w:r>
          </w:p>
        </w:tc>
      </w:tr>
      <w:tr w:rsidR="00A136E1" w:rsidRPr="00A136E1" w14:paraId="10A616FE" w14:textId="77777777" w:rsidTr="00A136E1">
        <w:trPr>
          <w:trHeight w:val="285"/>
        </w:trPr>
        <w:tc>
          <w:tcPr>
            <w:tcW w:w="1024" w:type="dxa"/>
            <w:noWrap/>
            <w:hideMark/>
          </w:tcPr>
          <w:p w14:paraId="3414198D" w14:textId="77777777" w:rsidR="00A136E1" w:rsidRPr="00A136E1" w:rsidRDefault="00A136E1" w:rsidP="00A136E1">
            <w:pPr>
              <w:ind w:firstLineChars="0" w:firstLine="0"/>
            </w:pPr>
            <w:r w:rsidRPr="00A136E1">
              <w:rPr>
                <w:rFonts w:hint="eastAsia"/>
              </w:rPr>
              <w:t>39</w:t>
            </w:r>
          </w:p>
        </w:tc>
        <w:tc>
          <w:tcPr>
            <w:tcW w:w="1828" w:type="dxa"/>
            <w:noWrap/>
            <w:hideMark/>
          </w:tcPr>
          <w:p w14:paraId="02250DD1" w14:textId="77777777" w:rsidR="00A136E1" w:rsidRPr="00A136E1" w:rsidRDefault="00A136E1" w:rsidP="00A136E1">
            <w:pPr>
              <w:ind w:firstLineChars="0" w:firstLine="0"/>
            </w:pPr>
            <w:r w:rsidRPr="00A136E1">
              <w:rPr>
                <w:rFonts w:hint="eastAsia"/>
              </w:rPr>
              <w:t>RDI</w:t>
            </w:r>
          </w:p>
        </w:tc>
        <w:tc>
          <w:tcPr>
            <w:tcW w:w="5370" w:type="dxa"/>
            <w:noWrap/>
            <w:hideMark/>
          </w:tcPr>
          <w:p w14:paraId="628FCB5D" w14:textId="77777777" w:rsidR="00A136E1" w:rsidRPr="00A136E1" w:rsidRDefault="00A136E1" w:rsidP="00A136E1">
            <w:pPr>
              <w:ind w:firstLineChars="0" w:firstLine="0"/>
            </w:pPr>
            <w:r w:rsidRPr="00A136E1">
              <w:rPr>
                <w:rFonts w:hint="eastAsia"/>
              </w:rPr>
              <w:t>初始根长</w:t>
            </w:r>
          </w:p>
        </w:tc>
        <w:tc>
          <w:tcPr>
            <w:tcW w:w="1701" w:type="dxa"/>
            <w:noWrap/>
            <w:hideMark/>
          </w:tcPr>
          <w:p w14:paraId="417990B8" w14:textId="77777777" w:rsidR="00A136E1" w:rsidRPr="00A136E1" w:rsidRDefault="00A136E1" w:rsidP="00A136E1">
            <w:pPr>
              <w:ind w:firstLineChars="0" w:firstLine="0"/>
            </w:pPr>
            <w:r w:rsidRPr="00A136E1">
              <w:rPr>
                <w:rFonts w:hint="eastAsia"/>
              </w:rPr>
              <w:t>9</w:t>
            </w:r>
          </w:p>
        </w:tc>
        <w:tc>
          <w:tcPr>
            <w:tcW w:w="1447" w:type="dxa"/>
            <w:noWrap/>
            <w:hideMark/>
          </w:tcPr>
          <w:p w14:paraId="6FB1BCD4" w14:textId="77777777" w:rsidR="00A136E1" w:rsidRPr="00A136E1" w:rsidRDefault="00A136E1" w:rsidP="00A136E1">
            <w:pPr>
              <w:ind w:firstLineChars="0" w:firstLine="0"/>
            </w:pPr>
            <w:r w:rsidRPr="00A136E1">
              <w:rPr>
                <w:rFonts w:hint="eastAsia"/>
              </w:rPr>
              <w:t>11</w:t>
            </w:r>
          </w:p>
        </w:tc>
      </w:tr>
      <w:tr w:rsidR="00A136E1" w:rsidRPr="00A136E1" w14:paraId="515E029B" w14:textId="77777777" w:rsidTr="00A136E1">
        <w:trPr>
          <w:trHeight w:val="285"/>
        </w:trPr>
        <w:tc>
          <w:tcPr>
            <w:tcW w:w="1024" w:type="dxa"/>
            <w:noWrap/>
            <w:hideMark/>
          </w:tcPr>
          <w:p w14:paraId="4ECCB90F" w14:textId="77777777" w:rsidR="00A136E1" w:rsidRPr="00A136E1" w:rsidRDefault="00A136E1" w:rsidP="00A136E1">
            <w:pPr>
              <w:ind w:firstLineChars="0" w:firstLine="0"/>
            </w:pPr>
            <w:r w:rsidRPr="00A136E1">
              <w:rPr>
                <w:rFonts w:hint="eastAsia"/>
              </w:rPr>
              <w:t>40</w:t>
            </w:r>
          </w:p>
        </w:tc>
        <w:tc>
          <w:tcPr>
            <w:tcW w:w="1828" w:type="dxa"/>
            <w:noWrap/>
            <w:hideMark/>
          </w:tcPr>
          <w:p w14:paraId="1EE4436D" w14:textId="77777777" w:rsidR="00A136E1" w:rsidRPr="00A136E1" w:rsidRDefault="00A136E1" w:rsidP="00A136E1">
            <w:pPr>
              <w:ind w:firstLineChars="0" w:firstLine="0"/>
            </w:pPr>
            <w:r w:rsidRPr="00A136E1">
              <w:rPr>
                <w:rFonts w:hint="eastAsia"/>
              </w:rPr>
              <w:t>RRI</w:t>
            </w:r>
          </w:p>
        </w:tc>
        <w:tc>
          <w:tcPr>
            <w:tcW w:w="5370" w:type="dxa"/>
            <w:noWrap/>
            <w:hideMark/>
          </w:tcPr>
          <w:p w14:paraId="35FB714F" w14:textId="77777777" w:rsidR="00A136E1" w:rsidRPr="00A136E1" w:rsidRDefault="00A136E1" w:rsidP="00A136E1">
            <w:pPr>
              <w:ind w:firstLineChars="0" w:firstLine="0"/>
            </w:pPr>
            <w:r w:rsidRPr="00A136E1">
              <w:rPr>
                <w:rFonts w:hint="eastAsia"/>
              </w:rPr>
              <w:t>根深日最大增长率</w:t>
            </w:r>
          </w:p>
        </w:tc>
        <w:tc>
          <w:tcPr>
            <w:tcW w:w="1701" w:type="dxa"/>
            <w:noWrap/>
            <w:hideMark/>
          </w:tcPr>
          <w:p w14:paraId="0A36ACD5" w14:textId="77777777" w:rsidR="00A136E1" w:rsidRPr="00A136E1" w:rsidRDefault="00A136E1" w:rsidP="00A136E1">
            <w:pPr>
              <w:ind w:firstLineChars="0" w:firstLine="0"/>
            </w:pPr>
            <w:r w:rsidRPr="00A136E1">
              <w:rPr>
                <w:rFonts w:hint="eastAsia"/>
              </w:rPr>
              <w:t>1.08</w:t>
            </w:r>
          </w:p>
        </w:tc>
        <w:tc>
          <w:tcPr>
            <w:tcW w:w="1447" w:type="dxa"/>
            <w:noWrap/>
            <w:hideMark/>
          </w:tcPr>
          <w:p w14:paraId="6E9125A4" w14:textId="77777777" w:rsidR="00A136E1" w:rsidRPr="00A136E1" w:rsidRDefault="00A136E1" w:rsidP="00A136E1">
            <w:pPr>
              <w:ind w:firstLineChars="0" w:firstLine="0"/>
            </w:pPr>
            <w:r w:rsidRPr="00A136E1">
              <w:rPr>
                <w:rFonts w:hint="eastAsia"/>
              </w:rPr>
              <w:t>1.32</w:t>
            </w:r>
          </w:p>
        </w:tc>
      </w:tr>
      <w:tr w:rsidR="00A136E1" w:rsidRPr="00A136E1" w14:paraId="7D3EC11B" w14:textId="77777777" w:rsidTr="00A136E1">
        <w:trPr>
          <w:trHeight w:val="285"/>
        </w:trPr>
        <w:tc>
          <w:tcPr>
            <w:tcW w:w="1024" w:type="dxa"/>
            <w:noWrap/>
            <w:hideMark/>
          </w:tcPr>
          <w:p w14:paraId="1E96E23B" w14:textId="77777777" w:rsidR="00A136E1" w:rsidRPr="00A136E1" w:rsidRDefault="00A136E1" w:rsidP="00A136E1">
            <w:pPr>
              <w:ind w:firstLineChars="0" w:firstLine="0"/>
            </w:pPr>
            <w:r w:rsidRPr="00A136E1">
              <w:rPr>
                <w:rFonts w:hint="eastAsia"/>
              </w:rPr>
              <w:t>41</w:t>
            </w:r>
          </w:p>
        </w:tc>
        <w:tc>
          <w:tcPr>
            <w:tcW w:w="1828" w:type="dxa"/>
            <w:noWrap/>
            <w:hideMark/>
          </w:tcPr>
          <w:p w14:paraId="1D71B6D2" w14:textId="77777777" w:rsidR="00A136E1" w:rsidRPr="00A136E1" w:rsidRDefault="00A136E1" w:rsidP="00A136E1">
            <w:pPr>
              <w:ind w:firstLineChars="0" w:firstLine="0"/>
            </w:pPr>
            <w:r w:rsidRPr="00A136E1">
              <w:rPr>
                <w:rFonts w:hint="eastAsia"/>
              </w:rPr>
              <w:t>RDMCR</w:t>
            </w:r>
          </w:p>
        </w:tc>
        <w:tc>
          <w:tcPr>
            <w:tcW w:w="5370" w:type="dxa"/>
            <w:noWrap/>
            <w:hideMark/>
          </w:tcPr>
          <w:p w14:paraId="2E7F5169" w14:textId="77777777" w:rsidR="00A136E1" w:rsidRPr="00A136E1" w:rsidRDefault="00A136E1" w:rsidP="00A136E1">
            <w:pPr>
              <w:ind w:firstLineChars="0" w:firstLine="0"/>
            </w:pPr>
            <w:r w:rsidRPr="00A136E1">
              <w:rPr>
                <w:rFonts w:hint="eastAsia"/>
              </w:rPr>
              <w:t>最大根深</w:t>
            </w:r>
          </w:p>
        </w:tc>
        <w:tc>
          <w:tcPr>
            <w:tcW w:w="1701" w:type="dxa"/>
            <w:noWrap/>
            <w:hideMark/>
          </w:tcPr>
          <w:p w14:paraId="6562E8AF" w14:textId="77777777" w:rsidR="00A136E1" w:rsidRPr="00A136E1" w:rsidRDefault="00A136E1" w:rsidP="00A136E1">
            <w:pPr>
              <w:ind w:firstLineChars="0" w:firstLine="0"/>
            </w:pPr>
            <w:r w:rsidRPr="00A136E1">
              <w:rPr>
                <w:rFonts w:hint="eastAsia"/>
              </w:rPr>
              <w:t>112.5</w:t>
            </w:r>
          </w:p>
        </w:tc>
        <w:tc>
          <w:tcPr>
            <w:tcW w:w="1447" w:type="dxa"/>
            <w:noWrap/>
            <w:hideMark/>
          </w:tcPr>
          <w:p w14:paraId="1E855C9D" w14:textId="77777777" w:rsidR="00A136E1" w:rsidRPr="00A136E1" w:rsidRDefault="00A136E1" w:rsidP="00A136E1">
            <w:pPr>
              <w:ind w:firstLineChars="0" w:firstLine="0"/>
            </w:pPr>
            <w:r w:rsidRPr="00A136E1">
              <w:rPr>
                <w:rFonts w:hint="eastAsia"/>
              </w:rPr>
              <w:t>137.5</w:t>
            </w:r>
          </w:p>
        </w:tc>
      </w:tr>
      <w:tr w:rsidR="00A136E1" w:rsidRPr="00A136E1" w14:paraId="6BFE5971" w14:textId="77777777" w:rsidTr="00A136E1">
        <w:trPr>
          <w:trHeight w:val="330"/>
        </w:trPr>
        <w:tc>
          <w:tcPr>
            <w:tcW w:w="1024" w:type="dxa"/>
            <w:noWrap/>
            <w:hideMark/>
          </w:tcPr>
          <w:p w14:paraId="6B833359" w14:textId="77777777" w:rsidR="00A136E1" w:rsidRPr="00A136E1" w:rsidRDefault="00A136E1" w:rsidP="00A136E1">
            <w:pPr>
              <w:ind w:firstLineChars="0" w:firstLine="0"/>
            </w:pPr>
            <w:r w:rsidRPr="00A136E1">
              <w:rPr>
                <w:rFonts w:hint="eastAsia"/>
              </w:rPr>
              <w:t>42</w:t>
            </w:r>
          </w:p>
        </w:tc>
        <w:tc>
          <w:tcPr>
            <w:tcW w:w="1828" w:type="dxa"/>
            <w:noWrap/>
            <w:hideMark/>
          </w:tcPr>
          <w:p w14:paraId="2355D7FE" w14:textId="77777777" w:rsidR="00A136E1" w:rsidRPr="00A136E1" w:rsidRDefault="00A136E1" w:rsidP="00A136E1">
            <w:pPr>
              <w:ind w:firstLineChars="0" w:firstLine="0"/>
            </w:pPr>
            <w:r w:rsidRPr="00A136E1">
              <w:t>WAV</w:t>
            </w:r>
          </w:p>
        </w:tc>
        <w:tc>
          <w:tcPr>
            <w:tcW w:w="5370" w:type="dxa"/>
            <w:noWrap/>
            <w:hideMark/>
          </w:tcPr>
          <w:p w14:paraId="2F4BEC16" w14:textId="7133BAC0" w:rsidR="00A136E1" w:rsidRPr="00A136E1" w:rsidRDefault="000C7D06" w:rsidP="00A136E1">
            <w:pPr>
              <w:ind w:firstLineChars="0" w:firstLine="0"/>
            </w:pPr>
            <w:r w:rsidRPr="000C7D06">
              <w:rPr>
                <w:rFonts w:hint="eastAsia"/>
              </w:rPr>
              <w:t>整个土壤剖面中的初始水量</w:t>
            </w:r>
          </w:p>
        </w:tc>
        <w:tc>
          <w:tcPr>
            <w:tcW w:w="1701" w:type="dxa"/>
            <w:noWrap/>
            <w:hideMark/>
          </w:tcPr>
          <w:p w14:paraId="0EACE668" w14:textId="77777777" w:rsidR="00A136E1" w:rsidRPr="00A136E1" w:rsidRDefault="00A136E1" w:rsidP="00A136E1">
            <w:pPr>
              <w:ind w:firstLineChars="0" w:firstLine="0"/>
            </w:pPr>
            <w:r w:rsidRPr="00A136E1">
              <w:rPr>
                <w:rFonts w:hint="eastAsia"/>
              </w:rPr>
              <w:t>20</w:t>
            </w:r>
          </w:p>
        </w:tc>
        <w:tc>
          <w:tcPr>
            <w:tcW w:w="1447" w:type="dxa"/>
            <w:noWrap/>
            <w:hideMark/>
          </w:tcPr>
          <w:p w14:paraId="1A0FD22A" w14:textId="77777777" w:rsidR="00A136E1" w:rsidRPr="00A136E1" w:rsidRDefault="00A136E1" w:rsidP="00A136E1">
            <w:pPr>
              <w:ind w:firstLineChars="0" w:firstLine="0"/>
            </w:pPr>
            <w:r w:rsidRPr="00A136E1">
              <w:rPr>
                <w:rFonts w:hint="eastAsia"/>
              </w:rPr>
              <w:t>50</w:t>
            </w:r>
          </w:p>
        </w:tc>
      </w:tr>
      <w:tr w:rsidR="00A136E1" w:rsidRPr="00A136E1" w14:paraId="2A211C6B" w14:textId="77777777" w:rsidTr="00A136E1">
        <w:trPr>
          <w:trHeight w:val="330"/>
        </w:trPr>
        <w:tc>
          <w:tcPr>
            <w:tcW w:w="1024" w:type="dxa"/>
            <w:noWrap/>
            <w:hideMark/>
          </w:tcPr>
          <w:p w14:paraId="17BA2922" w14:textId="77777777" w:rsidR="00A136E1" w:rsidRPr="00A136E1" w:rsidRDefault="00A136E1" w:rsidP="00A136E1">
            <w:pPr>
              <w:ind w:firstLineChars="0" w:firstLine="0"/>
            </w:pPr>
            <w:r w:rsidRPr="00A136E1">
              <w:rPr>
                <w:rFonts w:hint="eastAsia"/>
              </w:rPr>
              <w:t>43</w:t>
            </w:r>
          </w:p>
        </w:tc>
        <w:tc>
          <w:tcPr>
            <w:tcW w:w="1828" w:type="dxa"/>
            <w:noWrap/>
            <w:hideMark/>
          </w:tcPr>
          <w:p w14:paraId="5BC8B22D" w14:textId="77777777" w:rsidR="00A136E1" w:rsidRPr="00A136E1" w:rsidRDefault="00A136E1" w:rsidP="00A136E1">
            <w:pPr>
              <w:ind w:firstLineChars="0" w:firstLine="0"/>
            </w:pPr>
            <w:r w:rsidRPr="00A136E1">
              <w:t>SMLIM</w:t>
            </w:r>
          </w:p>
        </w:tc>
        <w:tc>
          <w:tcPr>
            <w:tcW w:w="5370" w:type="dxa"/>
            <w:noWrap/>
            <w:hideMark/>
          </w:tcPr>
          <w:p w14:paraId="3D68445C" w14:textId="3C46E22B" w:rsidR="00A136E1" w:rsidRPr="00A136E1" w:rsidRDefault="000C7D06" w:rsidP="00A136E1">
            <w:pPr>
              <w:ind w:firstLineChars="0" w:firstLine="0"/>
            </w:pPr>
            <w:r w:rsidRPr="000C7D06">
              <w:rPr>
                <w:rFonts w:hint="eastAsia"/>
              </w:rPr>
              <w:t>初始根系深度区域的最大湿度含量</w:t>
            </w:r>
          </w:p>
        </w:tc>
        <w:tc>
          <w:tcPr>
            <w:tcW w:w="1701" w:type="dxa"/>
            <w:noWrap/>
            <w:hideMark/>
          </w:tcPr>
          <w:p w14:paraId="6413595B" w14:textId="77777777" w:rsidR="00A136E1" w:rsidRPr="00A136E1" w:rsidRDefault="00A136E1" w:rsidP="00A136E1">
            <w:pPr>
              <w:ind w:firstLineChars="0" w:firstLine="0"/>
            </w:pPr>
            <w:r w:rsidRPr="00A136E1">
              <w:rPr>
                <w:rFonts w:hint="eastAsia"/>
              </w:rPr>
              <w:t>0.2</w:t>
            </w:r>
          </w:p>
        </w:tc>
        <w:tc>
          <w:tcPr>
            <w:tcW w:w="1447" w:type="dxa"/>
            <w:noWrap/>
            <w:hideMark/>
          </w:tcPr>
          <w:p w14:paraId="5557F364" w14:textId="77777777" w:rsidR="00A136E1" w:rsidRPr="00A136E1" w:rsidRDefault="00A136E1" w:rsidP="00A136E1">
            <w:pPr>
              <w:ind w:firstLineChars="0" w:firstLine="0"/>
            </w:pPr>
            <w:r w:rsidRPr="00A136E1">
              <w:rPr>
                <w:rFonts w:hint="eastAsia"/>
              </w:rPr>
              <w:t>0.6</w:t>
            </w:r>
          </w:p>
        </w:tc>
      </w:tr>
      <w:tr w:rsidR="00A136E1" w:rsidRPr="00A136E1" w14:paraId="4D4C2FC5" w14:textId="77777777" w:rsidTr="00A136E1">
        <w:trPr>
          <w:trHeight w:val="330"/>
        </w:trPr>
        <w:tc>
          <w:tcPr>
            <w:tcW w:w="1024" w:type="dxa"/>
            <w:noWrap/>
            <w:hideMark/>
          </w:tcPr>
          <w:p w14:paraId="534C0D96" w14:textId="77777777" w:rsidR="00A136E1" w:rsidRPr="00A136E1" w:rsidRDefault="00A136E1" w:rsidP="00A136E1">
            <w:pPr>
              <w:ind w:firstLineChars="0" w:firstLine="0"/>
            </w:pPr>
            <w:r w:rsidRPr="00A136E1">
              <w:rPr>
                <w:rFonts w:hint="eastAsia"/>
              </w:rPr>
              <w:t>44</w:t>
            </w:r>
          </w:p>
        </w:tc>
        <w:tc>
          <w:tcPr>
            <w:tcW w:w="1828" w:type="dxa"/>
            <w:noWrap/>
            <w:hideMark/>
          </w:tcPr>
          <w:p w14:paraId="27B20FBB" w14:textId="77777777" w:rsidR="00A136E1" w:rsidRPr="00A136E1" w:rsidRDefault="00A136E1" w:rsidP="00A136E1">
            <w:pPr>
              <w:ind w:firstLineChars="0" w:firstLine="0"/>
            </w:pPr>
            <w:r w:rsidRPr="00A136E1">
              <w:t>PSOILBASE</w:t>
            </w:r>
          </w:p>
        </w:tc>
        <w:tc>
          <w:tcPr>
            <w:tcW w:w="5370" w:type="dxa"/>
            <w:noWrap/>
            <w:hideMark/>
          </w:tcPr>
          <w:p w14:paraId="75124369" w14:textId="048ACAA5" w:rsidR="00A136E1" w:rsidRPr="00A136E1" w:rsidRDefault="000C7D06" w:rsidP="00A136E1">
            <w:pPr>
              <w:ind w:firstLineChars="0" w:firstLine="0"/>
            </w:pPr>
            <w:r w:rsidRPr="000C7D06">
              <w:rPr>
                <w:rFonts w:hint="eastAsia"/>
              </w:rPr>
              <w:t>土壤中的基础磷量</w:t>
            </w:r>
          </w:p>
        </w:tc>
        <w:tc>
          <w:tcPr>
            <w:tcW w:w="1701" w:type="dxa"/>
            <w:noWrap/>
            <w:hideMark/>
          </w:tcPr>
          <w:p w14:paraId="58B1021D" w14:textId="77777777" w:rsidR="00A136E1" w:rsidRPr="00A136E1" w:rsidRDefault="00A136E1" w:rsidP="00A136E1">
            <w:pPr>
              <w:ind w:firstLineChars="0" w:firstLine="0"/>
            </w:pPr>
            <w:r w:rsidRPr="00A136E1">
              <w:rPr>
                <w:rFonts w:hint="eastAsia"/>
              </w:rPr>
              <w:t>0</w:t>
            </w:r>
          </w:p>
        </w:tc>
        <w:tc>
          <w:tcPr>
            <w:tcW w:w="1447" w:type="dxa"/>
            <w:noWrap/>
            <w:hideMark/>
          </w:tcPr>
          <w:p w14:paraId="19AAECD4" w14:textId="77777777" w:rsidR="00A136E1" w:rsidRPr="00A136E1" w:rsidRDefault="00A136E1" w:rsidP="00A136E1">
            <w:pPr>
              <w:ind w:firstLineChars="0" w:firstLine="0"/>
            </w:pPr>
            <w:r w:rsidRPr="00A136E1">
              <w:rPr>
                <w:rFonts w:hint="eastAsia"/>
              </w:rPr>
              <w:t>30</w:t>
            </w:r>
          </w:p>
        </w:tc>
      </w:tr>
      <w:tr w:rsidR="00A136E1" w:rsidRPr="00A136E1" w14:paraId="0CDDDF3A" w14:textId="77777777" w:rsidTr="00A136E1">
        <w:trPr>
          <w:trHeight w:val="330"/>
        </w:trPr>
        <w:tc>
          <w:tcPr>
            <w:tcW w:w="1024" w:type="dxa"/>
            <w:noWrap/>
            <w:hideMark/>
          </w:tcPr>
          <w:p w14:paraId="7ED17F97" w14:textId="77777777" w:rsidR="00A136E1" w:rsidRPr="00A136E1" w:rsidRDefault="00A136E1" w:rsidP="00A136E1">
            <w:pPr>
              <w:ind w:firstLineChars="0" w:firstLine="0"/>
            </w:pPr>
            <w:r w:rsidRPr="00A136E1">
              <w:rPr>
                <w:rFonts w:hint="eastAsia"/>
              </w:rPr>
              <w:t>45</w:t>
            </w:r>
          </w:p>
        </w:tc>
        <w:tc>
          <w:tcPr>
            <w:tcW w:w="1828" w:type="dxa"/>
            <w:noWrap/>
            <w:hideMark/>
          </w:tcPr>
          <w:p w14:paraId="4618BAB1" w14:textId="77777777" w:rsidR="00A136E1" w:rsidRPr="00A136E1" w:rsidRDefault="00A136E1" w:rsidP="00A136E1">
            <w:pPr>
              <w:ind w:firstLineChars="0" w:firstLine="0"/>
            </w:pPr>
            <w:r w:rsidRPr="00A136E1">
              <w:t xml:space="preserve">crop_start_date </w:t>
            </w:r>
          </w:p>
        </w:tc>
        <w:tc>
          <w:tcPr>
            <w:tcW w:w="5370" w:type="dxa"/>
            <w:noWrap/>
            <w:hideMark/>
          </w:tcPr>
          <w:p w14:paraId="3DBEF570" w14:textId="15BAAB58" w:rsidR="00A136E1" w:rsidRPr="00A136E1" w:rsidRDefault="000C7D06" w:rsidP="00A136E1">
            <w:pPr>
              <w:ind w:firstLineChars="0" w:firstLine="0"/>
            </w:pPr>
            <w:r>
              <w:rPr>
                <w:rFonts w:hint="eastAsia"/>
              </w:rPr>
              <w:t>播种时间</w:t>
            </w:r>
          </w:p>
        </w:tc>
        <w:tc>
          <w:tcPr>
            <w:tcW w:w="1701" w:type="dxa"/>
            <w:noWrap/>
            <w:hideMark/>
          </w:tcPr>
          <w:p w14:paraId="61DA9B0F" w14:textId="77777777" w:rsidR="00A136E1" w:rsidRPr="00A136E1" w:rsidRDefault="00A136E1" w:rsidP="00A136E1">
            <w:pPr>
              <w:ind w:firstLineChars="0" w:firstLine="0"/>
            </w:pPr>
            <w:r w:rsidRPr="00A136E1">
              <w:rPr>
                <w:rFonts w:hint="eastAsia"/>
              </w:rPr>
              <w:t>2019271</w:t>
            </w:r>
          </w:p>
        </w:tc>
        <w:tc>
          <w:tcPr>
            <w:tcW w:w="1447" w:type="dxa"/>
            <w:noWrap/>
            <w:hideMark/>
          </w:tcPr>
          <w:p w14:paraId="1A7B7255" w14:textId="77777777" w:rsidR="00A136E1" w:rsidRPr="00A136E1" w:rsidRDefault="00A136E1" w:rsidP="00A136E1">
            <w:pPr>
              <w:ind w:firstLineChars="0" w:firstLine="0"/>
            </w:pPr>
            <w:r w:rsidRPr="00A136E1">
              <w:rPr>
                <w:rFonts w:hint="eastAsia"/>
              </w:rPr>
              <w:t>2019300</w:t>
            </w:r>
          </w:p>
        </w:tc>
      </w:tr>
    </w:tbl>
    <w:p w14:paraId="6AA1EEBC" w14:textId="71F2A822" w:rsidR="00A136E1" w:rsidRDefault="00EB4ACE" w:rsidP="00EB4ACE">
      <w:pPr>
        <w:pStyle w:val="2"/>
      </w:pPr>
      <w:r>
        <w:rPr>
          <w:rFonts w:hint="eastAsia"/>
        </w:rPr>
        <w:t>水稻敏感性分析的参数与取值范围</w:t>
      </w:r>
    </w:p>
    <w:p w14:paraId="05291312" w14:textId="77777777" w:rsidR="00BE30CF" w:rsidRPr="00BE30CF" w:rsidRDefault="00BE30CF" w:rsidP="00BE30CF">
      <w:pPr>
        <w:ind w:firstLine="480"/>
      </w:pPr>
    </w:p>
    <w:p w14:paraId="134D881B" w14:textId="05470E2E" w:rsidR="008146A9" w:rsidRDefault="00A136E1" w:rsidP="00A136E1">
      <w:pPr>
        <w:pStyle w:val="2"/>
      </w:pPr>
      <w:r>
        <w:rPr>
          <w:rFonts w:hint="eastAsia"/>
        </w:rPr>
        <w:t>潜在情况下的敏感性分析</w:t>
      </w:r>
    </w:p>
    <w:p w14:paraId="4F67577B" w14:textId="68200B12" w:rsidR="00EB4ACE" w:rsidRDefault="00EB4ACE" w:rsidP="00EB4ACE">
      <w:pPr>
        <w:pStyle w:val="3"/>
      </w:pPr>
      <w:r>
        <w:rPr>
          <w:rFonts w:hint="eastAsia"/>
        </w:rPr>
        <w:t>小麦</w:t>
      </w:r>
    </w:p>
    <w:p w14:paraId="305590ED" w14:textId="435101AC" w:rsidR="00105E40" w:rsidRPr="00105E40" w:rsidRDefault="00105E40" w:rsidP="00105E40">
      <w:pPr>
        <w:ind w:firstLineChars="0" w:firstLine="0"/>
        <w:rPr>
          <w:rFonts w:hint="eastAsia"/>
        </w:rPr>
      </w:pPr>
      <w:r>
        <w:rPr>
          <w:noProof/>
        </w:rPr>
        <w:drawing>
          <wp:inline distT="0" distB="0" distL="0" distR="0" wp14:anchorId="15B9ED97" wp14:editId="31E994EB">
            <wp:extent cx="5507990" cy="2976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990" cy="2976880"/>
                    </a:xfrm>
                    <a:prstGeom prst="rect">
                      <a:avLst/>
                    </a:prstGeom>
                  </pic:spPr>
                </pic:pic>
              </a:graphicData>
            </a:graphic>
          </wp:inline>
        </w:drawing>
      </w:r>
    </w:p>
    <w:p w14:paraId="11F7BFCC" w14:textId="2631E087" w:rsidR="00A136E1" w:rsidRDefault="00E94D72" w:rsidP="00EB4ACE">
      <w:pPr>
        <w:pStyle w:val="4"/>
      </w:pPr>
      <w:r>
        <w:rPr>
          <w:rFonts w:hint="eastAsia"/>
        </w:rPr>
        <w:lastRenderedPageBreak/>
        <w:t>作物磷吸收的敏感性分析</w:t>
      </w:r>
    </w:p>
    <w:p w14:paraId="627F6EF6" w14:textId="77777777" w:rsidR="00BE30CF" w:rsidRPr="00BE30CF" w:rsidRDefault="00BE30CF" w:rsidP="00BE30CF">
      <w:pPr>
        <w:ind w:firstLine="480"/>
      </w:pPr>
    </w:p>
    <w:p w14:paraId="4B696683" w14:textId="4DD0BDFD" w:rsidR="00E94D72" w:rsidRDefault="00E94D72" w:rsidP="00EB4ACE">
      <w:pPr>
        <w:pStyle w:val="4"/>
      </w:pPr>
      <w:r>
        <w:rPr>
          <w:rFonts w:hint="eastAsia"/>
        </w:rPr>
        <w:t>LAI</w:t>
      </w:r>
      <w:r>
        <w:rPr>
          <w:rFonts w:hint="eastAsia"/>
        </w:rPr>
        <w:t>的敏感性分析</w:t>
      </w:r>
    </w:p>
    <w:p w14:paraId="5C157EF5" w14:textId="77777777" w:rsidR="00BE30CF" w:rsidRPr="00BE30CF" w:rsidRDefault="00BE30CF" w:rsidP="00BE30CF">
      <w:pPr>
        <w:ind w:firstLine="480"/>
      </w:pPr>
    </w:p>
    <w:p w14:paraId="3DE54441" w14:textId="77777777" w:rsidR="00EB4ACE" w:rsidRDefault="00EB4ACE" w:rsidP="00EB4ACE">
      <w:pPr>
        <w:pStyle w:val="3"/>
      </w:pPr>
      <w:r>
        <w:rPr>
          <w:rFonts w:hint="eastAsia"/>
        </w:rPr>
        <w:t>水稻</w:t>
      </w:r>
    </w:p>
    <w:p w14:paraId="5C8B6B62" w14:textId="3FB453FF" w:rsidR="00EB4ACE" w:rsidRDefault="00EB4ACE" w:rsidP="00EB4ACE">
      <w:pPr>
        <w:pStyle w:val="4"/>
      </w:pPr>
      <w:r>
        <w:rPr>
          <w:rFonts w:hint="eastAsia"/>
        </w:rPr>
        <w:t>作物磷吸收的敏感性分析</w:t>
      </w:r>
    </w:p>
    <w:p w14:paraId="0407330F" w14:textId="77777777" w:rsidR="00BE30CF" w:rsidRPr="00BE30CF" w:rsidRDefault="00BE30CF" w:rsidP="00BE30CF">
      <w:pPr>
        <w:ind w:firstLine="480"/>
      </w:pPr>
    </w:p>
    <w:p w14:paraId="349ED30B" w14:textId="233E7CA0" w:rsidR="00EB4ACE" w:rsidRDefault="00EB4ACE" w:rsidP="00EB4ACE">
      <w:pPr>
        <w:pStyle w:val="4"/>
      </w:pPr>
      <w:r>
        <w:rPr>
          <w:rFonts w:hint="eastAsia"/>
        </w:rPr>
        <w:t>LAI</w:t>
      </w:r>
      <w:r>
        <w:rPr>
          <w:rFonts w:hint="eastAsia"/>
        </w:rPr>
        <w:t>的敏感性分析</w:t>
      </w:r>
    </w:p>
    <w:p w14:paraId="2F3FC61D" w14:textId="77777777" w:rsidR="00BE30CF" w:rsidRPr="00BE30CF" w:rsidRDefault="00BE30CF" w:rsidP="00BE30CF">
      <w:pPr>
        <w:ind w:firstLine="480"/>
      </w:pPr>
    </w:p>
    <w:p w14:paraId="7741BC46" w14:textId="63F0DF57" w:rsidR="00A136E1" w:rsidRDefault="00A136E1" w:rsidP="00A136E1">
      <w:pPr>
        <w:pStyle w:val="2"/>
      </w:pPr>
      <w:r>
        <w:rPr>
          <w:rFonts w:hint="eastAsia"/>
        </w:rPr>
        <w:t>水限制和养分限制下的敏感性分析</w:t>
      </w:r>
    </w:p>
    <w:p w14:paraId="2AB4FFB2" w14:textId="1024A8E6" w:rsidR="00E94D72" w:rsidRDefault="00EB4ACE" w:rsidP="00EB4ACE">
      <w:pPr>
        <w:pStyle w:val="3"/>
      </w:pPr>
      <w:r>
        <w:rPr>
          <w:rFonts w:hint="eastAsia"/>
        </w:rPr>
        <w:t>小麦</w:t>
      </w:r>
    </w:p>
    <w:p w14:paraId="475085F0" w14:textId="3CA02505" w:rsidR="00EB4ACE" w:rsidRDefault="00EB4ACE" w:rsidP="00EB4ACE">
      <w:pPr>
        <w:pStyle w:val="4"/>
      </w:pPr>
      <w:r>
        <w:rPr>
          <w:rFonts w:hint="eastAsia"/>
        </w:rPr>
        <w:t>作物磷吸收的敏感性分析</w:t>
      </w:r>
    </w:p>
    <w:p w14:paraId="66B90C87" w14:textId="77777777" w:rsidR="00BE30CF" w:rsidRPr="00BE30CF" w:rsidRDefault="00BE30CF" w:rsidP="00BE30CF">
      <w:pPr>
        <w:ind w:firstLine="480"/>
      </w:pPr>
    </w:p>
    <w:p w14:paraId="697031AE" w14:textId="64227D78" w:rsidR="00EB4ACE" w:rsidRDefault="00EB4ACE" w:rsidP="00EB4ACE">
      <w:pPr>
        <w:pStyle w:val="4"/>
      </w:pPr>
      <w:r>
        <w:rPr>
          <w:rFonts w:hint="eastAsia"/>
        </w:rPr>
        <w:t>LAI</w:t>
      </w:r>
      <w:r>
        <w:rPr>
          <w:rFonts w:hint="eastAsia"/>
        </w:rPr>
        <w:t>的敏感性分析</w:t>
      </w:r>
    </w:p>
    <w:p w14:paraId="1A344A0D" w14:textId="77777777" w:rsidR="00BE30CF" w:rsidRPr="00BE30CF" w:rsidRDefault="00BE30CF" w:rsidP="00BE30CF">
      <w:pPr>
        <w:ind w:firstLine="480"/>
      </w:pPr>
    </w:p>
    <w:p w14:paraId="094EFACB" w14:textId="1F783B7F" w:rsidR="009B3EB9" w:rsidRPr="009B3EB9" w:rsidRDefault="00EB4ACE" w:rsidP="00EB4ACE">
      <w:pPr>
        <w:pStyle w:val="3"/>
      </w:pPr>
      <w:r>
        <w:rPr>
          <w:rFonts w:hint="eastAsia"/>
        </w:rPr>
        <w:t>水稻</w:t>
      </w:r>
    </w:p>
    <w:p w14:paraId="2C23B238" w14:textId="630985F3" w:rsidR="00EB4ACE" w:rsidRDefault="00EB4ACE" w:rsidP="00EB4ACE">
      <w:pPr>
        <w:pStyle w:val="4"/>
      </w:pPr>
      <w:r>
        <w:rPr>
          <w:rFonts w:hint="eastAsia"/>
        </w:rPr>
        <w:t>作物磷吸收的敏感性分析</w:t>
      </w:r>
    </w:p>
    <w:p w14:paraId="7F64A213" w14:textId="77777777" w:rsidR="00BE30CF" w:rsidRPr="00BE30CF" w:rsidRDefault="00BE30CF" w:rsidP="00BE30CF">
      <w:pPr>
        <w:ind w:firstLine="480"/>
      </w:pPr>
    </w:p>
    <w:p w14:paraId="31F4B13F" w14:textId="52AABB32" w:rsidR="00E94D72" w:rsidRDefault="00EB4ACE" w:rsidP="00EB4ACE">
      <w:pPr>
        <w:pStyle w:val="4"/>
      </w:pPr>
      <w:r>
        <w:rPr>
          <w:rFonts w:hint="eastAsia"/>
        </w:rPr>
        <w:t>LAI</w:t>
      </w:r>
      <w:r>
        <w:rPr>
          <w:rFonts w:hint="eastAsia"/>
        </w:rPr>
        <w:t>的敏感性分析</w:t>
      </w:r>
    </w:p>
    <w:p w14:paraId="7ADC5696" w14:textId="77777777" w:rsidR="00BE30CF" w:rsidRPr="00BE30CF" w:rsidRDefault="00BE30CF" w:rsidP="00BE30CF">
      <w:pPr>
        <w:ind w:firstLine="480"/>
      </w:pPr>
    </w:p>
    <w:p w14:paraId="2887A08F" w14:textId="76183F36" w:rsidR="00E94D72" w:rsidRPr="00E94D72" w:rsidRDefault="00E94D72" w:rsidP="00E94D72">
      <w:pPr>
        <w:pStyle w:val="1"/>
      </w:pPr>
      <w:r w:rsidRPr="00E94D72">
        <w:rPr>
          <w:rFonts w:hint="eastAsia"/>
        </w:rPr>
        <w:t xml:space="preserve">WOFOST </w:t>
      </w:r>
      <w:r w:rsidRPr="00E94D72">
        <w:rPr>
          <w:rFonts w:hint="eastAsia"/>
        </w:rPr>
        <w:t>模型的校准与验证</w:t>
      </w:r>
    </w:p>
    <w:p w14:paraId="4B384244" w14:textId="5B9C4ADE" w:rsidR="00755DB0" w:rsidRDefault="009B3EB9" w:rsidP="009B3EB9">
      <w:pPr>
        <w:pStyle w:val="2"/>
      </w:pPr>
      <w:r>
        <w:rPr>
          <w:rFonts w:hint="eastAsia"/>
        </w:rPr>
        <w:t>小麦模型的校准</w:t>
      </w:r>
    </w:p>
    <w:p w14:paraId="15F1110D" w14:textId="174A692D" w:rsidR="009B3EB9" w:rsidRDefault="00BC6BC7" w:rsidP="00BC6BC7">
      <w:pPr>
        <w:pStyle w:val="3"/>
      </w:pPr>
      <w:r>
        <w:rPr>
          <w:rFonts w:hint="eastAsia"/>
        </w:rPr>
        <w:t>物候期的校准与验证</w:t>
      </w:r>
    </w:p>
    <w:p w14:paraId="1CB19879" w14:textId="77777777" w:rsidR="00BC6BC7" w:rsidRPr="00BC6BC7" w:rsidRDefault="00BC6BC7" w:rsidP="00BC6BC7">
      <w:pPr>
        <w:ind w:firstLine="480"/>
      </w:pPr>
    </w:p>
    <w:p w14:paraId="4BE144F6" w14:textId="27BB4A4A" w:rsidR="00BC6BC7" w:rsidRDefault="00BC6BC7" w:rsidP="00BC6BC7">
      <w:pPr>
        <w:pStyle w:val="3"/>
      </w:pPr>
      <w:r>
        <w:rPr>
          <w:rFonts w:hint="eastAsia"/>
        </w:rPr>
        <w:lastRenderedPageBreak/>
        <w:t>LAI</w:t>
      </w:r>
      <w:r>
        <w:rPr>
          <w:rFonts w:hint="eastAsia"/>
        </w:rPr>
        <w:t>的校准与验证</w:t>
      </w:r>
    </w:p>
    <w:p w14:paraId="571DB63F" w14:textId="77777777" w:rsidR="00BC6BC7" w:rsidRPr="00BC6BC7" w:rsidRDefault="00BC6BC7" w:rsidP="00BC6BC7">
      <w:pPr>
        <w:ind w:firstLine="480"/>
      </w:pPr>
    </w:p>
    <w:p w14:paraId="3E867F1C" w14:textId="0E11CAC3" w:rsidR="00755DB0" w:rsidRDefault="009B3EB9" w:rsidP="00755DB0">
      <w:pPr>
        <w:pStyle w:val="2"/>
      </w:pPr>
      <w:r>
        <w:rPr>
          <w:rFonts w:hint="eastAsia"/>
        </w:rPr>
        <w:t>水稻模型的校准</w:t>
      </w:r>
    </w:p>
    <w:p w14:paraId="3F247AF3" w14:textId="29E58606" w:rsidR="00BC6BC7" w:rsidRDefault="00BC6BC7" w:rsidP="00BC6BC7">
      <w:pPr>
        <w:pStyle w:val="3"/>
      </w:pPr>
      <w:r>
        <w:rPr>
          <w:rFonts w:hint="eastAsia"/>
        </w:rPr>
        <w:t>物候期的校准与验证</w:t>
      </w:r>
    </w:p>
    <w:p w14:paraId="655366AC" w14:textId="77777777" w:rsidR="00BC6BC7" w:rsidRPr="00BC6BC7" w:rsidRDefault="00BC6BC7" w:rsidP="00BC6BC7">
      <w:pPr>
        <w:ind w:firstLine="480"/>
      </w:pPr>
    </w:p>
    <w:p w14:paraId="3626C00C" w14:textId="4B96D429" w:rsidR="00755DB0" w:rsidRDefault="00BC6BC7" w:rsidP="00BC6BC7">
      <w:pPr>
        <w:pStyle w:val="3"/>
      </w:pPr>
      <w:r>
        <w:rPr>
          <w:rFonts w:hint="eastAsia"/>
        </w:rPr>
        <w:t>LAI</w:t>
      </w:r>
      <w:r>
        <w:rPr>
          <w:rFonts w:hint="eastAsia"/>
        </w:rPr>
        <w:t>的校准与验证</w:t>
      </w:r>
    </w:p>
    <w:p w14:paraId="74561683" w14:textId="77777777" w:rsidR="00BC6BC7" w:rsidRPr="00BC6BC7" w:rsidRDefault="00BC6BC7" w:rsidP="00BC6BC7">
      <w:pPr>
        <w:ind w:firstLine="480"/>
      </w:pPr>
    </w:p>
    <w:p w14:paraId="346F9D37" w14:textId="06AF1729" w:rsidR="00A42DF3" w:rsidRDefault="00EB4AAC" w:rsidP="00A42DF3">
      <w:pPr>
        <w:pStyle w:val="1"/>
      </w:pPr>
      <w:r>
        <w:rPr>
          <w:rFonts w:hint="eastAsia"/>
        </w:rPr>
        <w:t>MODIS-LAI</w:t>
      </w:r>
      <w:r>
        <w:rPr>
          <w:rFonts w:hint="eastAsia"/>
        </w:rPr>
        <w:t>与作物模型</w:t>
      </w:r>
      <w:r w:rsidR="00A42DF3">
        <w:rPr>
          <w:rFonts w:hint="eastAsia"/>
        </w:rPr>
        <w:t>同化</w:t>
      </w:r>
      <w:r>
        <w:rPr>
          <w:rFonts w:hint="eastAsia"/>
        </w:rPr>
        <w:t>的土壤磷素预测</w:t>
      </w:r>
    </w:p>
    <w:p w14:paraId="0618334D" w14:textId="70295DA4" w:rsidR="00A40E16" w:rsidRDefault="009A4E8F" w:rsidP="009A4E8F">
      <w:pPr>
        <w:pStyle w:val="2"/>
      </w:pPr>
      <w:r>
        <w:rPr>
          <w:rFonts w:hint="eastAsia"/>
        </w:rPr>
        <w:t>基于克里金插值的土壤磷素预测</w:t>
      </w:r>
    </w:p>
    <w:p w14:paraId="7DFA58F5" w14:textId="77777777" w:rsidR="009A4E8F" w:rsidRPr="009A4E8F" w:rsidRDefault="009A4E8F" w:rsidP="009A4E8F">
      <w:pPr>
        <w:ind w:firstLine="480"/>
      </w:pPr>
    </w:p>
    <w:p w14:paraId="1A3E5BCC" w14:textId="08339CED" w:rsidR="009A4E8F" w:rsidRDefault="009A4E8F" w:rsidP="009A4E8F">
      <w:pPr>
        <w:pStyle w:val="2"/>
      </w:pPr>
      <w:r>
        <w:rPr>
          <w:rFonts w:hint="eastAsia"/>
        </w:rPr>
        <w:t>结果精度分析</w:t>
      </w:r>
    </w:p>
    <w:p w14:paraId="3F17F58E" w14:textId="77777777" w:rsidR="009A4E8F" w:rsidRPr="009A4E8F" w:rsidRDefault="009A4E8F" w:rsidP="009A4E8F">
      <w:pPr>
        <w:ind w:firstLine="480"/>
      </w:pPr>
    </w:p>
    <w:sectPr w:rsidR="009A4E8F" w:rsidRPr="009A4E8F" w:rsidSect="00D02FF0">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814" w:header="1417"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6DD94" w14:textId="77777777" w:rsidR="00E930DE" w:rsidRDefault="00E930DE" w:rsidP="0018069C">
      <w:pPr>
        <w:spacing w:line="240" w:lineRule="auto"/>
        <w:ind w:firstLine="480"/>
      </w:pPr>
      <w:r>
        <w:separator/>
      </w:r>
    </w:p>
  </w:endnote>
  <w:endnote w:type="continuationSeparator" w:id="0">
    <w:p w14:paraId="72329209" w14:textId="77777777" w:rsidR="00E930DE" w:rsidRDefault="00E930DE" w:rsidP="0018069C">
      <w:pPr>
        <w:spacing w:line="240" w:lineRule="auto"/>
        <w:ind w:firstLine="480"/>
      </w:pPr>
      <w:r>
        <w:continuationSeparator/>
      </w:r>
    </w:p>
  </w:endnote>
  <w:endnote w:type="continuationNotice" w:id="1">
    <w:p w14:paraId="7D68F1F1" w14:textId="77777777" w:rsidR="00E930DE" w:rsidRDefault="00E930DE">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embedRegular r:id="rId1" w:subsetted="1" w:fontKey="{762A4ABE-6FE7-4226-8C0B-4BA03FA324C1}"/>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BA869" w14:textId="77777777" w:rsidR="0018069C" w:rsidRDefault="0018069C">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FD3F6" w14:textId="77777777" w:rsidR="0018069C" w:rsidRDefault="0018069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0056" w14:textId="77777777" w:rsidR="0018069C" w:rsidRDefault="0018069C">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5F13" w14:textId="77777777" w:rsidR="00E930DE" w:rsidRDefault="00E930DE" w:rsidP="0018069C">
      <w:pPr>
        <w:spacing w:line="240" w:lineRule="auto"/>
        <w:ind w:firstLine="480"/>
      </w:pPr>
      <w:r>
        <w:separator/>
      </w:r>
    </w:p>
  </w:footnote>
  <w:footnote w:type="continuationSeparator" w:id="0">
    <w:p w14:paraId="7E720938" w14:textId="77777777" w:rsidR="00E930DE" w:rsidRDefault="00E930DE" w:rsidP="0018069C">
      <w:pPr>
        <w:spacing w:line="240" w:lineRule="auto"/>
        <w:ind w:firstLine="480"/>
      </w:pPr>
      <w:r>
        <w:continuationSeparator/>
      </w:r>
    </w:p>
  </w:footnote>
  <w:footnote w:type="continuationNotice" w:id="1">
    <w:p w14:paraId="4C9FC09C" w14:textId="77777777" w:rsidR="00E930DE" w:rsidRDefault="00E930DE">
      <w:pPr>
        <w:spacing w:line="240" w:lineRule="auto"/>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6C72A" w14:textId="77777777" w:rsidR="0018069C" w:rsidRDefault="0018069C">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B9921" w14:textId="77777777" w:rsidR="0018069C" w:rsidRDefault="0018069C">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7B18" w14:textId="77777777" w:rsidR="0018069C" w:rsidRDefault="0018069C">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A204C7"/>
    <w:multiLevelType w:val="singleLevel"/>
    <w:tmpl w:val="82A204C7"/>
    <w:lvl w:ilvl="0">
      <w:start w:val="2"/>
      <w:numFmt w:val="decimal"/>
      <w:lvlText w:val="%1."/>
      <w:lvlJc w:val="left"/>
      <w:pPr>
        <w:tabs>
          <w:tab w:val="left" w:pos="312"/>
        </w:tabs>
      </w:pPr>
    </w:lvl>
  </w:abstractNum>
  <w:abstractNum w:abstractNumId="1" w15:restartNumberingAfterBreak="0">
    <w:nsid w:val="989A1FCD"/>
    <w:multiLevelType w:val="singleLevel"/>
    <w:tmpl w:val="989A1FCD"/>
    <w:lvl w:ilvl="0">
      <w:start w:val="1"/>
      <w:numFmt w:val="chineseCounting"/>
      <w:suff w:val="nothing"/>
      <w:lvlText w:val="（%1）"/>
      <w:lvlJc w:val="left"/>
      <w:rPr>
        <w:rFonts w:hint="eastAsia"/>
      </w:rPr>
    </w:lvl>
  </w:abstractNum>
  <w:abstractNum w:abstractNumId="2" w15:restartNumberingAfterBreak="0">
    <w:nsid w:val="B51622CD"/>
    <w:multiLevelType w:val="singleLevel"/>
    <w:tmpl w:val="B51622CD"/>
    <w:lvl w:ilvl="0">
      <w:start w:val="3"/>
      <w:numFmt w:val="chineseCounting"/>
      <w:suff w:val="nothing"/>
      <w:lvlText w:val="（%1）"/>
      <w:lvlJc w:val="left"/>
      <w:rPr>
        <w:rFonts w:hint="eastAsia"/>
      </w:rPr>
    </w:lvl>
  </w:abstractNum>
  <w:abstractNum w:abstractNumId="3" w15:restartNumberingAfterBreak="0">
    <w:nsid w:val="B5DACD6D"/>
    <w:multiLevelType w:val="singleLevel"/>
    <w:tmpl w:val="B5DACD6D"/>
    <w:lvl w:ilvl="0">
      <w:start w:val="1"/>
      <w:numFmt w:val="decimal"/>
      <w:suff w:val="nothing"/>
      <w:lvlText w:val="（%1）"/>
      <w:lvlJc w:val="left"/>
    </w:lvl>
  </w:abstractNum>
  <w:abstractNum w:abstractNumId="4" w15:restartNumberingAfterBreak="0">
    <w:nsid w:val="C215B5A3"/>
    <w:multiLevelType w:val="singleLevel"/>
    <w:tmpl w:val="C215B5A3"/>
    <w:lvl w:ilvl="0">
      <w:start w:val="4"/>
      <w:numFmt w:val="decimal"/>
      <w:suff w:val="nothing"/>
      <w:lvlText w:val="（%1）"/>
      <w:lvlJc w:val="left"/>
    </w:lvl>
  </w:abstractNum>
  <w:abstractNum w:abstractNumId="5" w15:restartNumberingAfterBreak="0">
    <w:nsid w:val="CC05F6B4"/>
    <w:multiLevelType w:val="singleLevel"/>
    <w:tmpl w:val="CC05F6B4"/>
    <w:lvl w:ilvl="0">
      <w:start w:val="2"/>
      <w:numFmt w:val="chineseCounting"/>
      <w:suff w:val="nothing"/>
      <w:lvlText w:val="第%1，"/>
      <w:lvlJc w:val="left"/>
      <w:rPr>
        <w:rFonts w:hint="eastAsia"/>
      </w:rPr>
    </w:lvl>
  </w:abstractNum>
  <w:abstractNum w:abstractNumId="6" w15:restartNumberingAfterBreak="0">
    <w:nsid w:val="CE254F6E"/>
    <w:multiLevelType w:val="singleLevel"/>
    <w:tmpl w:val="CE254F6E"/>
    <w:lvl w:ilvl="0">
      <w:start w:val="1"/>
      <w:numFmt w:val="chineseCounting"/>
      <w:suff w:val="nothing"/>
      <w:lvlText w:val="（%1）"/>
      <w:lvlJc w:val="left"/>
      <w:rPr>
        <w:rFonts w:hint="eastAsia"/>
      </w:rPr>
    </w:lvl>
  </w:abstractNum>
  <w:abstractNum w:abstractNumId="7" w15:restartNumberingAfterBreak="0">
    <w:nsid w:val="D6AADDA6"/>
    <w:multiLevelType w:val="singleLevel"/>
    <w:tmpl w:val="D6AADDA6"/>
    <w:lvl w:ilvl="0">
      <w:start w:val="1"/>
      <w:numFmt w:val="decimal"/>
      <w:lvlText w:val="%1."/>
      <w:lvlJc w:val="left"/>
      <w:pPr>
        <w:tabs>
          <w:tab w:val="left" w:pos="312"/>
        </w:tabs>
      </w:pPr>
    </w:lvl>
  </w:abstractNum>
  <w:abstractNum w:abstractNumId="8" w15:restartNumberingAfterBreak="0">
    <w:nsid w:val="F32CA022"/>
    <w:multiLevelType w:val="singleLevel"/>
    <w:tmpl w:val="F32CA022"/>
    <w:lvl w:ilvl="0">
      <w:start w:val="1"/>
      <w:numFmt w:val="decimal"/>
      <w:lvlText w:val="%1."/>
      <w:lvlJc w:val="left"/>
      <w:pPr>
        <w:tabs>
          <w:tab w:val="left" w:pos="312"/>
        </w:tabs>
      </w:pPr>
    </w:lvl>
  </w:abstractNum>
  <w:abstractNum w:abstractNumId="9" w15:restartNumberingAfterBreak="0">
    <w:nsid w:val="FFFFFF7C"/>
    <w:multiLevelType w:val="singleLevel"/>
    <w:tmpl w:val="BD26025A"/>
    <w:lvl w:ilvl="0">
      <w:start w:val="1"/>
      <w:numFmt w:val="decimal"/>
      <w:lvlText w:val="%1."/>
      <w:lvlJc w:val="left"/>
      <w:pPr>
        <w:tabs>
          <w:tab w:val="num" w:pos="2040"/>
        </w:tabs>
        <w:ind w:leftChars="800" w:left="2040" w:hangingChars="200" w:hanging="360"/>
      </w:pPr>
    </w:lvl>
  </w:abstractNum>
  <w:abstractNum w:abstractNumId="10" w15:restartNumberingAfterBreak="0">
    <w:nsid w:val="FFFFFF7D"/>
    <w:multiLevelType w:val="singleLevel"/>
    <w:tmpl w:val="254887D0"/>
    <w:lvl w:ilvl="0">
      <w:start w:val="1"/>
      <w:numFmt w:val="decimal"/>
      <w:lvlText w:val="%1."/>
      <w:lvlJc w:val="left"/>
      <w:pPr>
        <w:tabs>
          <w:tab w:val="num" w:pos="1620"/>
        </w:tabs>
        <w:ind w:leftChars="600" w:left="1620" w:hangingChars="200" w:hanging="360"/>
      </w:pPr>
    </w:lvl>
  </w:abstractNum>
  <w:abstractNum w:abstractNumId="11" w15:restartNumberingAfterBreak="0">
    <w:nsid w:val="FFFFFF7E"/>
    <w:multiLevelType w:val="singleLevel"/>
    <w:tmpl w:val="E27079EE"/>
    <w:lvl w:ilvl="0">
      <w:start w:val="1"/>
      <w:numFmt w:val="decimal"/>
      <w:lvlText w:val="%1."/>
      <w:lvlJc w:val="left"/>
      <w:pPr>
        <w:tabs>
          <w:tab w:val="num" w:pos="1200"/>
        </w:tabs>
        <w:ind w:leftChars="400" w:left="1200" w:hangingChars="200" w:hanging="360"/>
      </w:pPr>
    </w:lvl>
  </w:abstractNum>
  <w:abstractNum w:abstractNumId="12" w15:restartNumberingAfterBreak="0">
    <w:nsid w:val="FFFFFF7F"/>
    <w:multiLevelType w:val="singleLevel"/>
    <w:tmpl w:val="C102F886"/>
    <w:lvl w:ilvl="0">
      <w:start w:val="1"/>
      <w:numFmt w:val="decimal"/>
      <w:lvlText w:val="%1."/>
      <w:lvlJc w:val="left"/>
      <w:pPr>
        <w:tabs>
          <w:tab w:val="num" w:pos="780"/>
        </w:tabs>
        <w:ind w:leftChars="200" w:left="780" w:hangingChars="200" w:hanging="360"/>
      </w:pPr>
    </w:lvl>
  </w:abstractNum>
  <w:abstractNum w:abstractNumId="13" w15:restartNumberingAfterBreak="0">
    <w:nsid w:val="FFFFFF80"/>
    <w:multiLevelType w:val="singleLevel"/>
    <w:tmpl w:val="46EE70F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4" w15:restartNumberingAfterBreak="0">
    <w:nsid w:val="FFFFFF81"/>
    <w:multiLevelType w:val="singleLevel"/>
    <w:tmpl w:val="3E1E4FC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5" w15:restartNumberingAfterBreak="0">
    <w:nsid w:val="FFFFFF82"/>
    <w:multiLevelType w:val="singleLevel"/>
    <w:tmpl w:val="875A2A7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6" w15:restartNumberingAfterBreak="0">
    <w:nsid w:val="FFFFFF83"/>
    <w:multiLevelType w:val="singleLevel"/>
    <w:tmpl w:val="815A00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7" w15:restartNumberingAfterBreak="0">
    <w:nsid w:val="FFFFFF88"/>
    <w:multiLevelType w:val="singleLevel"/>
    <w:tmpl w:val="B39AA584"/>
    <w:lvl w:ilvl="0">
      <w:start w:val="1"/>
      <w:numFmt w:val="decimal"/>
      <w:lvlText w:val="%1."/>
      <w:lvlJc w:val="left"/>
      <w:pPr>
        <w:tabs>
          <w:tab w:val="num" w:pos="360"/>
        </w:tabs>
        <w:ind w:left="360" w:hangingChars="200" w:hanging="360"/>
      </w:pPr>
    </w:lvl>
  </w:abstractNum>
  <w:abstractNum w:abstractNumId="18" w15:restartNumberingAfterBreak="0">
    <w:nsid w:val="FFFFFF89"/>
    <w:multiLevelType w:val="singleLevel"/>
    <w:tmpl w:val="9B5ED5B8"/>
    <w:lvl w:ilvl="0">
      <w:start w:val="1"/>
      <w:numFmt w:val="bullet"/>
      <w:lvlText w:val=""/>
      <w:lvlJc w:val="left"/>
      <w:pPr>
        <w:tabs>
          <w:tab w:val="num" w:pos="360"/>
        </w:tabs>
        <w:ind w:left="360" w:hangingChars="200" w:hanging="360"/>
      </w:pPr>
      <w:rPr>
        <w:rFonts w:ascii="Wingdings" w:hAnsi="Wingdings" w:hint="default"/>
      </w:rPr>
    </w:lvl>
  </w:abstractNum>
  <w:abstractNum w:abstractNumId="19" w15:restartNumberingAfterBreak="0">
    <w:nsid w:val="00000001"/>
    <w:multiLevelType w:val="singleLevel"/>
    <w:tmpl w:val="00000001"/>
    <w:lvl w:ilvl="0">
      <w:start w:val="9"/>
      <w:numFmt w:val="decimal"/>
      <w:suff w:val="nothing"/>
      <w:lvlText w:val="（%1）"/>
      <w:lvlJc w:val="left"/>
    </w:lvl>
  </w:abstractNum>
  <w:abstractNum w:abstractNumId="20" w15:restartNumberingAfterBreak="0">
    <w:nsid w:val="00000002"/>
    <w:multiLevelType w:val="singleLevel"/>
    <w:tmpl w:val="00000002"/>
    <w:lvl w:ilvl="0">
      <w:start w:val="1"/>
      <w:numFmt w:val="decimal"/>
      <w:suff w:val="nothing"/>
      <w:lvlText w:val="（%1）"/>
      <w:lvlJc w:val="left"/>
    </w:lvl>
  </w:abstractNum>
  <w:abstractNum w:abstractNumId="21" w15:restartNumberingAfterBreak="0">
    <w:nsid w:val="00000003"/>
    <w:multiLevelType w:val="singleLevel"/>
    <w:tmpl w:val="00000003"/>
    <w:lvl w:ilvl="0">
      <w:start w:val="9"/>
      <w:numFmt w:val="decimal"/>
      <w:suff w:val="nothing"/>
      <w:lvlText w:val="（%1）"/>
      <w:lvlJc w:val="left"/>
    </w:lvl>
  </w:abstractNum>
  <w:abstractNum w:abstractNumId="22" w15:restartNumberingAfterBreak="0">
    <w:nsid w:val="00000004"/>
    <w:multiLevelType w:val="singleLevel"/>
    <w:tmpl w:val="00000004"/>
    <w:lvl w:ilvl="0">
      <w:start w:val="8"/>
      <w:numFmt w:val="decimal"/>
      <w:suff w:val="nothing"/>
      <w:lvlText w:val="（%1）"/>
      <w:lvlJc w:val="left"/>
    </w:lvl>
  </w:abstractNum>
  <w:abstractNum w:abstractNumId="23" w15:restartNumberingAfterBreak="0">
    <w:nsid w:val="00000005"/>
    <w:multiLevelType w:val="multilevel"/>
    <w:tmpl w:val="00000005"/>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4" w15:restartNumberingAfterBreak="0">
    <w:nsid w:val="02A65D91"/>
    <w:multiLevelType w:val="singleLevel"/>
    <w:tmpl w:val="02A65D91"/>
    <w:lvl w:ilvl="0">
      <w:start w:val="10"/>
      <w:numFmt w:val="chineseCounting"/>
      <w:suff w:val="nothing"/>
      <w:lvlText w:val="（%1）"/>
      <w:lvlJc w:val="left"/>
      <w:pPr>
        <w:ind w:left="630"/>
      </w:pPr>
      <w:rPr>
        <w:rFonts w:hint="eastAsia"/>
      </w:rPr>
    </w:lvl>
  </w:abstractNum>
  <w:abstractNum w:abstractNumId="25" w15:restartNumberingAfterBreak="0">
    <w:nsid w:val="02D08FE7"/>
    <w:multiLevelType w:val="singleLevel"/>
    <w:tmpl w:val="02D08FE7"/>
    <w:lvl w:ilvl="0">
      <w:start w:val="1"/>
      <w:numFmt w:val="decimal"/>
      <w:lvlText w:val="%1."/>
      <w:lvlJc w:val="left"/>
      <w:pPr>
        <w:tabs>
          <w:tab w:val="left" w:pos="312"/>
        </w:tabs>
      </w:pPr>
    </w:lvl>
  </w:abstractNum>
  <w:abstractNum w:abstractNumId="26" w15:restartNumberingAfterBreak="0">
    <w:nsid w:val="03910C04"/>
    <w:multiLevelType w:val="multilevel"/>
    <w:tmpl w:val="C9DC79FC"/>
    <w:lvl w:ilvl="0">
      <w:start w:val="1"/>
      <w:numFmt w:val="decimal"/>
      <w:lvlText w:val="%1"/>
      <w:lvlJc w:val="center"/>
      <w:pPr>
        <w:ind w:left="0" w:firstLine="288"/>
      </w:pPr>
      <w:rPr>
        <w:rFonts w:hint="eastAsia"/>
        <w:vanish/>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27" w15:restartNumberingAfterBreak="0">
    <w:nsid w:val="1C923499"/>
    <w:multiLevelType w:val="singleLevel"/>
    <w:tmpl w:val="1C923499"/>
    <w:lvl w:ilvl="0">
      <w:start w:val="1"/>
      <w:numFmt w:val="decimal"/>
      <w:lvlText w:val="%1."/>
      <w:lvlJc w:val="left"/>
      <w:pPr>
        <w:tabs>
          <w:tab w:val="left" w:pos="312"/>
        </w:tabs>
      </w:pPr>
    </w:lvl>
  </w:abstractNum>
  <w:abstractNum w:abstractNumId="28" w15:restartNumberingAfterBreak="0">
    <w:nsid w:val="21D40645"/>
    <w:multiLevelType w:val="hybridMultilevel"/>
    <w:tmpl w:val="849CF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578138E"/>
    <w:multiLevelType w:val="multilevel"/>
    <w:tmpl w:val="6B064FCE"/>
    <w:lvl w:ilvl="0">
      <w:start w:val="1"/>
      <w:numFmt w:val="chineseCountingThousand"/>
      <w:suff w:val="nothing"/>
      <w:lvlText w:val="第%1章　"/>
      <w:lvlJc w:val="center"/>
      <w:pPr>
        <w:ind w:left="0" w:firstLine="288"/>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28BB0A3D"/>
    <w:multiLevelType w:val="singleLevel"/>
    <w:tmpl w:val="28BB0A3D"/>
    <w:lvl w:ilvl="0">
      <w:start w:val="5"/>
      <w:numFmt w:val="chineseCounting"/>
      <w:suff w:val="nothing"/>
      <w:lvlText w:val="（%1）"/>
      <w:lvlJc w:val="left"/>
      <w:rPr>
        <w:rFonts w:hint="eastAsia"/>
      </w:rPr>
    </w:lvl>
  </w:abstractNum>
  <w:abstractNum w:abstractNumId="31" w15:restartNumberingAfterBreak="0">
    <w:nsid w:val="34626432"/>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2" w15:restartNumberingAfterBreak="0">
    <w:nsid w:val="40C61FC4"/>
    <w:multiLevelType w:val="multilevel"/>
    <w:tmpl w:val="40C61F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3A42C8A"/>
    <w:multiLevelType w:val="multilevel"/>
    <w:tmpl w:val="43A42C8A"/>
    <w:lvl w:ilvl="0">
      <w:start w:val="4"/>
      <w:numFmt w:val="decimal"/>
      <w:pStyle w:val="a"/>
      <w:lvlText w:val="%1"/>
      <w:lvlJc w:val="left"/>
      <w:pPr>
        <w:tabs>
          <w:tab w:val="left" w:pos="360"/>
        </w:tabs>
        <w:ind w:left="360" w:hanging="360"/>
      </w:pPr>
      <w:rPr>
        <w:rFonts w:cs="Times New Roman" w:hint="eastAsia"/>
      </w:rPr>
    </w:lvl>
    <w:lvl w:ilvl="1">
      <w:start w:val="5"/>
      <w:numFmt w:val="decimal"/>
      <w:lvlText w:val="%1.%2"/>
      <w:lvlJc w:val="left"/>
      <w:pPr>
        <w:tabs>
          <w:tab w:val="left" w:pos="360"/>
        </w:tabs>
        <w:ind w:left="360" w:hanging="360"/>
      </w:pPr>
      <w:rPr>
        <w:rFonts w:cs="Times New Roman" w:hint="eastAsia"/>
      </w:rPr>
    </w:lvl>
    <w:lvl w:ilvl="2">
      <w:start w:val="1"/>
      <w:numFmt w:val="decimal"/>
      <w:lvlText w:val="%1.%2.%3"/>
      <w:lvlJc w:val="left"/>
      <w:pPr>
        <w:tabs>
          <w:tab w:val="left" w:pos="720"/>
        </w:tabs>
        <w:ind w:left="720" w:hanging="720"/>
      </w:pPr>
      <w:rPr>
        <w:rFonts w:cs="Times New Roman" w:hint="eastAsia"/>
      </w:rPr>
    </w:lvl>
    <w:lvl w:ilvl="3">
      <w:start w:val="1"/>
      <w:numFmt w:val="decimal"/>
      <w:lvlText w:val="%1.%2.%3.%4"/>
      <w:lvlJc w:val="left"/>
      <w:pPr>
        <w:tabs>
          <w:tab w:val="left" w:pos="1080"/>
        </w:tabs>
        <w:ind w:left="1080" w:hanging="1080"/>
      </w:pPr>
      <w:rPr>
        <w:rFonts w:cs="Times New Roman" w:hint="eastAsia"/>
      </w:rPr>
    </w:lvl>
    <w:lvl w:ilvl="4">
      <w:start w:val="1"/>
      <w:numFmt w:val="decimal"/>
      <w:lvlText w:val="%1.%2.%3.%4.%5"/>
      <w:lvlJc w:val="left"/>
      <w:pPr>
        <w:tabs>
          <w:tab w:val="left" w:pos="1080"/>
        </w:tabs>
        <w:ind w:left="1080" w:hanging="1080"/>
      </w:pPr>
      <w:rPr>
        <w:rFonts w:cs="Times New Roman" w:hint="eastAsia"/>
      </w:rPr>
    </w:lvl>
    <w:lvl w:ilvl="5">
      <w:start w:val="1"/>
      <w:numFmt w:val="decimal"/>
      <w:lvlText w:val="%1.%2.%3.%4.%5.%6"/>
      <w:lvlJc w:val="left"/>
      <w:pPr>
        <w:tabs>
          <w:tab w:val="left" w:pos="1440"/>
        </w:tabs>
        <w:ind w:left="1440" w:hanging="1440"/>
      </w:pPr>
      <w:rPr>
        <w:rFonts w:cs="Times New Roman" w:hint="eastAsia"/>
      </w:rPr>
    </w:lvl>
    <w:lvl w:ilvl="6">
      <w:start w:val="1"/>
      <w:numFmt w:val="decimal"/>
      <w:lvlText w:val="%1.%2.%3.%4.%5.%6.%7"/>
      <w:lvlJc w:val="left"/>
      <w:pPr>
        <w:tabs>
          <w:tab w:val="left" w:pos="1440"/>
        </w:tabs>
        <w:ind w:left="1440" w:hanging="1440"/>
      </w:pPr>
      <w:rPr>
        <w:rFonts w:cs="Times New Roman" w:hint="eastAsia"/>
      </w:rPr>
    </w:lvl>
    <w:lvl w:ilvl="7">
      <w:start w:val="1"/>
      <w:numFmt w:val="decimal"/>
      <w:lvlText w:val="%1.%2.%3.%4.%5.%6.%7.%8"/>
      <w:lvlJc w:val="left"/>
      <w:pPr>
        <w:tabs>
          <w:tab w:val="left" w:pos="1800"/>
        </w:tabs>
        <w:ind w:left="1800" w:hanging="1800"/>
      </w:pPr>
      <w:rPr>
        <w:rFonts w:cs="Times New Roman" w:hint="eastAsia"/>
      </w:rPr>
    </w:lvl>
    <w:lvl w:ilvl="8">
      <w:start w:val="1"/>
      <w:numFmt w:val="decimal"/>
      <w:lvlText w:val="%1.%2.%3.%4.%5.%6.%7.%8.%9"/>
      <w:lvlJc w:val="left"/>
      <w:pPr>
        <w:tabs>
          <w:tab w:val="left" w:pos="1800"/>
        </w:tabs>
        <w:ind w:left="1800" w:hanging="1800"/>
      </w:pPr>
      <w:rPr>
        <w:rFonts w:cs="Times New Roman" w:hint="eastAsia"/>
      </w:rPr>
    </w:lvl>
  </w:abstractNum>
  <w:abstractNum w:abstractNumId="34" w15:restartNumberingAfterBreak="0">
    <w:nsid w:val="45866BB8"/>
    <w:multiLevelType w:val="multilevel"/>
    <w:tmpl w:val="FBB02EE2"/>
    <w:lvl w:ilvl="0">
      <w:start w:val="1"/>
      <w:numFmt w:val="decimal"/>
      <w:lvlText w:val="%1"/>
      <w:lvlJc w:val="center"/>
      <w:pPr>
        <w:ind w:left="0" w:firstLine="288"/>
      </w:pPr>
      <w:rPr>
        <w:rFonts w:hint="eastAsia"/>
        <w:vanish w:val="0"/>
      </w:rPr>
    </w:lvl>
    <w:lvl w:ilvl="1">
      <w:start w:val="1"/>
      <w:numFmt w:val="chineseCountingThousand"/>
      <w:suff w:val="nothing"/>
      <w:lvlText w:val="第%2节　"/>
      <w:lvlJc w:val="center"/>
      <w:pPr>
        <w:ind w:left="0" w:firstLine="288"/>
      </w:pPr>
      <w:rPr>
        <w:rFonts w:hint="eastAsia"/>
      </w:rPr>
    </w:lvl>
    <w:lvl w:ilvl="2">
      <w:start w:val="1"/>
      <w:numFmt w:val="chineseCountingThousand"/>
      <w:suff w:val="nothing"/>
      <w:lvlText w:val="%3、"/>
      <w:lvlJc w:val="left"/>
      <w:pPr>
        <w:ind w:left="1276" w:firstLine="0"/>
      </w:pPr>
      <w:rPr>
        <w:rFonts w:hint="eastAsia"/>
        <w:lang w:val="en-US"/>
      </w:rPr>
    </w:lvl>
    <w:lvl w:ilvl="3">
      <w:start w:val="1"/>
      <w:numFmt w:val="chineseCountingThousand"/>
      <w:suff w:val="nothing"/>
      <w:lvlText w:val="（%4）"/>
      <w:lvlJc w:val="left"/>
      <w:pPr>
        <w:ind w:left="0" w:firstLine="0"/>
      </w:pPr>
      <w:rPr>
        <w:rFonts w:hint="eastAsia"/>
      </w:rPr>
    </w:lvl>
    <w:lvl w:ilvl="4">
      <w:start w:val="1"/>
      <w:numFmt w:val="decimal"/>
      <w:suff w:val="nothing"/>
      <w:lvlText w:val="%5."/>
      <w:lvlJc w:val="left"/>
      <w:pPr>
        <w:ind w:left="0" w:firstLine="0"/>
      </w:pPr>
      <w:rPr>
        <w:rFonts w:hint="eastAsia"/>
      </w:rPr>
    </w:lvl>
    <w:lvl w:ilvl="5">
      <w:start w:val="1"/>
      <w:numFmt w:val="decimal"/>
      <w:suff w:val="nothing"/>
      <w:lvlText w:val="（%6）"/>
      <w:lvlJc w:val="left"/>
      <w:pPr>
        <w:ind w:left="0" w:firstLine="0"/>
      </w:pPr>
      <w:rPr>
        <w:rFonts w:hint="eastAsia"/>
      </w:rPr>
    </w:lvl>
    <w:lvl w:ilvl="6">
      <w:start w:val="1"/>
      <w:numFmt w:val="decimal"/>
      <w:suff w:val="nothing"/>
      <w:lvlText w:val="%7）"/>
      <w:lvlJc w:val="left"/>
      <w:pPr>
        <w:ind w:left="0" w:firstLine="0"/>
      </w:pPr>
      <w:rPr>
        <w:rFonts w:hint="eastAsia"/>
      </w:rPr>
    </w:lvl>
    <w:lvl w:ilvl="7">
      <w:start w:val="1"/>
      <w:numFmt w:val="lowerLetter"/>
      <w:suff w:val="nothing"/>
      <w:lvlText w:val="%8."/>
      <w:lvlJc w:val="left"/>
      <w:pPr>
        <w:ind w:left="0" w:firstLine="0"/>
      </w:pPr>
      <w:rPr>
        <w:rFonts w:hint="eastAsia"/>
      </w:rPr>
    </w:lvl>
    <w:lvl w:ilvl="8">
      <w:start w:val="1"/>
      <w:numFmt w:val="lowerLetter"/>
      <w:suff w:val="nothing"/>
      <w:lvlText w:val="%9）"/>
      <w:lvlJc w:val="left"/>
      <w:pPr>
        <w:ind w:left="0" w:firstLine="0"/>
      </w:pPr>
      <w:rPr>
        <w:rFonts w:hint="eastAsia"/>
      </w:rPr>
    </w:lvl>
  </w:abstractNum>
  <w:abstractNum w:abstractNumId="35" w15:restartNumberingAfterBreak="0">
    <w:nsid w:val="46AE3E22"/>
    <w:multiLevelType w:val="multilevel"/>
    <w:tmpl w:val="46AE3E22"/>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6" w15:restartNumberingAfterBreak="0">
    <w:nsid w:val="48BA4BD0"/>
    <w:multiLevelType w:val="multilevel"/>
    <w:tmpl w:val="48BA4BD0"/>
    <w:lvl w:ilvl="0">
      <w:start w:val="1"/>
      <w:numFmt w:val="decimal"/>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7" w15:restartNumberingAfterBreak="0">
    <w:nsid w:val="4BCE5B3A"/>
    <w:multiLevelType w:val="singleLevel"/>
    <w:tmpl w:val="4BCE5B3A"/>
    <w:lvl w:ilvl="0">
      <w:start w:val="2"/>
      <w:numFmt w:val="chineseCounting"/>
      <w:suff w:val="nothing"/>
      <w:lvlText w:val="（%1）"/>
      <w:lvlJc w:val="left"/>
      <w:pPr>
        <w:ind w:left="840"/>
      </w:pPr>
      <w:rPr>
        <w:rFonts w:hint="eastAsia"/>
      </w:rPr>
    </w:lvl>
  </w:abstractNum>
  <w:abstractNum w:abstractNumId="38" w15:restartNumberingAfterBreak="0">
    <w:nsid w:val="5B0804DD"/>
    <w:multiLevelType w:val="multilevel"/>
    <w:tmpl w:val="0F0A31B8"/>
    <w:lvl w:ilvl="0">
      <w:start w:val="1"/>
      <w:numFmt w:val="decimal"/>
      <w:pStyle w:val="1"/>
      <w:suff w:val="space"/>
      <w:lvlText w:val="%1"/>
      <w:lvlJc w:val="left"/>
      <w:pPr>
        <w:ind w:left="0" w:firstLine="0"/>
      </w:pPr>
      <w:rPr>
        <w:rFonts w:ascii="Times New Roman" w:eastAsia="黑体" w:hAnsi="Times New Roman" w:hint="default"/>
        <w:b w:val="0"/>
        <w:i w:val="0"/>
        <w:vanish w:val="0"/>
        <w:color w:val="auto"/>
        <w:sz w:val="32"/>
        <w:u w:val="none"/>
        <w:em w:val="none"/>
      </w:rPr>
    </w:lvl>
    <w:lvl w:ilvl="1">
      <w:start w:val="1"/>
      <w:numFmt w:val="decimal"/>
      <w:pStyle w:val="2"/>
      <w:suff w:val="space"/>
      <w:lvlText w:val="%1.%2"/>
      <w:lvlJc w:val="left"/>
      <w:pPr>
        <w:ind w:left="0" w:firstLine="0"/>
      </w:pPr>
      <w:rPr>
        <w:rFonts w:ascii="Times New Roman" w:eastAsia="黑体" w:hAnsi="Times New Roman" w:hint="default"/>
        <w:b w:val="0"/>
        <w:i w:val="0"/>
        <w:vanish w:val="0"/>
        <w:color w:val="auto"/>
        <w:sz w:val="30"/>
        <w:u w:val="none"/>
        <w:em w:val="none"/>
      </w:rPr>
    </w:lvl>
    <w:lvl w:ilvl="2">
      <w:start w:val="1"/>
      <w:numFmt w:val="decimal"/>
      <w:pStyle w:val="3"/>
      <w:suff w:val="space"/>
      <w:lvlText w:val="%1.%2.%3"/>
      <w:lvlJc w:val="left"/>
      <w:pPr>
        <w:ind w:left="0" w:firstLine="0"/>
      </w:pPr>
      <w:rPr>
        <w:rFonts w:ascii="Times New Roman" w:eastAsia="黑体" w:hAnsi="Times New Roman" w:hint="default"/>
        <w:b w:val="0"/>
        <w:i w:val="0"/>
        <w:vanish w:val="0"/>
        <w:color w:val="auto"/>
        <w:sz w:val="28"/>
        <w:u w:val="none"/>
        <w:em w:val="none"/>
        <w:lang w:val="en-US"/>
      </w:rPr>
    </w:lvl>
    <w:lvl w:ilvl="3">
      <w:start w:val="1"/>
      <w:numFmt w:val="decimal"/>
      <w:pStyle w:val="4"/>
      <w:suff w:val="space"/>
      <w:lvlText w:val="%1.%2.%3.%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nothing"/>
      <w:lvlText w:val="（%6）"/>
      <w:lvlJc w:val="left"/>
      <w:pPr>
        <w:ind w:left="0" w:firstLine="0"/>
      </w:pPr>
      <w:rPr>
        <w:rFonts w:hint="eastAsia"/>
      </w:rPr>
    </w:lvl>
    <w:lvl w:ilvl="6">
      <w:start w:val="1"/>
      <w:numFmt w:val="decimal"/>
      <w:pStyle w:val="7"/>
      <w:suff w:val="nothing"/>
      <w:lvlText w:val="%7）"/>
      <w:lvlJc w:val="left"/>
      <w:pPr>
        <w:ind w:left="0" w:firstLine="0"/>
      </w:pPr>
      <w:rPr>
        <w:rFonts w:hint="eastAsia"/>
      </w:rPr>
    </w:lvl>
    <w:lvl w:ilvl="7">
      <w:start w:val="1"/>
      <w:numFmt w:val="lowerLetter"/>
      <w:pStyle w:val="8"/>
      <w:suff w:val="nothing"/>
      <w:lvlText w:val="%8."/>
      <w:lvlJc w:val="left"/>
      <w:pPr>
        <w:ind w:left="0" w:firstLine="0"/>
      </w:pPr>
      <w:rPr>
        <w:rFonts w:hint="eastAsia"/>
      </w:rPr>
    </w:lvl>
    <w:lvl w:ilvl="8">
      <w:start w:val="1"/>
      <w:numFmt w:val="lowerLetter"/>
      <w:pStyle w:val="9"/>
      <w:suff w:val="nothing"/>
      <w:lvlText w:val="%9）"/>
      <w:lvlJc w:val="left"/>
      <w:pPr>
        <w:ind w:left="0" w:firstLine="0"/>
      </w:pPr>
      <w:rPr>
        <w:rFonts w:hint="eastAsia"/>
      </w:rPr>
    </w:lvl>
  </w:abstractNum>
  <w:abstractNum w:abstractNumId="39" w15:restartNumberingAfterBreak="0">
    <w:nsid w:val="666C1851"/>
    <w:multiLevelType w:val="singleLevel"/>
    <w:tmpl w:val="00000000"/>
    <w:lvl w:ilvl="0">
      <w:start w:val="1"/>
      <w:numFmt w:val="decimal"/>
      <w:suff w:val="nothing"/>
      <w:lvlText w:val="（%1）"/>
      <w:lvlJc w:val="left"/>
    </w:lvl>
  </w:abstractNum>
  <w:abstractNum w:abstractNumId="40" w15:restartNumberingAfterBreak="0">
    <w:nsid w:val="6A623E56"/>
    <w:multiLevelType w:val="singleLevel"/>
    <w:tmpl w:val="6A623E56"/>
    <w:lvl w:ilvl="0">
      <w:start w:val="3"/>
      <w:numFmt w:val="chineseCounting"/>
      <w:suff w:val="space"/>
      <w:lvlText w:val="第%1章"/>
      <w:lvlJc w:val="left"/>
      <w:rPr>
        <w:rFonts w:hint="eastAsia"/>
      </w:rPr>
    </w:lvl>
  </w:abstractNum>
  <w:abstractNum w:abstractNumId="41" w15:restartNumberingAfterBreak="0">
    <w:nsid w:val="6C35002C"/>
    <w:multiLevelType w:val="multilevel"/>
    <w:tmpl w:val="6C35002C"/>
    <w:lvl w:ilvl="0">
      <w:start w:val="1"/>
      <w:numFmt w:val="decimal"/>
      <w:lvlText w:val="%1."/>
      <w:lvlJc w:val="left"/>
      <w:pPr>
        <w:ind w:left="360" w:hanging="360"/>
      </w:pPr>
      <w:rPr>
        <w:rFonts w:hint="default"/>
      </w:rPr>
    </w:lvl>
    <w:lvl w:ilvl="1">
      <w:start w:val="1"/>
      <w:numFmt w:val="decimal"/>
      <w:isLgl/>
      <w:lvlText w:val="%1.%2"/>
      <w:lvlJc w:val="left"/>
      <w:pPr>
        <w:ind w:left="557" w:hanging="55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75207FBA"/>
    <w:multiLevelType w:val="singleLevel"/>
    <w:tmpl w:val="75207FBA"/>
    <w:lvl w:ilvl="0">
      <w:start w:val="1"/>
      <w:numFmt w:val="chineseCounting"/>
      <w:suff w:val="nothing"/>
      <w:lvlText w:val="%1、"/>
      <w:lvlJc w:val="left"/>
      <w:rPr>
        <w:rFonts w:hint="eastAsia"/>
      </w:rPr>
    </w:lvl>
  </w:abstractNum>
  <w:abstractNum w:abstractNumId="43" w15:restartNumberingAfterBreak="0">
    <w:nsid w:val="7CEA0F13"/>
    <w:multiLevelType w:val="singleLevel"/>
    <w:tmpl w:val="7CEA0F13"/>
    <w:lvl w:ilvl="0">
      <w:start w:val="1"/>
      <w:numFmt w:val="decimal"/>
      <w:lvlText w:val="%1."/>
      <w:lvlJc w:val="left"/>
      <w:pPr>
        <w:tabs>
          <w:tab w:val="left" w:pos="312"/>
        </w:tabs>
      </w:pPr>
    </w:lvl>
  </w:abstractNum>
  <w:num w:numId="1">
    <w:abstractNumId w:val="17"/>
  </w:num>
  <w:num w:numId="2">
    <w:abstractNumId w:val="12"/>
  </w:num>
  <w:num w:numId="3">
    <w:abstractNumId w:val="11"/>
  </w:num>
  <w:num w:numId="4">
    <w:abstractNumId w:val="10"/>
  </w:num>
  <w:num w:numId="5">
    <w:abstractNumId w:val="9"/>
  </w:num>
  <w:num w:numId="6">
    <w:abstractNumId w:val="18"/>
  </w:num>
  <w:num w:numId="7">
    <w:abstractNumId w:val="16"/>
  </w:num>
  <w:num w:numId="8">
    <w:abstractNumId w:val="15"/>
  </w:num>
  <w:num w:numId="9">
    <w:abstractNumId w:val="14"/>
  </w:num>
  <w:num w:numId="10">
    <w:abstractNumId w:val="13"/>
  </w:num>
  <w:num w:numId="11">
    <w:abstractNumId w:val="5"/>
  </w:num>
  <w:num w:numId="12">
    <w:abstractNumId w:val="42"/>
  </w:num>
  <w:num w:numId="13">
    <w:abstractNumId w:val="3"/>
  </w:num>
  <w:num w:numId="14">
    <w:abstractNumId w:val="4"/>
  </w:num>
  <w:num w:numId="15">
    <w:abstractNumId w:val="40"/>
  </w:num>
  <w:num w:numId="16">
    <w:abstractNumId w:val="28"/>
  </w:num>
  <w:num w:numId="17">
    <w:abstractNumId w:val="35"/>
  </w:num>
  <w:num w:numId="18">
    <w:abstractNumId w:val="36"/>
  </w:num>
  <w:num w:numId="19">
    <w:abstractNumId w:val="41"/>
  </w:num>
  <w:num w:numId="20">
    <w:abstractNumId w:val="32"/>
  </w:num>
  <w:num w:numId="21">
    <w:abstractNumId w:val="23"/>
  </w:num>
  <w:num w:numId="22">
    <w:abstractNumId w:val="22"/>
  </w:num>
  <w:num w:numId="23">
    <w:abstractNumId w:val="21"/>
  </w:num>
  <w:num w:numId="24">
    <w:abstractNumId w:val="39"/>
  </w:num>
  <w:num w:numId="25">
    <w:abstractNumId w:val="19"/>
  </w:num>
  <w:num w:numId="26">
    <w:abstractNumId w:val="20"/>
  </w:num>
  <w:num w:numId="27">
    <w:abstractNumId w:val="1"/>
  </w:num>
  <w:num w:numId="28">
    <w:abstractNumId w:val="8"/>
  </w:num>
  <w:num w:numId="29">
    <w:abstractNumId w:val="37"/>
  </w:num>
  <w:num w:numId="30">
    <w:abstractNumId w:val="30"/>
  </w:num>
  <w:num w:numId="31">
    <w:abstractNumId w:val="24"/>
  </w:num>
  <w:num w:numId="32">
    <w:abstractNumId w:val="27"/>
  </w:num>
  <w:num w:numId="33">
    <w:abstractNumId w:val="2"/>
  </w:num>
  <w:num w:numId="34">
    <w:abstractNumId w:val="43"/>
  </w:num>
  <w:num w:numId="35">
    <w:abstractNumId w:val="7"/>
  </w:num>
  <w:num w:numId="36">
    <w:abstractNumId w:val="0"/>
  </w:num>
  <w:num w:numId="37">
    <w:abstractNumId w:val="25"/>
  </w:num>
  <w:num w:numId="38">
    <w:abstractNumId w:val="6"/>
  </w:num>
  <w:num w:numId="39">
    <w:abstractNumId w:val="29"/>
  </w:num>
  <w:num w:numId="40">
    <w:abstractNumId w:val="38"/>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6"/>
  </w:num>
  <w:num w:numId="44">
    <w:abstractNumId w:val="31"/>
  </w:num>
  <w:num w:numId="45">
    <w:abstractNumId w:val="34"/>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TrueTypeFonts/>
  <w:saveSubsetFonts/>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ocumentProtection w:formatting="1"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51"/>
    <w:rsid w:val="00000744"/>
    <w:rsid w:val="000022FE"/>
    <w:rsid w:val="00005122"/>
    <w:rsid w:val="000053A2"/>
    <w:rsid w:val="000078BE"/>
    <w:rsid w:val="00007E23"/>
    <w:rsid w:val="000130D7"/>
    <w:rsid w:val="0001356E"/>
    <w:rsid w:val="000162C5"/>
    <w:rsid w:val="000170E1"/>
    <w:rsid w:val="00020714"/>
    <w:rsid w:val="00022A42"/>
    <w:rsid w:val="00031D36"/>
    <w:rsid w:val="00041210"/>
    <w:rsid w:val="000415CB"/>
    <w:rsid w:val="00050814"/>
    <w:rsid w:val="00051851"/>
    <w:rsid w:val="0005333E"/>
    <w:rsid w:val="0005605F"/>
    <w:rsid w:val="0006048B"/>
    <w:rsid w:val="0006150C"/>
    <w:rsid w:val="00067BFA"/>
    <w:rsid w:val="0007150A"/>
    <w:rsid w:val="00071D9F"/>
    <w:rsid w:val="00073483"/>
    <w:rsid w:val="00075F45"/>
    <w:rsid w:val="00082122"/>
    <w:rsid w:val="00082B56"/>
    <w:rsid w:val="00087D20"/>
    <w:rsid w:val="000924CA"/>
    <w:rsid w:val="00092AD9"/>
    <w:rsid w:val="00093926"/>
    <w:rsid w:val="000A209D"/>
    <w:rsid w:val="000A292D"/>
    <w:rsid w:val="000A3B95"/>
    <w:rsid w:val="000A5549"/>
    <w:rsid w:val="000A5D76"/>
    <w:rsid w:val="000A7E48"/>
    <w:rsid w:val="000B3AD8"/>
    <w:rsid w:val="000C03B8"/>
    <w:rsid w:val="000C21AA"/>
    <w:rsid w:val="000C25ED"/>
    <w:rsid w:val="000C7D06"/>
    <w:rsid w:val="000D0090"/>
    <w:rsid w:val="000D19D1"/>
    <w:rsid w:val="000D1E7C"/>
    <w:rsid w:val="000D324A"/>
    <w:rsid w:val="000D5DC7"/>
    <w:rsid w:val="000D7A42"/>
    <w:rsid w:val="000E0BB3"/>
    <w:rsid w:val="000E3582"/>
    <w:rsid w:val="000E53F7"/>
    <w:rsid w:val="000E5718"/>
    <w:rsid w:val="000E65C0"/>
    <w:rsid w:val="000E77C3"/>
    <w:rsid w:val="000F22CF"/>
    <w:rsid w:val="000F2914"/>
    <w:rsid w:val="000F3F6A"/>
    <w:rsid w:val="000F574D"/>
    <w:rsid w:val="0010027B"/>
    <w:rsid w:val="00103257"/>
    <w:rsid w:val="00104191"/>
    <w:rsid w:val="00105E40"/>
    <w:rsid w:val="0010604A"/>
    <w:rsid w:val="0010746C"/>
    <w:rsid w:val="001101BE"/>
    <w:rsid w:val="00114E6B"/>
    <w:rsid w:val="00124CF8"/>
    <w:rsid w:val="001302C5"/>
    <w:rsid w:val="0013518D"/>
    <w:rsid w:val="001354C5"/>
    <w:rsid w:val="001401D2"/>
    <w:rsid w:val="00141BCA"/>
    <w:rsid w:val="00141E41"/>
    <w:rsid w:val="00141F35"/>
    <w:rsid w:val="00142B29"/>
    <w:rsid w:val="00143C69"/>
    <w:rsid w:val="001446FF"/>
    <w:rsid w:val="001455DB"/>
    <w:rsid w:val="00145D7D"/>
    <w:rsid w:val="0014797B"/>
    <w:rsid w:val="001527CF"/>
    <w:rsid w:val="0015374D"/>
    <w:rsid w:val="00154BB2"/>
    <w:rsid w:val="00157E9C"/>
    <w:rsid w:val="0016308B"/>
    <w:rsid w:val="00163D96"/>
    <w:rsid w:val="001705F6"/>
    <w:rsid w:val="00174A68"/>
    <w:rsid w:val="0018008B"/>
    <w:rsid w:val="0018069C"/>
    <w:rsid w:val="00181FCD"/>
    <w:rsid w:val="001830FE"/>
    <w:rsid w:val="00186D7F"/>
    <w:rsid w:val="001910CD"/>
    <w:rsid w:val="00191D24"/>
    <w:rsid w:val="001A1374"/>
    <w:rsid w:val="001A424B"/>
    <w:rsid w:val="001B06DC"/>
    <w:rsid w:val="001B1D86"/>
    <w:rsid w:val="001B312F"/>
    <w:rsid w:val="001B3344"/>
    <w:rsid w:val="001B594C"/>
    <w:rsid w:val="001C16BB"/>
    <w:rsid w:val="001C2194"/>
    <w:rsid w:val="001D0148"/>
    <w:rsid w:val="001D1777"/>
    <w:rsid w:val="001D3B91"/>
    <w:rsid w:val="001D6B4E"/>
    <w:rsid w:val="001E5616"/>
    <w:rsid w:val="001E7186"/>
    <w:rsid w:val="001E7AD7"/>
    <w:rsid w:val="001F6183"/>
    <w:rsid w:val="00204EF5"/>
    <w:rsid w:val="00205AF1"/>
    <w:rsid w:val="00210EA8"/>
    <w:rsid w:val="00212577"/>
    <w:rsid w:val="00216669"/>
    <w:rsid w:val="00221204"/>
    <w:rsid w:val="0022371F"/>
    <w:rsid w:val="0022393B"/>
    <w:rsid w:val="00223FAD"/>
    <w:rsid w:val="002312C4"/>
    <w:rsid w:val="0023296E"/>
    <w:rsid w:val="0023321B"/>
    <w:rsid w:val="002349FF"/>
    <w:rsid w:val="00236A8E"/>
    <w:rsid w:val="00237D9B"/>
    <w:rsid w:val="00240A42"/>
    <w:rsid w:val="00241E31"/>
    <w:rsid w:val="002461F6"/>
    <w:rsid w:val="00247F82"/>
    <w:rsid w:val="0025076E"/>
    <w:rsid w:val="00250B09"/>
    <w:rsid w:val="00251F70"/>
    <w:rsid w:val="00255721"/>
    <w:rsid w:val="002607C1"/>
    <w:rsid w:val="0026314B"/>
    <w:rsid w:val="00263684"/>
    <w:rsid w:val="00263D3A"/>
    <w:rsid w:val="00280EBD"/>
    <w:rsid w:val="00281C76"/>
    <w:rsid w:val="0028276D"/>
    <w:rsid w:val="002835D3"/>
    <w:rsid w:val="00286D26"/>
    <w:rsid w:val="00293014"/>
    <w:rsid w:val="00293CCE"/>
    <w:rsid w:val="002952A1"/>
    <w:rsid w:val="002979AD"/>
    <w:rsid w:val="002979E9"/>
    <w:rsid w:val="002A3557"/>
    <w:rsid w:val="002A605F"/>
    <w:rsid w:val="002A6A39"/>
    <w:rsid w:val="002B0F51"/>
    <w:rsid w:val="002B29E0"/>
    <w:rsid w:val="002C1E59"/>
    <w:rsid w:val="002D0386"/>
    <w:rsid w:val="002D3C01"/>
    <w:rsid w:val="002D7B8E"/>
    <w:rsid w:val="002E311D"/>
    <w:rsid w:val="002E660B"/>
    <w:rsid w:val="002F05E2"/>
    <w:rsid w:val="002F13ED"/>
    <w:rsid w:val="002F25F0"/>
    <w:rsid w:val="002F3258"/>
    <w:rsid w:val="003018A7"/>
    <w:rsid w:val="0030389A"/>
    <w:rsid w:val="003077E7"/>
    <w:rsid w:val="003160EA"/>
    <w:rsid w:val="00320306"/>
    <w:rsid w:val="00321F91"/>
    <w:rsid w:val="00322613"/>
    <w:rsid w:val="00324235"/>
    <w:rsid w:val="00325D67"/>
    <w:rsid w:val="0032639B"/>
    <w:rsid w:val="00326900"/>
    <w:rsid w:val="00330A2B"/>
    <w:rsid w:val="00331782"/>
    <w:rsid w:val="003330EC"/>
    <w:rsid w:val="003350C8"/>
    <w:rsid w:val="003362A6"/>
    <w:rsid w:val="00341FB7"/>
    <w:rsid w:val="0034376D"/>
    <w:rsid w:val="003449EC"/>
    <w:rsid w:val="00344CFD"/>
    <w:rsid w:val="003461CE"/>
    <w:rsid w:val="00346A0D"/>
    <w:rsid w:val="0034787A"/>
    <w:rsid w:val="00350325"/>
    <w:rsid w:val="00350788"/>
    <w:rsid w:val="0035268B"/>
    <w:rsid w:val="00354BF7"/>
    <w:rsid w:val="00354D02"/>
    <w:rsid w:val="00363B00"/>
    <w:rsid w:val="00376EF5"/>
    <w:rsid w:val="00390BCD"/>
    <w:rsid w:val="00392488"/>
    <w:rsid w:val="003929DF"/>
    <w:rsid w:val="00395C60"/>
    <w:rsid w:val="00395DA3"/>
    <w:rsid w:val="003A0669"/>
    <w:rsid w:val="003A0832"/>
    <w:rsid w:val="003A20BA"/>
    <w:rsid w:val="003A2E1E"/>
    <w:rsid w:val="003A3C92"/>
    <w:rsid w:val="003A734A"/>
    <w:rsid w:val="003B1410"/>
    <w:rsid w:val="003B61CD"/>
    <w:rsid w:val="003B6A70"/>
    <w:rsid w:val="003C376F"/>
    <w:rsid w:val="003D04B3"/>
    <w:rsid w:val="003D64ED"/>
    <w:rsid w:val="003D7815"/>
    <w:rsid w:val="003E36F7"/>
    <w:rsid w:val="003E482D"/>
    <w:rsid w:val="003E52C8"/>
    <w:rsid w:val="003F0D3C"/>
    <w:rsid w:val="003F61E7"/>
    <w:rsid w:val="00400A6B"/>
    <w:rsid w:val="004019AA"/>
    <w:rsid w:val="00402187"/>
    <w:rsid w:val="00405C81"/>
    <w:rsid w:val="0040770F"/>
    <w:rsid w:val="004124D0"/>
    <w:rsid w:val="004131E4"/>
    <w:rsid w:val="00415FE7"/>
    <w:rsid w:val="00417D1F"/>
    <w:rsid w:val="004224D4"/>
    <w:rsid w:val="004264E3"/>
    <w:rsid w:val="00426B90"/>
    <w:rsid w:val="0043294D"/>
    <w:rsid w:val="0043561E"/>
    <w:rsid w:val="00436222"/>
    <w:rsid w:val="00441AA1"/>
    <w:rsid w:val="004458B4"/>
    <w:rsid w:val="00452F30"/>
    <w:rsid w:val="00453052"/>
    <w:rsid w:val="00453FA3"/>
    <w:rsid w:val="00460CE7"/>
    <w:rsid w:val="004611D4"/>
    <w:rsid w:val="00462400"/>
    <w:rsid w:val="00464374"/>
    <w:rsid w:val="004653C0"/>
    <w:rsid w:val="00465C3E"/>
    <w:rsid w:val="00466845"/>
    <w:rsid w:val="00470FB6"/>
    <w:rsid w:val="00470FC2"/>
    <w:rsid w:val="00474C75"/>
    <w:rsid w:val="0048134E"/>
    <w:rsid w:val="00485BF9"/>
    <w:rsid w:val="004875AD"/>
    <w:rsid w:val="00491EF5"/>
    <w:rsid w:val="00497358"/>
    <w:rsid w:val="004A4161"/>
    <w:rsid w:val="004A6E26"/>
    <w:rsid w:val="004A70AF"/>
    <w:rsid w:val="004A71F3"/>
    <w:rsid w:val="004A7DEA"/>
    <w:rsid w:val="004B4D79"/>
    <w:rsid w:val="004C0F12"/>
    <w:rsid w:val="004C1D93"/>
    <w:rsid w:val="004C41C5"/>
    <w:rsid w:val="004C58A0"/>
    <w:rsid w:val="004C76ED"/>
    <w:rsid w:val="004D0912"/>
    <w:rsid w:val="004D118B"/>
    <w:rsid w:val="004D19AE"/>
    <w:rsid w:val="004D2A74"/>
    <w:rsid w:val="004D5ABD"/>
    <w:rsid w:val="004E5ECC"/>
    <w:rsid w:val="004E638F"/>
    <w:rsid w:val="004E785C"/>
    <w:rsid w:val="004F2001"/>
    <w:rsid w:val="004F238A"/>
    <w:rsid w:val="004F2EA9"/>
    <w:rsid w:val="004F405A"/>
    <w:rsid w:val="004F49FE"/>
    <w:rsid w:val="005000AE"/>
    <w:rsid w:val="0050072A"/>
    <w:rsid w:val="00501D71"/>
    <w:rsid w:val="005067F3"/>
    <w:rsid w:val="00506F67"/>
    <w:rsid w:val="00516179"/>
    <w:rsid w:val="005163C1"/>
    <w:rsid w:val="005167E6"/>
    <w:rsid w:val="0052145D"/>
    <w:rsid w:val="005238CF"/>
    <w:rsid w:val="00524871"/>
    <w:rsid w:val="00526033"/>
    <w:rsid w:val="00526261"/>
    <w:rsid w:val="0052636D"/>
    <w:rsid w:val="00530DC5"/>
    <w:rsid w:val="00536010"/>
    <w:rsid w:val="005365F3"/>
    <w:rsid w:val="00540074"/>
    <w:rsid w:val="00540F6C"/>
    <w:rsid w:val="0054388B"/>
    <w:rsid w:val="00544C52"/>
    <w:rsid w:val="00561273"/>
    <w:rsid w:val="00561908"/>
    <w:rsid w:val="00561C9D"/>
    <w:rsid w:val="005628F8"/>
    <w:rsid w:val="00562F71"/>
    <w:rsid w:val="005717EF"/>
    <w:rsid w:val="00574E3D"/>
    <w:rsid w:val="00577DD2"/>
    <w:rsid w:val="00583F94"/>
    <w:rsid w:val="005846E6"/>
    <w:rsid w:val="00584AEA"/>
    <w:rsid w:val="00585701"/>
    <w:rsid w:val="00586755"/>
    <w:rsid w:val="00586E90"/>
    <w:rsid w:val="00593489"/>
    <w:rsid w:val="00595CC5"/>
    <w:rsid w:val="005960F4"/>
    <w:rsid w:val="005976C7"/>
    <w:rsid w:val="005A11AC"/>
    <w:rsid w:val="005A3790"/>
    <w:rsid w:val="005A6ABA"/>
    <w:rsid w:val="005B126C"/>
    <w:rsid w:val="005B21C6"/>
    <w:rsid w:val="005B672A"/>
    <w:rsid w:val="005C003E"/>
    <w:rsid w:val="005C3315"/>
    <w:rsid w:val="005C461A"/>
    <w:rsid w:val="005D39B2"/>
    <w:rsid w:val="005D5E7A"/>
    <w:rsid w:val="005E410F"/>
    <w:rsid w:val="005E5734"/>
    <w:rsid w:val="005E5A86"/>
    <w:rsid w:val="005E74B5"/>
    <w:rsid w:val="005E768C"/>
    <w:rsid w:val="005F5BA2"/>
    <w:rsid w:val="00600637"/>
    <w:rsid w:val="00604B3C"/>
    <w:rsid w:val="006052D8"/>
    <w:rsid w:val="00605D15"/>
    <w:rsid w:val="0060754E"/>
    <w:rsid w:val="006100E2"/>
    <w:rsid w:val="00614668"/>
    <w:rsid w:val="0061591E"/>
    <w:rsid w:val="00624C98"/>
    <w:rsid w:val="00626D3F"/>
    <w:rsid w:val="00627546"/>
    <w:rsid w:val="00637F5F"/>
    <w:rsid w:val="0064296E"/>
    <w:rsid w:val="0064496C"/>
    <w:rsid w:val="00651DC9"/>
    <w:rsid w:val="006551C7"/>
    <w:rsid w:val="00666CA8"/>
    <w:rsid w:val="00672477"/>
    <w:rsid w:val="00675D89"/>
    <w:rsid w:val="00677DB3"/>
    <w:rsid w:val="006810FC"/>
    <w:rsid w:val="00682767"/>
    <w:rsid w:val="00683E11"/>
    <w:rsid w:val="00686C9A"/>
    <w:rsid w:val="00686E58"/>
    <w:rsid w:val="00687239"/>
    <w:rsid w:val="00690E42"/>
    <w:rsid w:val="006A641D"/>
    <w:rsid w:val="006A6428"/>
    <w:rsid w:val="006A77B6"/>
    <w:rsid w:val="006B1CE2"/>
    <w:rsid w:val="006B42DE"/>
    <w:rsid w:val="006B4313"/>
    <w:rsid w:val="006C4B23"/>
    <w:rsid w:val="006C6D3D"/>
    <w:rsid w:val="006D0608"/>
    <w:rsid w:val="006D157A"/>
    <w:rsid w:val="006D270F"/>
    <w:rsid w:val="006D491F"/>
    <w:rsid w:val="006D6ED9"/>
    <w:rsid w:val="006D73CA"/>
    <w:rsid w:val="006E0596"/>
    <w:rsid w:val="006E0A21"/>
    <w:rsid w:val="006E62E5"/>
    <w:rsid w:val="006F1416"/>
    <w:rsid w:val="006F7842"/>
    <w:rsid w:val="007029F6"/>
    <w:rsid w:val="00713B25"/>
    <w:rsid w:val="00715BA3"/>
    <w:rsid w:val="00715FFE"/>
    <w:rsid w:val="007161DF"/>
    <w:rsid w:val="00717587"/>
    <w:rsid w:val="00733E38"/>
    <w:rsid w:val="00734BA2"/>
    <w:rsid w:val="0073686F"/>
    <w:rsid w:val="00744580"/>
    <w:rsid w:val="00744932"/>
    <w:rsid w:val="007475C7"/>
    <w:rsid w:val="00755DB0"/>
    <w:rsid w:val="0076053D"/>
    <w:rsid w:val="0076353E"/>
    <w:rsid w:val="007765F3"/>
    <w:rsid w:val="007778A8"/>
    <w:rsid w:val="0078022D"/>
    <w:rsid w:val="00781A0B"/>
    <w:rsid w:val="0078611D"/>
    <w:rsid w:val="00786524"/>
    <w:rsid w:val="00796D28"/>
    <w:rsid w:val="007A1681"/>
    <w:rsid w:val="007B17CA"/>
    <w:rsid w:val="007B55FA"/>
    <w:rsid w:val="007B6B25"/>
    <w:rsid w:val="007B705A"/>
    <w:rsid w:val="007C0D5F"/>
    <w:rsid w:val="007D7D48"/>
    <w:rsid w:val="007E229A"/>
    <w:rsid w:val="007E2311"/>
    <w:rsid w:val="007E2F71"/>
    <w:rsid w:val="007E3AB1"/>
    <w:rsid w:val="007E52F2"/>
    <w:rsid w:val="007F2A0F"/>
    <w:rsid w:val="007F5C0B"/>
    <w:rsid w:val="007F6E32"/>
    <w:rsid w:val="007F6FB9"/>
    <w:rsid w:val="007F72D4"/>
    <w:rsid w:val="007F7D53"/>
    <w:rsid w:val="008005E4"/>
    <w:rsid w:val="00803D95"/>
    <w:rsid w:val="00805C38"/>
    <w:rsid w:val="008146A9"/>
    <w:rsid w:val="00816236"/>
    <w:rsid w:val="00821D9C"/>
    <w:rsid w:val="00824259"/>
    <w:rsid w:val="00825F3D"/>
    <w:rsid w:val="008263CA"/>
    <w:rsid w:val="008266F5"/>
    <w:rsid w:val="008313A6"/>
    <w:rsid w:val="00837255"/>
    <w:rsid w:val="00837C4A"/>
    <w:rsid w:val="00841ADD"/>
    <w:rsid w:val="00844567"/>
    <w:rsid w:val="00844919"/>
    <w:rsid w:val="00850EA8"/>
    <w:rsid w:val="008552F4"/>
    <w:rsid w:val="008621F0"/>
    <w:rsid w:val="00863F23"/>
    <w:rsid w:val="008730CB"/>
    <w:rsid w:val="00876E21"/>
    <w:rsid w:val="008805AF"/>
    <w:rsid w:val="00886324"/>
    <w:rsid w:val="00886952"/>
    <w:rsid w:val="008936D8"/>
    <w:rsid w:val="00896A51"/>
    <w:rsid w:val="00897255"/>
    <w:rsid w:val="00897E68"/>
    <w:rsid w:val="00897F73"/>
    <w:rsid w:val="008A06E7"/>
    <w:rsid w:val="008A7D3C"/>
    <w:rsid w:val="008B0E00"/>
    <w:rsid w:val="008B3259"/>
    <w:rsid w:val="008B4354"/>
    <w:rsid w:val="008B79F2"/>
    <w:rsid w:val="008C13E0"/>
    <w:rsid w:val="008C1C67"/>
    <w:rsid w:val="008C2833"/>
    <w:rsid w:val="008C5D6A"/>
    <w:rsid w:val="008D0A3F"/>
    <w:rsid w:val="008D1218"/>
    <w:rsid w:val="008D20D9"/>
    <w:rsid w:val="008D2CA5"/>
    <w:rsid w:val="008D5D8F"/>
    <w:rsid w:val="008E34BD"/>
    <w:rsid w:val="008E39F4"/>
    <w:rsid w:val="008E5DEE"/>
    <w:rsid w:val="008F37A5"/>
    <w:rsid w:val="008F6D79"/>
    <w:rsid w:val="008F7554"/>
    <w:rsid w:val="0090294D"/>
    <w:rsid w:val="009172F5"/>
    <w:rsid w:val="0091776C"/>
    <w:rsid w:val="00923A51"/>
    <w:rsid w:val="009349DF"/>
    <w:rsid w:val="00937740"/>
    <w:rsid w:val="009400B6"/>
    <w:rsid w:val="00940622"/>
    <w:rsid w:val="009411A0"/>
    <w:rsid w:val="009466DE"/>
    <w:rsid w:val="00951663"/>
    <w:rsid w:val="00956412"/>
    <w:rsid w:val="00957D46"/>
    <w:rsid w:val="00967392"/>
    <w:rsid w:val="009708C3"/>
    <w:rsid w:val="00971897"/>
    <w:rsid w:val="0097197B"/>
    <w:rsid w:val="009816A4"/>
    <w:rsid w:val="00981CC6"/>
    <w:rsid w:val="00982C65"/>
    <w:rsid w:val="0099037A"/>
    <w:rsid w:val="009939D7"/>
    <w:rsid w:val="00993F0E"/>
    <w:rsid w:val="009946E5"/>
    <w:rsid w:val="00996630"/>
    <w:rsid w:val="009969F2"/>
    <w:rsid w:val="009A4E8F"/>
    <w:rsid w:val="009A66D2"/>
    <w:rsid w:val="009B00B5"/>
    <w:rsid w:val="009B2DAE"/>
    <w:rsid w:val="009B338C"/>
    <w:rsid w:val="009B3EB9"/>
    <w:rsid w:val="009B49C6"/>
    <w:rsid w:val="009C3895"/>
    <w:rsid w:val="009C589F"/>
    <w:rsid w:val="009C74AD"/>
    <w:rsid w:val="009D0044"/>
    <w:rsid w:val="009D1D97"/>
    <w:rsid w:val="009D3F40"/>
    <w:rsid w:val="009D4E22"/>
    <w:rsid w:val="009D4E46"/>
    <w:rsid w:val="009D77FF"/>
    <w:rsid w:val="009E2ADD"/>
    <w:rsid w:val="009E3622"/>
    <w:rsid w:val="009E3822"/>
    <w:rsid w:val="009E5AF5"/>
    <w:rsid w:val="009E5C7E"/>
    <w:rsid w:val="009E6D90"/>
    <w:rsid w:val="009E75B3"/>
    <w:rsid w:val="009F27B7"/>
    <w:rsid w:val="009F3485"/>
    <w:rsid w:val="009F6193"/>
    <w:rsid w:val="00A00360"/>
    <w:rsid w:val="00A0330B"/>
    <w:rsid w:val="00A03E37"/>
    <w:rsid w:val="00A04FC9"/>
    <w:rsid w:val="00A0594E"/>
    <w:rsid w:val="00A07CB0"/>
    <w:rsid w:val="00A104E9"/>
    <w:rsid w:val="00A106E9"/>
    <w:rsid w:val="00A136E1"/>
    <w:rsid w:val="00A150A3"/>
    <w:rsid w:val="00A15A97"/>
    <w:rsid w:val="00A235DB"/>
    <w:rsid w:val="00A23881"/>
    <w:rsid w:val="00A24879"/>
    <w:rsid w:val="00A2682D"/>
    <w:rsid w:val="00A33617"/>
    <w:rsid w:val="00A36747"/>
    <w:rsid w:val="00A373A5"/>
    <w:rsid w:val="00A37C04"/>
    <w:rsid w:val="00A40E16"/>
    <w:rsid w:val="00A412DF"/>
    <w:rsid w:val="00A4163B"/>
    <w:rsid w:val="00A42DF3"/>
    <w:rsid w:val="00A45DBD"/>
    <w:rsid w:val="00A471D8"/>
    <w:rsid w:val="00A47D4D"/>
    <w:rsid w:val="00A5027D"/>
    <w:rsid w:val="00A5047C"/>
    <w:rsid w:val="00A509C9"/>
    <w:rsid w:val="00A51688"/>
    <w:rsid w:val="00A52E5E"/>
    <w:rsid w:val="00A55008"/>
    <w:rsid w:val="00A63CA1"/>
    <w:rsid w:val="00A701CF"/>
    <w:rsid w:val="00A70E73"/>
    <w:rsid w:val="00A75111"/>
    <w:rsid w:val="00A75D15"/>
    <w:rsid w:val="00A7602B"/>
    <w:rsid w:val="00A80753"/>
    <w:rsid w:val="00A80993"/>
    <w:rsid w:val="00A829CE"/>
    <w:rsid w:val="00A861A0"/>
    <w:rsid w:val="00A87B2D"/>
    <w:rsid w:val="00A92B2B"/>
    <w:rsid w:val="00A95756"/>
    <w:rsid w:val="00A96193"/>
    <w:rsid w:val="00AA7043"/>
    <w:rsid w:val="00AA78D3"/>
    <w:rsid w:val="00AB177D"/>
    <w:rsid w:val="00AB2C1A"/>
    <w:rsid w:val="00AC1FE9"/>
    <w:rsid w:val="00AC464F"/>
    <w:rsid w:val="00AC63A1"/>
    <w:rsid w:val="00AC73ED"/>
    <w:rsid w:val="00AD0728"/>
    <w:rsid w:val="00AD2233"/>
    <w:rsid w:val="00AD241F"/>
    <w:rsid w:val="00AD4656"/>
    <w:rsid w:val="00AE1F66"/>
    <w:rsid w:val="00AE2730"/>
    <w:rsid w:val="00AE479D"/>
    <w:rsid w:val="00AE4B82"/>
    <w:rsid w:val="00AE6951"/>
    <w:rsid w:val="00AE7AE3"/>
    <w:rsid w:val="00AF0970"/>
    <w:rsid w:val="00B00564"/>
    <w:rsid w:val="00B03FA6"/>
    <w:rsid w:val="00B06090"/>
    <w:rsid w:val="00B06E76"/>
    <w:rsid w:val="00B078F4"/>
    <w:rsid w:val="00B1160B"/>
    <w:rsid w:val="00B131B9"/>
    <w:rsid w:val="00B17F5B"/>
    <w:rsid w:val="00B2006B"/>
    <w:rsid w:val="00B20CDB"/>
    <w:rsid w:val="00B213C9"/>
    <w:rsid w:val="00B2509A"/>
    <w:rsid w:val="00B264F8"/>
    <w:rsid w:val="00B26D97"/>
    <w:rsid w:val="00B2779A"/>
    <w:rsid w:val="00B31CCC"/>
    <w:rsid w:val="00B3201F"/>
    <w:rsid w:val="00B33A95"/>
    <w:rsid w:val="00B34F07"/>
    <w:rsid w:val="00B35012"/>
    <w:rsid w:val="00B44B5F"/>
    <w:rsid w:val="00B44FE6"/>
    <w:rsid w:val="00B45A1C"/>
    <w:rsid w:val="00B55931"/>
    <w:rsid w:val="00B6409E"/>
    <w:rsid w:val="00B65361"/>
    <w:rsid w:val="00B65F13"/>
    <w:rsid w:val="00B6656F"/>
    <w:rsid w:val="00B707DB"/>
    <w:rsid w:val="00B713F8"/>
    <w:rsid w:val="00B71738"/>
    <w:rsid w:val="00B71DE0"/>
    <w:rsid w:val="00B75D8A"/>
    <w:rsid w:val="00B75EA3"/>
    <w:rsid w:val="00B80FF8"/>
    <w:rsid w:val="00B82A78"/>
    <w:rsid w:val="00B82D13"/>
    <w:rsid w:val="00B8407A"/>
    <w:rsid w:val="00B86C63"/>
    <w:rsid w:val="00B8756F"/>
    <w:rsid w:val="00B93199"/>
    <w:rsid w:val="00B9378D"/>
    <w:rsid w:val="00B940EA"/>
    <w:rsid w:val="00B94CCB"/>
    <w:rsid w:val="00B96617"/>
    <w:rsid w:val="00B96DA5"/>
    <w:rsid w:val="00B978D6"/>
    <w:rsid w:val="00BA30EA"/>
    <w:rsid w:val="00BA41E7"/>
    <w:rsid w:val="00BA424E"/>
    <w:rsid w:val="00BA5FD1"/>
    <w:rsid w:val="00BA77FB"/>
    <w:rsid w:val="00BB1CA1"/>
    <w:rsid w:val="00BB1F35"/>
    <w:rsid w:val="00BB6E79"/>
    <w:rsid w:val="00BC02B7"/>
    <w:rsid w:val="00BC2670"/>
    <w:rsid w:val="00BC33FC"/>
    <w:rsid w:val="00BC5981"/>
    <w:rsid w:val="00BC6BC7"/>
    <w:rsid w:val="00BD0DB2"/>
    <w:rsid w:val="00BD184D"/>
    <w:rsid w:val="00BD569F"/>
    <w:rsid w:val="00BD5AFF"/>
    <w:rsid w:val="00BD6441"/>
    <w:rsid w:val="00BD6800"/>
    <w:rsid w:val="00BE1D90"/>
    <w:rsid w:val="00BE30CF"/>
    <w:rsid w:val="00BE31A3"/>
    <w:rsid w:val="00BE3230"/>
    <w:rsid w:val="00BE6F5E"/>
    <w:rsid w:val="00BF0732"/>
    <w:rsid w:val="00BF0FCF"/>
    <w:rsid w:val="00BF133B"/>
    <w:rsid w:val="00BF618A"/>
    <w:rsid w:val="00BF7ABA"/>
    <w:rsid w:val="00C010E7"/>
    <w:rsid w:val="00C0196E"/>
    <w:rsid w:val="00C04B00"/>
    <w:rsid w:val="00C05C42"/>
    <w:rsid w:val="00C05E8F"/>
    <w:rsid w:val="00C06438"/>
    <w:rsid w:val="00C12896"/>
    <w:rsid w:val="00C17CB3"/>
    <w:rsid w:val="00C20101"/>
    <w:rsid w:val="00C21F75"/>
    <w:rsid w:val="00C2648A"/>
    <w:rsid w:val="00C2698E"/>
    <w:rsid w:val="00C35CA7"/>
    <w:rsid w:val="00C409D9"/>
    <w:rsid w:val="00C43594"/>
    <w:rsid w:val="00C45F79"/>
    <w:rsid w:val="00C5075B"/>
    <w:rsid w:val="00C552D3"/>
    <w:rsid w:val="00C60BBF"/>
    <w:rsid w:val="00C729A4"/>
    <w:rsid w:val="00C74FF8"/>
    <w:rsid w:val="00C75C8E"/>
    <w:rsid w:val="00C84996"/>
    <w:rsid w:val="00C8744F"/>
    <w:rsid w:val="00C91D09"/>
    <w:rsid w:val="00CA015A"/>
    <w:rsid w:val="00CA0E47"/>
    <w:rsid w:val="00CA6545"/>
    <w:rsid w:val="00CA6A33"/>
    <w:rsid w:val="00CA7EDC"/>
    <w:rsid w:val="00CB1839"/>
    <w:rsid w:val="00CB1BC3"/>
    <w:rsid w:val="00CD4D8F"/>
    <w:rsid w:val="00CD62E5"/>
    <w:rsid w:val="00CE0B18"/>
    <w:rsid w:val="00CE203F"/>
    <w:rsid w:val="00CE656C"/>
    <w:rsid w:val="00CF11C4"/>
    <w:rsid w:val="00CF16AF"/>
    <w:rsid w:val="00CF5630"/>
    <w:rsid w:val="00D02DDD"/>
    <w:rsid w:val="00D02FF0"/>
    <w:rsid w:val="00D10521"/>
    <w:rsid w:val="00D1076D"/>
    <w:rsid w:val="00D14298"/>
    <w:rsid w:val="00D146B6"/>
    <w:rsid w:val="00D153E5"/>
    <w:rsid w:val="00D17C17"/>
    <w:rsid w:val="00D25439"/>
    <w:rsid w:val="00D30ECD"/>
    <w:rsid w:val="00D31730"/>
    <w:rsid w:val="00D337E0"/>
    <w:rsid w:val="00D34AA4"/>
    <w:rsid w:val="00D36E82"/>
    <w:rsid w:val="00D372DE"/>
    <w:rsid w:val="00D4064B"/>
    <w:rsid w:val="00D52E67"/>
    <w:rsid w:val="00D53FB6"/>
    <w:rsid w:val="00D6213B"/>
    <w:rsid w:val="00D62ABF"/>
    <w:rsid w:val="00D667FE"/>
    <w:rsid w:val="00D8044E"/>
    <w:rsid w:val="00D86C6F"/>
    <w:rsid w:val="00D90EA5"/>
    <w:rsid w:val="00DA42A4"/>
    <w:rsid w:val="00DB171E"/>
    <w:rsid w:val="00DB19E5"/>
    <w:rsid w:val="00DB2DDE"/>
    <w:rsid w:val="00DB6815"/>
    <w:rsid w:val="00DC00F2"/>
    <w:rsid w:val="00DC1D47"/>
    <w:rsid w:val="00DC4315"/>
    <w:rsid w:val="00DD1D31"/>
    <w:rsid w:val="00DD4ED4"/>
    <w:rsid w:val="00DE0E30"/>
    <w:rsid w:val="00DE3500"/>
    <w:rsid w:val="00DE3CB7"/>
    <w:rsid w:val="00DE755C"/>
    <w:rsid w:val="00DF0211"/>
    <w:rsid w:val="00DF32C9"/>
    <w:rsid w:val="00DF3535"/>
    <w:rsid w:val="00DF6C3E"/>
    <w:rsid w:val="00E02062"/>
    <w:rsid w:val="00E03B2B"/>
    <w:rsid w:val="00E05A46"/>
    <w:rsid w:val="00E12302"/>
    <w:rsid w:val="00E143C2"/>
    <w:rsid w:val="00E20395"/>
    <w:rsid w:val="00E21287"/>
    <w:rsid w:val="00E23506"/>
    <w:rsid w:val="00E258F0"/>
    <w:rsid w:val="00E26D73"/>
    <w:rsid w:val="00E27671"/>
    <w:rsid w:val="00E3083F"/>
    <w:rsid w:val="00E316A9"/>
    <w:rsid w:val="00E32CDD"/>
    <w:rsid w:val="00E3374E"/>
    <w:rsid w:val="00E350AD"/>
    <w:rsid w:val="00E35CB0"/>
    <w:rsid w:val="00E37E2A"/>
    <w:rsid w:val="00E4413A"/>
    <w:rsid w:val="00E46C15"/>
    <w:rsid w:val="00E52BE6"/>
    <w:rsid w:val="00E53C31"/>
    <w:rsid w:val="00E54151"/>
    <w:rsid w:val="00E6061B"/>
    <w:rsid w:val="00E669C8"/>
    <w:rsid w:val="00E71FEE"/>
    <w:rsid w:val="00E72594"/>
    <w:rsid w:val="00E739AA"/>
    <w:rsid w:val="00E7533E"/>
    <w:rsid w:val="00E75BAE"/>
    <w:rsid w:val="00E76FD7"/>
    <w:rsid w:val="00E7757E"/>
    <w:rsid w:val="00E81405"/>
    <w:rsid w:val="00E91451"/>
    <w:rsid w:val="00E91D91"/>
    <w:rsid w:val="00E930DE"/>
    <w:rsid w:val="00E942D4"/>
    <w:rsid w:val="00E94504"/>
    <w:rsid w:val="00E94D72"/>
    <w:rsid w:val="00E9515A"/>
    <w:rsid w:val="00E95CDF"/>
    <w:rsid w:val="00E960A2"/>
    <w:rsid w:val="00E964D4"/>
    <w:rsid w:val="00E96C86"/>
    <w:rsid w:val="00E97764"/>
    <w:rsid w:val="00EA19C3"/>
    <w:rsid w:val="00EA3BDA"/>
    <w:rsid w:val="00EA4400"/>
    <w:rsid w:val="00EA76D1"/>
    <w:rsid w:val="00EB4AAC"/>
    <w:rsid w:val="00EB4ACE"/>
    <w:rsid w:val="00EB5AEE"/>
    <w:rsid w:val="00EB6CD7"/>
    <w:rsid w:val="00EB74C0"/>
    <w:rsid w:val="00EB7F5C"/>
    <w:rsid w:val="00EC155B"/>
    <w:rsid w:val="00EC1AC6"/>
    <w:rsid w:val="00EC6756"/>
    <w:rsid w:val="00ED09D3"/>
    <w:rsid w:val="00ED1B0A"/>
    <w:rsid w:val="00ED3D80"/>
    <w:rsid w:val="00ED49CE"/>
    <w:rsid w:val="00ED4A67"/>
    <w:rsid w:val="00ED4E48"/>
    <w:rsid w:val="00ED4EEE"/>
    <w:rsid w:val="00ED59EF"/>
    <w:rsid w:val="00ED5FC5"/>
    <w:rsid w:val="00EF1D80"/>
    <w:rsid w:val="00EF3209"/>
    <w:rsid w:val="00EF59CF"/>
    <w:rsid w:val="00EF606E"/>
    <w:rsid w:val="00EF710C"/>
    <w:rsid w:val="00F00BA9"/>
    <w:rsid w:val="00F02006"/>
    <w:rsid w:val="00F07EF5"/>
    <w:rsid w:val="00F16743"/>
    <w:rsid w:val="00F17E4A"/>
    <w:rsid w:val="00F22D03"/>
    <w:rsid w:val="00F2368D"/>
    <w:rsid w:val="00F25912"/>
    <w:rsid w:val="00F25CC2"/>
    <w:rsid w:val="00F31B0A"/>
    <w:rsid w:val="00F35F1C"/>
    <w:rsid w:val="00F37E3B"/>
    <w:rsid w:val="00F4526C"/>
    <w:rsid w:val="00F50A19"/>
    <w:rsid w:val="00F52C1E"/>
    <w:rsid w:val="00F534FE"/>
    <w:rsid w:val="00F540CB"/>
    <w:rsid w:val="00F54A44"/>
    <w:rsid w:val="00F610D4"/>
    <w:rsid w:val="00F6287E"/>
    <w:rsid w:val="00F66993"/>
    <w:rsid w:val="00F66C2D"/>
    <w:rsid w:val="00F67803"/>
    <w:rsid w:val="00F7147C"/>
    <w:rsid w:val="00F7184C"/>
    <w:rsid w:val="00F71E0E"/>
    <w:rsid w:val="00F75259"/>
    <w:rsid w:val="00F77732"/>
    <w:rsid w:val="00F84E48"/>
    <w:rsid w:val="00F8688E"/>
    <w:rsid w:val="00F9316E"/>
    <w:rsid w:val="00F9581B"/>
    <w:rsid w:val="00FA2FA4"/>
    <w:rsid w:val="00FA4704"/>
    <w:rsid w:val="00FA7F70"/>
    <w:rsid w:val="00FB1E9B"/>
    <w:rsid w:val="00FB4318"/>
    <w:rsid w:val="00FB4F75"/>
    <w:rsid w:val="00FC1875"/>
    <w:rsid w:val="00FC2C48"/>
    <w:rsid w:val="00FC6F12"/>
    <w:rsid w:val="00FD1E57"/>
    <w:rsid w:val="00FD5BE7"/>
    <w:rsid w:val="00FD6442"/>
    <w:rsid w:val="00FD7E17"/>
    <w:rsid w:val="00FE5A4D"/>
    <w:rsid w:val="00FE5C8B"/>
    <w:rsid w:val="00FF0935"/>
    <w:rsid w:val="00FF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88D"/>
  <w15:chartTrackingRefBased/>
  <w15:docId w15:val="{965F1A2E-5ABC-4ECB-BF85-1A2D5031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424E"/>
    <w:pPr>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autoRedefine/>
    <w:uiPriority w:val="9"/>
    <w:qFormat/>
    <w:rsid w:val="00B940EA"/>
    <w:pPr>
      <w:keepNext/>
      <w:keepLines/>
      <w:numPr>
        <w:numId w:val="46"/>
      </w:numPr>
      <w:spacing w:line="240" w:lineRule="auto"/>
      <w:ind w:firstLineChars="0"/>
      <w:jc w:val="left"/>
      <w:outlineLvl w:val="0"/>
    </w:pPr>
    <w:rPr>
      <w:rFonts w:eastAsia="黑体"/>
      <w:bCs/>
      <w:kern w:val="44"/>
      <w:sz w:val="32"/>
      <w:szCs w:val="44"/>
    </w:rPr>
  </w:style>
  <w:style w:type="paragraph" w:styleId="2">
    <w:name w:val="heading 2"/>
    <w:basedOn w:val="a0"/>
    <w:next w:val="a0"/>
    <w:link w:val="20"/>
    <w:uiPriority w:val="9"/>
    <w:unhideWhenUsed/>
    <w:qFormat/>
    <w:rsid w:val="00B940EA"/>
    <w:pPr>
      <w:keepNext/>
      <w:keepLines/>
      <w:numPr>
        <w:ilvl w:val="1"/>
        <w:numId w:val="46"/>
      </w:numPr>
      <w:ind w:firstLineChars="0"/>
      <w:jc w:val="left"/>
      <w:outlineLvl w:val="1"/>
    </w:pPr>
    <w:rPr>
      <w:rFonts w:eastAsia="黑体" w:cstheme="majorBidi"/>
      <w:bCs/>
      <w:sz w:val="30"/>
      <w:szCs w:val="32"/>
    </w:rPr>
  </w:style>
  <w:style w:type="paragraph" w:styleId="3">
    <w:name w:val="heading 3"/>
    <w:basedOn w:val="a0"/>
    <w:next w:val="a0"/>
    <w:link w:val="30"/>
    <w:uiPriority w:val="9"/>
    <w:unhideWhenUsed/>
    <w:qFormat/>
    <w:rsid w:val="00B940EA"/>
    <w:pPr>
      <w:keepNext/>
      <w:keepLines/>
      <w:numPr>
        <w:ilvl w:val="2"/>
        <w:numId w:val="46"/>
      </w:numPr>
      <w:spacing w:line="240" w:lineRule="auto"/>
      <w:ind w:firstLineChars="0"/>
      <w:jc w:val="left"/>
      <w:outlineLvl w:val="2"/>
    </w:pPr>
    <w:rPr>
      <w:rFonts w:eastAsia="黑体"/>
      <w:bCs/>
      <w:sz w:val="28"/>
      <w:szCs w:val="32"/>
    </w:rPr>
  </w:style>
  <w:style w:type="paragraph" w:styleId="4">
    <w:name w:val="heading 4"/>
    <w:basedOn w:val="a0"/>
    <w:next w:val="a0"/>
    <w:link w:val="40"/>
    <w:uiPriority w:val="9"/>
    <w:unhideWhenUsed/>
    <w:qFormat/>
    <w:rsid w:val="00B940EA"/>
    <w:pPr>
      <w:keepNext/>
      <w:keepLines/>
      <w:numPr>
        <w:ilvl w:val="3"/>
        <w:numId w:val="40"/>
      </w:numPr>
      <w:ind w:firstLineChars="0"/>
      <w:outlineLvl w:val="3"/>
    </w:pPr>
    <w:rPr>
      <w:rFonts w:cstheme="majorBidi"/>
      <w:b/>
      <w:bCs/>
      <w:szCs w:val="28"/>
    </w:rPr>
  </w:style>
  <w:style w:type="paragraph" w:styleId="5">
    <w:name w:val="heading 5"/>
    <w:basedOn w:val="a0"/>
    <w:next w:val="a0"/>
    <w:link w:val="50"/>
    <w:uiPriority w:val="9"/>
    <w:unhideWhenUsed/>
    <w:qFormat/>
    <w:rsid w:val="00B940EA"/>
    <w:pPr>
      <w:keepNext/>
      <w:keepLines/>
      <w:numPr>
        <w:ilvl w:val="4"/>
        <w:numId w:val="46"/>
      </w:numPr>
      <w:ind w:firstLineChars="0"/>
      <w:jc w:val="left"/>
      <w:outlineLvl w:val="4"/>
    </w:pPr>
    <w:rPr>
      <w:rFonts w:cs="Times New Roman"/>
      <w:b/>
      <w:bCs/>
      <w:szCs w:val="28"/>
    </w:rPr>
  </w:style>
  <w:style w:type="paragraph" w:styleId="6">
    <w:name w:val="heading 6"/>
    <w:basedOn w:val="a0"/>
    <w:next w:val="a0"/>
    <w:link w:val="60"/>
    <w:unhideWhenUsed/>
    <w:qFormat/>
    <w:rsid w:val="00B940EA"/>
    <w:pPr>
      <w:keepNext/>
      <w:keepLines/>
      <w:numPr>
        <w:ilvl w:val="5"/>
        <w:numId w:val="46"/>
      </w:numPr>
      <w:ind w:firstLineChars="0"/>
      <w:outlineLvl w:val="5"/>
    </w:pPr>
    <w:rPr>
      <w:rFonts w:cstheme="majorBidi"/>
      <w:bCs/>
      <w:szCs w:val="24"/>
    </w:rPr>
  </w:style>
  <w:style w:type="paragraph" w:styleId="7">
    <w:name w:val="heading 7"/>
    <w:basedOn w:val="6"/>
    <w:next w:val="a0"/>
    <w:link w:val="70"/>
    <w:uiPriority w:val="9"/>
    <w:unhideWhenUsed/>
    <w:qFormat/>
    <w:rsid w:val="007C0D5F"/>
    <w:pPr>
      <w:numPr>
        <w:ilvl w:val="6"/>
      </w:numPr>
      <w:outlineLvl w:val="6"/>
    </w:pPr>
    <w:rPr>
      <w:bCs w:val="0"/>
    </w:rPr>
  </w:style>
  <w:style w:type="paragraph" w:styleId="8">
    <w:name w:val="heading 8"/>
    <w:basedOn w:val="a0"/>
    <w:next w:val="a0"/>
    <w:link w:val="80"/>
    <w:uiPriority w:val="9"/>
    <w:unhideWhenUsed/>
    <w:qFormat/>
    <w:rsid w:val="00B940EA"/>
    <w:pPr>
      <w:keepNext/>
      <w:keepLines/>
      <w:numPr>
        <w:ilvl w:val="7"/>
        <w:numId w:val="46"/>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B940EA"/>
    <w:pPr>
      <w:keepNext/>
      <w:keepLines/>
      <w:numPr>
        <w:ilvl w:val="8"/>
        <w:numId w:val="46"/>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qFormat/>
    <w:rsid w:val="008B3259"/>
    <w:rPr>
      <w:rFonts w:ascii="Times New Roman" w:eastAsia="黑体" w:hAnsi="Times New Roman"/>
      <w:bCs/>
      <w:kern w:val="44"/>
      <w:sz w:val="32"/>
      <w:szCs w:val="44"/>
    </w:rPr>
  </w:style>
  <w:style w:type="character" w:customStyle="1" w:styleId="20">
    <w:name w:val="标题 2 字符"/>
    <w:basedOn w:val="a1"/>
    <w:link w:val="2"/>
    <w:uiPriority w:val="9"/>
    <w:qFormat/>
    <w:rsid w:val="00344CFD"/>
    <w:rPr>
      <w:rFonts w:ascii="Times New Roman" w:eastAsia="黑体" w:hAnsi="Times New Roman" w:cstheme="majorBidi"/>
      <w:bCs/>
      <w:sz w:val="30"/>
      <w:szCs w:val="32"/>
    </w:rPr>
  </w:style>
  <w:style w:type="paragraph" w:styleId="a4">
    <w:name w:val="Title"/>
    <w:basedOn w:val="a0"/>
    <w:next w:val="a0"/>
    <w:link w:val="a5"/>
    <w:uiPriority w:val="10"/>
    <w:qFormat/>
    <w:rsid w:val="004F2EA9"/>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basedOn w:val="a1"/>
    <w:link w:val="a4"/>
    <w:uiPriority w:val="10"/>
    <w:rsid w:val="004F2EA9"/>
    <w:rPr>
      <w:rFonts w:asciiTheme="majorHAnsi" w:eastAsia="黑体" w:hAnsiTheme="majorHAnsi" w:cstheme="majorBidi"/>
      <w:b/>
      <w:bCs/>
      <w:sz w:val="44"/>
      <w:szCs w:val="32"/>
    </w:rPr>
  </w:style>
  <w:style w:type="character" w:customStyle="1" w:styleId="30">
    <w:name w:val="标题 3 字符"/>
    <w:basedOn w:val="a1"/>
    <w:link w:val="3"/>
    <w:uiPriority w:val="9"/>
    <w:qFormat/>
    <w:rsid w:val="008B3259"/>
    <w:rPr>
      <w:rFonts w:ascii="Times New Roman" w:eastAsia="黑体" w:hAnsi="Times New Roman"/>
      <w:bCs/>
      <w:sz w:val="28"/>
      <w:szCs w:val="32"/>
    </w:rPr>
  </w:style>
  <w:style w:type="character" w:customStyle="1" w:styleId="40">
    <w:name w:val="标题 4 字符"/>
    <w:basedOn w:val="a1"/>
    <w:link w:val="4"/>
    <w:uiPriority w:val="9"/>
    <w:qFormat/>
    <w:rsid w:val="00B940EA"/>
    <w:rPr>
      <w:rFonts w:ascii="Times New Roman" w:eastAsia="宋体" w:hAnsi="Times New Roman" w:cstheme="majorBidi"/>
      <w:b/>
      <w:bCs/>
      <w:sz w:val="24"/>
      <w:szCs w:val="28"/>
    </w:rPr>
  </w:style>
  <w:style w:type="paragraph" w:customStyle="1" w:styleId="a6">
    <w:name w:val="图表标题"/>
    <w:next w:val="a0"/>
    <w:qFormat/>
    <w:rsid w:val="008263CA"/>
    <w:pPr>
      <w:jc w:val="center"/>
    </w:pPr>
    <w:rPr>
      <w:rFonts w:ascii="Times New Roman" w:eastAsia="宋体" w:hAnsi="Times New Roman" w:cs="黑体"/>
      <w:b/>
      <w:bCs/>
    </w:rPr>
  </w:style>
  <w:style w:type="table" w:styleId="a7">
    <w:name w:val="Table Grid"/>
    <w:basedOn w:val="a2"/>
    <w:uiPriority w:val="39"/>
    <w:rsid w:val="00BF1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图标注释"/>
    <w:basedOn w:val="a6"/>
    <w:next w:val="a0"/>
    <w:qFormat/>
    <w:rsid w:val="00BF133B"/>
    <w:pPr>
      <w:spacing w:afterLines="50" w:after="50"/>
      <w:jc w:val="left"/>
    </w:pPr>
  </w:style>
  <w:style w:type="character" w:styleId="a9">
    <w:name w:val="annotation reference"/>
    <w:uiPriority w:val="99"/>
    <w:qFormat/>
    <w:rsid w:val="00BF133B"/>
    <w:rPr>
      <w:sz w:val="21"/>
      <w:szCs w:val="21"/>
    </w:rPr>
  </w:style>
  <w:style w:type="paragraph" w:customStyle="1" w:styleId="aa">
    <w:name w:val="表格内容"/>
    <w:basedOn w:val="a0"/>
    <w:qFormat/>
    <w:rsid w:val="00F77732"/>
    <w:pPr>
      <w:spacing w:line="240" w:lineRule="auto"/>
      <w:ind w:firstLineChars="0" w:firstLine="0"/>
      <w:jc w:val="center"/>
    </w:pPr>
    <w:rPr>
      <w:rFonts w:cs="Times New Roman"/>
      <w:bCs/>
      <w:color w:val="000000"/>
      <w:sz w:val="21"/>
    </w:rPr>
  </w:style>
  <w:style w:type="character" w:customStyle="1" w:styleId="50">
    <w:name w:val="标题 5 字符"/>
    <w:basedOn w:val="a1"/>
    <w:link w:val="5"/>
    <w:uiPriority w:val="9"/>
    <w:qFormat/>
    <w:rsid w:val="00F25CC2"/>
    <w:rPr>
      <w:rFonts w:ascii="Times New Roman" w:eastAsia="宋体" w:hAnsi="Times New Roman" w:cs="Times New Roman"/>
      <w:b/>
      <w:bCs/>
      <w:sz w:val="24"/>
      <w:szCs w:val="28"/>
    </w:rPr>
  </w:style>
  <w:style w:type="character" w:customStyle="1" w:styleId="80">
    <w:name w:val="标题 8 字符"/>
    <w:basedOn w:val="a1"/>
    <w:link w:val="8"/>
    <w:uiPriority w:val="9"/>
    <w:rsid w:val="007C0D5F"/>
    <w:rPr>
      <w:rFonts w:asciiTheme="majorHAnsi" w:eastAsiaTheme="majorEastAsia" w:hAnsiTheme="majorHAnsi" w:cstheme="majorBidi"/>
      <w:sz w:val="24"/>
      <w:szCs w:val="24"/>
    </w:rPr>
  </w:style>
  <w:style w:type="character" w:customStyle="1" w:styleId="90">
    <w:name w:val="标题 9 字符"/>
    <w:basedOn w:val="a1"/>
    <w:link w:val="9"/>
    <w:uiPriority w:val="9"/>
    <w:rsid w:val="007C0D5F"/>
    <w:rPr>
      <w:rFonts w:asciiTheme="majorHAnsi" w:eastAsiaTheme="majorEastAsia" w:hAnsiTheme="majorHAnsi" w:cstheme="majorBidi"/>
    </w:rPr>
  </w:style>
  <w:style w:type="numbering" w:customStyle="1" w:styleId="11">
    <w:name w:val="无列表1"/>
    <w:next w:val="a3"/>
    <w:uiPriority w:val="99"/>
    <w:semiHidden/>
    <w:unhideWhenUsed/>
    <w:rsid w:val="009F27B7"/>
  </w:style>
  <w:style w:type="table" w:styleId="ab">
    <w:name w:val="Grid Table Light"/>
    <w:basedOn w:val="a2"/>
    <w:uiPriority w:val="40"/>
    <w:rsid w:val="004C76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1"/>
    <w:link w:val="6"/>
    <w:rsid w:val="005B21C6"/>
    <w:rPr>
      <w:rFonts w:ascii="Times New Roman" w:eastAsia="宋体" w:hAnsi="Times New Roman" w:cstheme="majorBidi"/>
      <w:bCs/>
      <w:sz w:val="24"/>
      <w:szCs w:val="24"/>
    </w:rPr>
  </w:style>
  <w:style w:type="character" w:customStyle="1" w:styleId="70">
    <w:name w:val="标题 7 字符"/>
    <w:basedOn w:val="a1"/>
    <w:link w:val="7"/>
    <w:uiPriority w:val="9"/>
    <w:rsid w:val="007C0D5F"/>
    <w:rPr>
      <w:rFonts w:ascii="Times New Roman" w:eastAsia="宋体" w:hAnsi="Times New Roman" w:cstheme="majorBidi"/>
      <w:sz w:val="24"/>
      <w:szCs w:val="24"/>
    </w:rPr>
  </w:style>
  <w:style w:type="table" w:styleId="21">
    <w:name w:val="Plain Table 2"/>
    <w:basedOn w:val="a2"/>
    <w:uiPriority w:val="42"/>
    <w:rsid w:val="001455D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61">
    <w:name w:val="无列表6"/>
    <w:next w:val="a3"/>
    <w:uiPriority w:val="99"/>
    <w:semiHidden/>
    <w:unhideWhenUsed/>
    <w:rsid w:val="00B00564"/>
  </w:style>
  <w:style w:type="paragraph" w:styleId="ac">
    <w:name w:val="header"/>
    <w:basedOn w:val="a0"/>
    <w:link w:val="ad"/>
    <w:uiPriority w:val="99"/>
    <w:unhideWhenUsed/>
    <w:qFormat/>
    <w:rsid w:val="00B00564"/>
    <w:pPr>
      <w:pBdr>
        <w:bottom w:val="single" w:sz="6" w:space="1" w:color="auto"/>
      </w:pBdr>
      <w:tabs>
        <w:tab w:val="center" w:pos="4153"/>
        <w:tab w:val="right" w:pos="8306"/>
      </w:tabs>
      <w:snapToGrid w:val="0"/>
      <w:spacing w:line="240" w:lineRule="auto"/>
      <w:ind w:firstLineChars="0" w:firstLine="0"/>
      <w:jc w:val="center"/>
    </w:pPr>
    <w:rPr>
      <w:rFonts w:cs="Times New Roman"/>
      <w:kern w:val="0"/>
      <w:sz w:val="18"/>
      <w:szCs w:val="18"/>
      <w:lang w:val="x-none" w:eastAsia="x-none"/>
    </w:rPr>
  </w:style>
  <w:style w:type="character" w:customStyle="1" w:styleId="ad">
    <w:name w:val="页眉 字符"/>
    <w:basedOn w:val="a1"/>
    <w:link w:val="ac"/>
    <w:uiPriority w:val="99"/>
    <w:qFormat/>
    <w:rsid w:val="00B00564"/>
    <w:rPr>
      <w:rFonts w:ascii="Times New Roman" w:eastAsia="宋体" w:hAnsi="Times New Roman" w:cs="Times New Roman"/>
      <w:kern w:val="0"/>
      <w:sz w:val="18"/>
      <w:szCs w:val="18"/>
      <w:lang w:val="x-none" w:eastAsia="x-none"/>
    </w:rPr>
  </w:style>
  <w:style w:type="paragraph" w:customStyle="1" w:styleId="610">
    <w:name w:val="标题 61"/>
    <w:basedOn w:val="a0"/>
    <w:next w:val="a0"/>
    <w:semiHidden/>
    <w:unhideWhenUsed/>
    <w:qFormat/>
    <w:rsid w:val="009F27B7"/>
    <w:pPr>
      <w:keepNext/>
      <w:keepLines/>
      <w:spacing w:before="240" w:after="64" w:line="320" w:lineRule="auto"/>
      <w:ind w:firstLineChars="0" w:firstLine="0"/>
      <w:outlineLvl w:val="5"/>
    </w:pPr>
    <w:rPr>
      <w:rFonts w:ascii="Calibri Light" w:hAnsi="Calibri Light" w:cs="Times New Roman"/>
      <w:b/>
      <w:bCs/>
      <w:szCs w:val="24"/>
    </w:rPr>
  </w:style>
  <w:style w:type="numbering" w:customStyle="1" w:styleId="110">
    <w:name w:val="无列表11"/>
    <w:next w:val="a3"/>
    <w:uiPriority w:val="99"/>
    <w:semiHidden/>
    <w:unhideWhenUsed/>
    <w:rsid w:val="009F27B7"/>
  </w:style>
  <w:style w:type="paragraph" w:styleId="ae">
    <w:name w:val="footer"/>
    <w:basedOn w:val="a0"/>
    <w:link w:val="af"/>
    <w:uiPriority w:val="99"/>
    <w:unhideWhenUsed/>
    <w:qFormat/>
    <w:rsid w:val="00B00564"/>
    <w:pPr>
      <w:tabs>
        <w:tab w:val="center" w:pos="4153"/>
        <w:tab w:val="right" w:pos="8306"/>
      </w:tabs>
      <w:snapToGrid w:val="0"/>
      <w:spacing w:line="240" w:lineRule="auto"/>
      <w:ind w:firstLineChars="0" w:firstLine="0"/>
      <w:jc w:val="left"/>
    </w:pPr>
    <w:rPr>
      <w:rFonts w:cs="Times New Roman"/>
      <w:kern w:val="0"/>
      <w:sz w:val="18"/>
      <w:szCs w:val="18"/>
      <w:lang w:val="x-none" w:eastAsia="x-none"/>
    </w:rPr>
  </w:style>
  <w:style w:type="character" w:customStyle="1" w:styleId="af">
    <w:name w:val="页脚 字符"/>
    <w:basedOn w:val="a1"/>
    <w:link w:val="ae"/>
    <w:uiPriority w:val="99"/>
    <w:qFormat/>
    <w:rsid w:val="00B00564"/>
    <w:rPr>
      <w:rFonts w:ascii="Times New Roman" w:eastAsia="宋体" w:hAnsi="Times New Roman" w:cs="Times New Roman"/>
      <w:kern w:val="0"/>
      <w:sz w:val="18"/>
      <w:szCs w:val="18"/>
      <w:lang w:val="x-none" w:eastAsia="x-none"/>
    </w:rPr>
  </w:style>
  <w:style w:type="numbering" w:customStyle="1" w:styleId="12">
    <w:name w:val="无列表12"/>
    <w:next w:val="a3"/>
    <w:uiPriority w:val="99"/>
    <w:semiHidden/>
    <w:unhideWhenUsed/>
    <w:rsid w:val="00B00564"/>
  </w:style>
  <w:style w:type="paragraph" w:styleId="TOC5">
    <w:name w:val="toc 5"/>
    <w:basedOn w:val="a0"/>
    <w:next w:val="a0"/>
    <w:uiPriority w:val="39"/>
    <w:qFormat/>
    <w:rsid w:val="00B00564"/>
    <w:pPr>
      <w:spacing w:line="240" w:lineRule="auto"/>
      <w:ind w:leftChars="800" w:left="1680" w:firstLineChars="0" w:firstLine="0"/>
    </w:pPr>
    <w:rPr>
      <w:rFonts w:cs="Times New Roman"/>
      <w:sz w:val="21"/>
      <w:szCs w:val="24"/>
    </w:rPr>
  </w:style>
  <w:style w:type="paragraph" w:styleId="TOC3">
    <w:name w:val="toc 3"/>
    <w:basedOn w:val="a0"/>
    <w:next w:val="a0"/>
    <w:uiPriority w:val="39"/>
    <w:qFormat/>
    <w:rsid w:val="00B00564"/>
    <w:pPr>
      <w:spacing w:line="240" w:lineRule="auto"/>
      <w:ind w:leftChars="400" w:left="840" w:firstLineChars="0" w:firstLine="0"/>
    </w:pPr>
    <w:rPr>
      <w:rFonts w:cs="Times New Roman"/>
      <w:sz w:val="21"/>
      <w:szCs w:val="24"/>
    </w:rPr>
  </w:style>
  <w:style w:type="paragraph" w:styleId="TOC1">
    <w:name w:val="toc 1"/>
    <w:basedOn w:val="a0"/>
    <w:next w:val="a0"/>
    <w:uiPriority w:val="39"/>
    <w:qFormat/>
    <w:rsid w:val="000C03B8"/>
    <w:pPr>
      <w:tabs>
        <w:tab w:val="center" w:pos="240"/>
        <w:tab w:val="center" w:leader="dot" w:pos="10320"/>
      </w:tabs>
      <w:spacing w:line="240" w:lineRule="auto"/>
      <w:ind w:firstLineChars="0" w:firstLine="0"/>
    </w:pPr>
    <w:rPr>
      <w:rFonts w:cs="Times New Roman"/>
      <w:sz w:val="21"/>
      <w:szCs w:val="24"/>
    </w:rPr>
  </w:style>
  <w:style w:type="paragraph" w:styleId="TOC4">
    <w:name w:val="toc 4"/>
    <w:basedOn w:val="a0"/>
    <w:next w:val="a0"/>
    <w:uiPriority w:val="39"/>
    <w:qFormat/>
    <w:rsid w:val="00B00564"/>
    <w:pPr>
      <w:spacing w:line="240" w:lineRule="auto"/>
      <w:ind w:leftChars="600" w:left="1260" w:firstLineChars="0" w:firstLine="0"/>
    </w:pPr>
    <w:rPr>
      <w:rFonts w:cs="Times New Roman"/>
      <w:sz w:val="21"/>
      <w:szCs w:val="24"/>
    </w:rPr>
  </w:style>
  <w:style w:type="character" w:styleId="af0">
    <w:name w:val="footnote reference"/>
    <w:qFormat/>
    <w:rsid w:val="009F27B7"/>
    <w:rPr>
      <w:vertAlign w:val="superscript"/>
    </w:rPr>
  </w:style>
  <w:style w:type="paragraph" w:styleId="TOC2">
    <w:name w:val="toc 2"/>
    <w:basedOn w:val="a0"/>
    <w:next w:val="a0"/>
    <w:uiPriority w:val="39"/>
    <w:qFormat/>
    <w:rsid w:val="00B00564"/>
    <w:pPr>
      <w:spacing w:line="240" w:lineRule="auto"/>
      <w:ind w:leftChars="200" w:left="420" w:firstLineChars="0" w:firstLine="0"/>
    </w:pPr>
    <w:rPr>
      <w:rFonts w:cs="Times New Roman"/>
      <w:sz w:val="21"/>
      <w:szCs w:val="24"/>
    </w:rPr>
  </w:style>
  <w:style w:type="paragraph" w:customStyle="1" w:styleId="13">
    <w:name w:val="修订1"/>
    <w:hidden/>
    <w:uiPriority w:val="99"/>
    <w:qFormat/>
    <w:rsid w:val="009F27B7"/>
    <w:rPr>
      <w:rFonts w:ascii="Times New Roman" w:eastAsia="宋体" w:hAnsi="Times New Roman" w:cs="Times New Roman"/>
      <w:szCs w:val="24"/>
    </w:rPr>
  </w:style>
  <w:style w:type="character" w:styleId="af1">
    <w:name w:val="Unresolved Mention"/>
    <w:uiPriority w:val="99"/>
    <w:semiHidden/>
    <w:unhideWhenUsed/>
    <w:rsid w:val="009F27B7"/>
    <w:rPr>
      <w:color w:val="605E5C"/>
      <w:shd w:val="clear" w:color="auto" w:fill="E1DFDD"/>
    </w:rPr>
  </w:style>
  <w:style w:type="character" w:styleId="af2">
    <w:name w:val="Placeholder Text"/>
    <w:uiPriority w:val="99"/>
    <w:semiHidden/>
    <w:rsid w:val="009F27B7"/>
    <w:rPr>
      <w:color w:val="808080"/>
    </w:rPr>
  </w:style>
  <w:style w:type="character" w:customStyle="1" w:styleId="611">
    <w:name w:val="标题 6 字符1"/>
    <w:uiPriority w:val="9"/>
    <w:semiHidden/>
    <w:rsid w:val="009F27B7"/>
    <w:rPr>
      <w:rFonts w:ascii="等线 Light" w:eastAsia="等线 Light" w:hAnsi="等线 Light" w:cs="Times New Roman"/>
      <w:b/>
      <w:bCs/>
      <w:sz w:val="24"/>
      <w:szCs w:val="24"/>
    </w:rPr>
  </w:style>
  <w:style w:type="paragraph" w:styleId="TOC6">
    <w:name w:val="toc 6"/>
    <w:basedOn w:val="a0"/>
    <w:next w:val="a0"/>
    <w:autoRedefine/>
    <w:uiPriority w:val="39"/>
    <w:unhideWhenUsed/>
    <w:rsid w:val="00B00564"/>
    <w:pPr>
      <w:spacing w:line="240" w:lineRule="auto"/>
      <w:ind w:leftChars="1000" w:left="2100" w:firstLineChars="0" w:firstLine="0"/>
    </w:pPr>
    <w:rPr>
      <w:rFonts w:ascii="等线" w:eastAsia="等线" w:hAnsi="等线" w:cs="Times New Roman"/>
      <w:sz w:val="21"/>
      <w:szCs w:val="22"/>
    </w:rPr>
  </w:style>
  <w:style w:type="paragraph" w:styleId="TOC7">
    <w:name w:val="toc 7"/>
    <w:basedOn w:val="a0"/>
    <w:next w:val="a0"/>
    <w:autoRedefine/>
    <w:uiPriority w:val="39"/>
    <w:unhideWhenUsed/>
    <w:rsid w:val="00B00564"/>
    <w:pPr>
      <w:spacing w:line="240" w:lineRule="auto"/>
      <w:ind w:leftChars="1200" w:left="2520" w:firstLineChars="0" w:firstLine="0"/>
    </w:pPr>
    <w:rPr>
      <w:rFonts w:ascii="等线" w:eastAsia="等线" w:hAnsi="等线" w:cs="Times New Roman"/>
      <w:sz w:val="21"/>
      <w:szCs w:val="22"/>
    </w:rPr>
  </w:style>
  <w:style w:type="numbering" w:customStyle="1" w:styleId="22">
    <w:name w:val="无列表2"/>
    <w:next w:val="a3"/>
    <w:uiPriority w:val="99"/>
    <w:semiHidden/>
    <w:unhideWhenUsed/>
    <w:rsid w:val="009F27B7"/>
  </w:style>
  <w:style w:type="paragraph" w:styleId="TOC8">
    <w:name w:val="toc 8"/>
    <w:basedOn w:val="a0"/>
    <w:next w:val="a0"/>
    <w:autoRedefine/>
    <w:uiPriority w:val="39"/>
    <w:unhideWhenUsed/>
    <w:rsid w:val="00B00564"/>
    <w:pPr>
      <w:spacing w:line="240" w:lineRule="auto"/>
      <w:ind w:leftChars="1400" w:left="2940" w:firstLineChars="0" w:firstLine="0"/>
    </w:pPr>
    <w:rPr>
      <w:rFonts w:ascii="等线" w:eastAsia="等线" w:hAnsi="等线" w:cs="Times New Roman"/>
      <w:sz w:val="21"/>
      <w:szCs w:val="22"/>
    </w:rPr>
  </w:style>
  <w:style w:type="paragraph" w:styleId="TOC9">
    <w:name w:val="toc 9"/>
    <w:basedOn w:val="a0"/>
    <w:next w:val="a0"/>
    <w:autoRedefine/>
    <w:uiPriority w:val="39"/>
    <w:unhideWhenUsed/>
    <w:rsid w:val="00B00564"/>
    <w:pPr>
      <w:spacing w:line="240" w:lineRule="auto"/>
      <w:ind w:leftChars="1600" w:left="3360" w:firstLineChars="0" w:firstLine="0"/>
    </w:pPr>
    <w:rPr>
      <w:rFonts w:ascii="等线" w:eastAsia="等线" w:hAnsi="等线" w:cs="Times New Roman"/>
      <w:sz w:val="21"/>
      <w:szCs w:val="22"/>
    </w:rPr>
  </w:style>
  <w:style w:type="numbering" w:customStyle="1" w:styleId="210">
    <w:name w:val="无列表21"/>
    <w:next w:val="a3"/>
    <w:uiPriority w:val="99"/>
    <w:semiHidden/>
    <w:unhideWhenUsed/>
    <w:rsid w:val="00B00564"/>
  </w:style>
  <w:style w:type="numbering" w:customStyle="1" w:styleId="31">
    <w:name w:val="无列表3"/>
    <w:next w:val="a3"/>
    <w:uiPriority w:val="99"/>
    <w:semiHidden/>
    <w:unhideWhenUsed/>
    <w:rsid w:val="009F27B7"/>
  </w:style>
  <w:style w:type="numbering" w:customStyle="1" w:styleId="41">
    <w:name w:val="无列表4"/>
    <w:next w:val="a3"/>
    <w:uiPriority w:val="99"/>
    <w:semiHidden/>
    <w:unhideWhenUsed/>
    <w:rsid w:val="009F27B7"/>
  </w:style>
  <w:style w:type="numbering" w:customStyle="1" w:styleId="51">
    <w:name w:val="无列表5"/>
    <w:next w:val="a3"/>
    <w:uiPriority w:val="99"/>
    <w:semiHidden/>
    <w:unhideWhenUsed/>
    <w:rsid w:val="009F27B7"/>
  </w:style>
  <w:style w:type="paragraph" w:styleId="af3">
    <w:name w:val="Revision"/>
    <w:hidden/>
    <w:uiPriority w:val="99"/>
    <w:semiHidden/>
    <w:rsid w:val="009F27B7"/>
    <w:rPr>
      <w:rFonts w:ascii="Times New Roman" w:eastAsia="宋体" w:hAnsi="Times New Roman" w:cs="Times New Roman"/>
      <w:sz w:val="24"/>
      <w:szCs w:val="22"/>
    </w:rPr>
  </w:style>
  <w:style w:type="numbering" w:customStyle="1" w:styleId="310">
    <w:name w:val="无列表31"/>
    <w:next w:val="a3"/>
    <w:uiPriority w:val="99"/>
    <w:semiHidden/>
    <w:unhideWhenUsed/>
    <w:rsid w:val="00B00564"/>
  </w:style>
  <w:style w:type="numbering" w:customStyle="1" w:styleId="410">
    <w:name w:val="无列表41"/>
    <w:next w:val="a3"/>
    <w:uiPriority w:val="99"/>
    <w:semiHidden/>
    <w:unhideWhenUsed/>
    <w:rsid w:val="00B00564"/>
  </w:style>
  <w:style w:type="numbering" w:customStyle="1" w:styleId="510">
    <w:name w:val="无列表51"/>
    <w:next w:val="a3"/>
    <w:uiPriority w:val="99"/>
    <w:semiHidden/>
    <w:unhideWhenUsed/>
    <w:rsid w:val="00B00564"/>
  </w:style>
  <w:style w:type="table" w:styleId="7-2">
    <w:name w:val="Grid Table 7 Colorful Accent 2"/>
    <w:basedOn w:val="a2"/>
    <w:uiPriority w:val="52"/>
    <w:rsid w:val="00A509C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f4">
    <w:name w:val="endnote text"/>
    <w:basedOn w:val="a0"/>
    <w:link w:val="af5"/>
    <w:uiPriority w:val="99"/>
    <w:semiHidden/>
    <w:unhideWhenUsed/>
    <w:rsid w:val="00BC2670"/>
    <w:pPr>
      <w:snapToGrid w:val="0"/>
      <w:jc w:val="left"/>
    </w:pPr>
  </w:style>
  <w:style w:type="character" w:customStyle="1" w:styleId="af5">
    <w:name w:val="尾注文本 字符"/>
    <w:basedOn w:val="a1"/>
    <w:link w:val="af4"/>
    <w:uiPriority w:val="99"/>
    <w:semiHidden/>
    <w:rsid w:val="00BC2670"/>
    <w:rPr>
      <w:rFonts w:ascii="Times New Roman" w:eastAsia="宋体" w:hAnsi="Times New Roman"/>
      <w:sz w:val="24"/>
    </w:rPr>
  </w:style>
  <w:style w:type="character" w:styleId="af6">
    <w:name w:val="endnote reference"/>
    <w:basedOn w:val="a1"/>
    <w:uiPriority w:val="99"/>
    <w:semiHidden/>
    <w:unhideWhenUsed/>
    <w:rsid w:val="00BC2670"/>
    <w:rPr>
      <w:vertAlign w:val="superscript"/>
    </w:rPr>
  </w:style>
  <w:style w:type="numbering" w:customStyle="1" w:styleId="71">
    <w:name w:val="无列表7"/>
    <w:next w:val="a3"/>
    <w:uiPriority w:val="99"/>
    <w:semiHidden/>
    <w:unhideWhenUsed/>
    <w:rsid w:val="00BC2670"/>
  </w:style>
  <w:style w:type="numbering" w:customStyle="1" w:styleId="130">
    <w:name w:val="无列表13"/>
    <w:next w:val="a3"/>
    <w:uiPriority w:val="99"/>
    <w:semiHidden/>
    <w:unhideWhenUsed/>
    <w:rsid w:val="00BC2670"/>
  </w:style>
  <w:style w:type="numbering" w:customStyle="1" w:styleId="220">
    <w:name w:val="无列表22"/>
    <w:next w:val="a3"/>
    <w:uiPriority w:val="99"/>
    <w:semiHidden/>
    <w:unhideWhenUsed/>
    <w:rsid w:val="00BC2670"/>
  </w:style>
  <w:style w:type="numbering" w:customStyle="1" w:styleId="32">
    <w:name w:val="无列表32"/>
    <w:next w:val="a3"/>
    <w:uiPriority w:val="99"/>
    <w:semiHidden/>
    <w:unhideWhenUsed/>
    <w:rsid w:val="00BC2670"/>
  </w:style>
  <w:style w:type="numbering" w:customStyle="1" w:styleId="42">
    <w:name w:val="无列表42"/>
    <w:next w:val="a3"/>
    <w:uiPriority w:val="99"/>
    <w:semiHidden/>
    <w:unhideWhenUsed/>
    <w:rsid w:val="00BC2670"/>
  </w:style>
  <w:style w:type="numbering" w:customStyle="1" w:styleId="52">
    <w:name w:val="无列表52"/>
    <w:next w:val="a3"/>
    <w:uiPriority w:val="99"/>
    <w:semiHidden/>
    <w:unhideWhenUsed/>
    <w:rsid w:val="00BC2670"/>
  </w:style>
  <w:style w:type="paragraph" w:styleId="af7">
    <w:name w:val="annotation text"/>
    <w:basedOn w:val="a0"/>
    <w:link w:val="af8"/>
    <w:uiPriority w:val="99"/>
    <w:semiHidden/>
    <w:unhideWhenUsed/>
    <w:qFormat/>
    <w:pPr>
      <w:jc w:val="left"/>
    </w:pPr>
  </w:style>
  <w:style w:type="character" w:customStyle="1" w:styleId="af8">
    <w:name w:val="批注文字 字符"/>
    <w:basedOn w:val="a1"/>
    <w:link w:val="af7"/>
    <w:uiPriority w:val="99"/>
    <w:semiHidden/>
    <w:rPr>
      <w:rFonts w:ascii="Times New Roman" w:eastAsia="宋体" w:hAnsi="Times New Roman"/>
      <w:sz w:val="24"/>
    </w:rPr>
  </w:style>
  <w:style w:type="paragraph" w:styleId="af9">
    <w:name w:val="annotation subject"/>
    <w:basedOn w:val="af7"/>
    <w:next w:val="af7"/>
    <w:link w:val="afa"/>
    <w:uiPriority w:val="99"/>
    <w:semiHidden/>
    <w:unhideWhenUsed/>
    <w:qFormat/>
    <w:rsid w:val="003D04B3"/>
    <w:rPr>
      <w:b/>
      <w:bCs/>
    </w:rPr>
  </w:style>
  <w:style w:type="character" w:customStyle="1" w:styleId="afa">
    <w:name w:val="批注主题 字符"/>
    <w:basedOn w:val="af8"/>
    <w:link w:val="af9"/>
    <w:uiPriority w:val="99"/>
    <w:semiHidden/>
    <w:rsid w:val="003D04B3"/>
    <w:rPr>
      <w:rFonts w:ascii="Times New Roman" w:eastAsia="宋体" w:hAnsi="Times New Roman"/>
      <w:b/>
      <w:bCs/>
      <w:sz w:val="24"/>
    </w:rPr>
  </w:style>
  <w:style w:type="character" w:styleId="afb">
    <w:name w:val="Hyperlink"/>
    <w:basedOn w:val="a1"/>
    <w:uiPriority w:val="99"/>
    <w:unhideWhenUsed/>
    <w:rsid w:val="00CD4D8F"/>
    <w:rPr>
      <w:color w:val="0563C1" w:themeColor="hyperlink"/>
      <w:u w:val="single"/>
    </w:rPr>
  </w:style>
  <w:style w:type="numbering" w:customStyle="1" w:styleId="81">
    <w:name w:val="无列表8"/>
    <w:next w:val="a3"/>
    <w:uiPriority w:val="99"/>
    <w:semiHidden/>
    <w:unhideWhenUsed/>
    <w:rsid w:val="0064496C"/>
  </w:style>
  <w:style w:type="paragraph" w:customStyle="1" w:styleId="TOC10">
    <w:name w:val="TOC 标题1"/>
    <w:basedOn w:val="1"/>
    <w:next w:val="a0"/>
    <w:uiPriority w:val="39"/>
    <w:unhideWhenUsed/>
    <w:qFormat/>
    <w:rsid w:val="0064496C"/>
    <w:pPr>
      <w:tabs>
        <w:tab w:val="center" w:pos="0"/>
      </w:tabs>
      <w:spacing w:before="240" w:line="259" w:lineRule="auto"/>
      <w:outlineLvl w:val="9"/>
    </w:pPr>
    <w:rPr>
      <w:rFonts w:ascii="等线 Light" w:eastAsia="等线 Light" w:hAnsi="等线 Light" w:cs="Times New Roman"/>
      <w:bCs w:val="0"/>
      <w:color w:val="2F5496"/>
      <w:kern w:val="0"/>
      <w:szCs w:val="32"/>
    </w:rPr>
  </w:style>
  <w:style w:type="paragraph" w:styleId="afc">
    <w:name w:val="Normal (Web)"/>
    <w:basedOn w:val="a0"/>
    <w:uiPriority w:val="99"/>
    <w:semiHidden/>
    <w:unhideWhenUsed/>
    <w:qFormat/>
    <w:rsid w:val="0064496C"/>
    <w:pPr>
      <w:spacing w:before="100" w:beforeAutospacing="1" w:after="100" w:afterAutospacing="1" w:line="240" w:lineRule="auto"/>
      <w:ind w:firstLineChars="0" w:firstLine="0"/>
      <w:jc w:val="left"/>
    </w:pPr>
    <w:rPr>
      <w:rFonts w:ascii="宋体" w:hAnsi="宋体" w:cs="宋体"/>
      <w:kern w:val="0"/>
      <w:szCs w:val="24"/>
    </w:rPr>
  </w:style>
  <w:style w:type="numbering" w:customStyle="1" w:styleId="91">
    <w:name w:val="无列表9"/>
    <w:next w:val="a3"/>
    <w:uiPriority w:val="99"/>
    <w:semiHidden/>
    <w:unhideWhenUsed/>
    <w:rsid w:val="0064496C"/>
  </w:style>
  <w:style w:type="numbering" w:customStyle="1" w:styleId="100">
    <w:name w:val="无列表10"/>
    <w:next w:val="a3"/>
    <w:uiPriority w:val="99"/>
    <w:semiHidden/>
    <w:unhideWhenUsed/>
    <w:rsid w:val="0064496C"/>
  </w:style>
  <w:style w:type="numbering" w:customStyle="1" w:styleId="14">
    <w:name w:val="无列表14"/>
    <w:next w:val="a3"/>
    <w:uiPriority w:val="99"/>
    <w:semiHidden/>
    <w:unhideWhenUsed/>
    <w:rsid w:val="0064496C"/>
  </w:style>
  <w:style w:type="numbering" w:customStyle="1" w:styleId="15">
    <w:name w:val="无列表15"/>
    <w:next w:val="a3"/>
    <w:uiPriority w:val="99"/>
    <w:semiHidden/>
    <w:unhideWhenUsed/>
    <w:rsid w:val="0064496C"/>
  </w:style>
  <w:style w:type="paragraph" w:styleId="TOC">
    <w:name w:val="TOC Heading"/>
    <w:basedOn w:val="1"/>
    <w:next w:val="a0"/>
    <w:uiPriority w:val="39"/>
    <w:unhideWhenUsed/>
    <w:qFormat/>
    <w:rsid w:val="00526261"/>
    <w:pPr>
      <w:tabs>
        <w:tab w:val="center" w:pos="0"/>
      </w:tabs>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table" w:customStyle="1" w:styleId="afd">
    <w:name w:val="三线表居中"/>
    <w:basedOn w:val="a2"/>
    <w:uiPriority w:val="99"/>
    <w:rsid w:val="00C8744F"/>
    <w:pPr>
      <w:jc w:val="center"/>
    </w:pPr>
    <w:rPr>
      <w:rFonts w:ascii="Times New Roman" w:eastAsia="宋体" w:hAnsi="Times New Roman" w:cs="Times New Roman"/>
      <w:color w:val="000000"/>
      <w:kern w:val="0"/>
      <w:szCs w:val="20"/>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fe">
    <w:name w:val="图表脚注"/>
    <w:next w:val="a0"/>
    <w:uiPriority w:val="99"/>
    <w:qFormat/>
    <w:rsid w:val="00C8744F"/>
    <w:pPr>
      <w:ind w:leftChars="200" w:left="300" w:hangingChars="100" w:hanging="100"/>
      <w:jc w:val="both"/>
    </w:pPr>
    <w:rPr>
      <w:rFonts w:ascii="宋体" w:eastAsia="宋体" w:hAnsi="Times New Roman" w:cs="Times New Roman"/>
      <w:kern w:val="0"/>
      <w:sz w:val="18"/>
      <w:szCs w:val="20"/>
    </w:rPr>
  </w:style>
  <w:style w:type="paragraph" w:styleId="aff">
    <w:name w:val="caption"/>
    <w:next w:val="a0"/>
    <w:unhideWhenUsed/>
    <w:qFormat/>
    <w:rsid w:val="00C8744F"/>
    <w:pPr>
      <w:jc w:val="center"/>
    </w:pPr>
    <w:rPr>
      <w:rFonts w:ascii="Times New Roman" w:eastAsia="黑体" w:hAnsi="Times New Roman" w:cstheme="majorBidi"/>
      <w:bCs/>
      <w:szCs w:val="20"/>
    </w:rPr>
  </w:style>
  <w:style w:type="paragraph" w:customStyle="1" w:styleId="aff0">
    <w:name w:val="附录"/>
    <w:basedOn w:val="1"/>
    <w:next w:val="a0"/>
    <w:qFormat/>
    <w:rsid w:val="00C8744F"/>
    <w:pPr>
      <w:tabs>
        <w:tab w:val="center" w:pos="0"/>
      </w:tabs>
      <w:spacing w:line="360" w:lineRule="auto"/>
    </w:pPr>
  </w:style>
  <w:style w:type="paragraph" w:customStyle="1" w:styleId="aff1">
    <w:name w:val="题注标号"/>
    <w:qFormat/>
    <w:rsid w:val="00C8744F"/>
    <w:pPr>
      <w:ind w:firstLine="288"/>
    </w:pPr>
    <w:rPr>
      <w:rFonts w:ascii="Times New Roman" w:eastAsia="黑体" w:hAnsi="Times New Roman"/>
      <w:bCs/>
      <w:kern w:val="44"/>
      <w:sz w:val="32"/>
      <w:szCs w:val="44"/>
    </w:rPr>
  </w:style>
  <w:style w:type="paragraph" w:styleId="a">
    <w:name w:val="List"/>
    <w:basedOn w:val="aff2"/>
    <w:uiPriority w:val="99"/>
    <w:qFormat/>
    <w:rsid w:val="0060754E"/>
    <w:pPr>
      <w:numPr>
        <w:numId w:val="42"/>
      </w:numPr>
      <w:tabs>
        <w:tab w:val="clear" w:pos="360"/>
      </w:tabs>
      <w:spacing w:after="240" w:line="240" w:lineRule="atLeast"/>
      <w:ind w:firstLineChars="0" w:firstLine="0"/>
    </w:pPr>
    <w:rPr>
      <w:rFonts w:ascii="Garamond" w:hAnsi="Garamond" w:cs="Times New Roman"/>
      <w:kern w:val="0"/>
      <w:sz w:val="21"/>
      <w:szCs w:val="20"/>
    </w:rPr>
  </w:style>
  <w:style w:type="paragraph" w:styleId="aff3">
    <w:name w:val="List Number"/>
    <w:basedOn w:val="a"/>
    <w:uiPriority w:val="99"/>
    <w:qFormat/>
    <w:rsid w:val="0060754E"/>
    <w:pPr>
      <w:ind w:left="720" w:right="720"/>
    </w:pPr>
  </w:style>
  <w:style w:type="paragraph" w:styleId="aff2">
    <w:name w:val="Body Text"/>
    <w:basedOn w:val="a0"/>
    <w:link w:val="aff4"/>
    <w:uiPriority w:val="99"/>
    <w:semiHidden/>
    <w:unhideWhenUsed/>
    <w:rsid w:val="0060754E"/>
    <w:pPr>
      <w:spacing w:after="120"/>
    </w:pPr>
  </w:style>
  <w:style w:type="character" w:customStyle="1" w:styleId="aff4">
    <w:name w:val="正文文本 字符"/>
    <w:basedOn w:val="a1"/>
    <w:link w:val="aff2"/>
    <w:uiPriority w:val="99"/>
    <w:semiHidden/>
    <w:rsid w:val="0060754E"/>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978">
      <w:bodyDiv w:val="1"/>
      <w:marLeft w:val="0"/>
      <w:marRight w:val="0"/>
      <w:marTop w:val="0"/>
      <w:marBottom w:val="0"/>
      <w:divBdr>
        <w:top w:val="none" w:sz="0" w:space="0" w:color="auto"/>
        <w:left w:val="none" w:sz="0" w:space="0" w:color="auto"/>
        <w:bottom w:val="none" w:sz="0" w:space="0" w:color="auto"/>
        <w:right w:val="none" w:sz="0" w:space="0" w:color="auto"/>
      </w:divBdr>
    </w:div>
    <w:div w:id="71240971">
      <w:bodyDiv w:val="1"/>
      <w:marLeft w:val="0"/>
      <w:marRight w:val="0"/>
      <w:marTop w:val="0"/>
      <w:marBottom w:val="0"/>
      <w:divBdr>
        <w:top w:val="none" w:sz="0" w:space="0" w:color="auto"/>
        <w:left w:val="none" w:sz="0" w:space="0" w:color="auto"/>
        <w:bottom w:val="none" w:sz="0" w:space="0" w:color="auto"/>
        <w:right w:val="none" w:sz="0" w:space="0" w:color="auto"/>
      </w:divBdr>
    </w:div>
    <w:div w:id="145322238">
      <w:bodyDiv w:val="1"/>
      <w:marLeft w:val="0"/>
      <w:marRight w:val="0"/>
      <w:marTop w:val="0"/>
      <w:marBottom w:val="0"/>
      <w:divBdr>
        <w:top w:val="none" w:sz="0" w:space="0" w:color="auto"/>
        <w:left w:val="none" w:sz="0" w:space="0" w:color="auto"/>
        <w:bottom w:val="none" w:sz="0" w:space="0" w:color="auto"/>
        <w:right w:val="none" w:sz="0" w:space="0" w:color="auto"/>
      </w:divBdr>
    </w:div>
    <w:div w:id="175196123">
      <w:bodyDiv w:val="1"/>
      <w:marLeft w:val="0"/>
      <w:marRight w:val="0"/>
      <w:marTop w:val="0"/>
      <w:marBottom w:val="0"/>
      <w:divBdr>
        <w:top w:val="none" w:sz="0" w:space="0" w:color="auto"/>
        <w:left w:val="none" w:sz="0" w:space="0" w:color="auto"/>
        <w:bottom w:val="none" w:sz="0" w:space="0" w:color="auto"/>
        <w:right w:val="none" w:sz="0" w:space="0" w:color="auto"/>
      </w:divBdr>
    </w:div>
    <w:div w:id="354766871">
      <w:bodyDiv w:val="1"/>
      <w:marLeft w:val="0"/>
      <w:marRight w:val="0"/>
      <w:marTop w:val="0"/>
      <w:marBottom w:val="0"/>
      <w:divBdr>
        <w:top w:val="none" w:sz="0" w:space="0" w:color="auto"/>
        <w:left w:val="none" w:sz="0" w:space="0" w:color="auto"/>
        <w:bottom w:val="none" w:sz="0" w:space="0" w:color="auto"/>
        <w:right w:val="none" w:sz="0" w:space="0" w:color="auto"/>
      </w:divBdr>
    </w:div>
    <w:div w:id="526873065">
      <w:bodyDiv w:val="1"/>
      <w:marLeft w:val="0"/>
      <w:marRight w:val="0"/>
      <w:marTop w:val="0"/>
      <w:marBottom w:val="0"/>
      <w:divBdr>
        <w:top w:val="none" w:sz="0" w:space="0" w:color="auto"/>
        <w:left w:val="none" w:sz="0" w:space="0" w:color="auto"/>
        <w:bottom w:val="none" w:sz="0" w:space="0" w:color="auto"/>
        <w:right w:val="none" w:sz="0" w:space="0" w:color="auto"/>
      </w:divBdr>
    </w:div>
    <w:div w:id="644965827">
      <w:bodyDiv w:val="1"/>
      <w:marLeft w:val="0"/>
      <w:marRight w:val="0"/>
      <w:marTop w:val="0"/>
      <w:marBottom w:val="0"/>
      <w:divBdr>
        <w:top w:val="none" w:sz="0" w:space="0" w:color="auto"/>
        <w:left w:val="none" w:sz="0" w:space="0" w:color="auto"/>
        <w:bottom w:val="none" w:sz="0" w:space="0" w:color="auto"/>
        <w:right w:val="none" w:sz="0" w:space="0" w:color="auto"/>
      </w:divBdr>
    </w:div>
    <w:div w:id="692652797">
      <w:bodyDiv w:val="1"/>
      <w:marLeft w:val="0"/>
      <w:marRight w:val="0"/>
      <w:marTop w:val="0"/>
      <w:marBottom w:val="0"/>
      <w:divBdr>
        <w:top w:val="none" w:sz="0" w:space="0" w:color="auto"/>
        <w:left w:val="none" w:sz="0" w:space="0" w:color="auto"/>
        <w:bottom w:val="none" w:sz="0" w:space="0" w:color="auto"/>
        <w:right w:val="none" w:sz="0" w:space="0" w:color="auto"/>
      </w:divBdr>
    </w:div>
    <w:div w:id="820661074">
      <w:bodyDiv w:val="1"/>
      <w:marLeft w:val="0"/>
      <w:marRight w:val="0"/>
      <w:marTop w:val="0"/>
      <w:marBottom w:val="0"/>
      <w:divBdr>
        <w:top w:val="none" w:sz="0" w:space="0" w:color="auto"/>
        <w:left w:val="none" w:sz="0" w:space="0" w:color="auto"/>
        <w:bottom w:val="none" w:sz="0" w:space="0" w:color="auto"/>
        <w:right w:val="none" w:sz="0" w:space="0" w:color="auto"/>
      </w:divBdr>
    </w:div>
    <w:div w:id="886065839">
      <w:bodyDiv w:val="1"/>
      <w:marLeft w:val="0"/>
      <w:marRight w:val="0"/>
      <w:marTop w:val="0"/>
      <w:marBottom w:val="0"/>
      <w:divBdr>
        <w:top w:val="none" w:sz="0" w:space="0" w:color="auto"/>
        <w:left w:val="none" w:sz="0" w:space="0" w:color="auto"/>
        <w:bottom w:val="none" w:sz="0" w:space="0" w:color="auto"/>
        <w:right w:val="none" w:sz="0" w:space="0" w:color="auto"/>
      </w:divBdr>
    </w:div>
    <w:div w:id="929435228">
      <w:bodyDiv w:val="1"/>
      <w:marLeft w:val="0"/>
      <w:marRight w:val="0"/>
      <w:marTop w:val="0"/>
      <w:marBottom w:val="0"/>
      <w:divBdr>
        <w:top w:val="none" w:sz="0" w:space="0" w:color="auto"/>
        <w:left w:val="none" w:sz="0" w:space="0" w:color="auto"/>
        <w:bottom w:val="none" w:sz="0" w:space="0" w:color="auto"/>
        <w:right w:val="none" w:sz="0" w:space="0" w:color="auto"/>
      </w:divBdr>
    </w:div>
    <w:div w:id="931402277">
      <w:bodyDiv w:val="1"/>
      <w:marLeft w:val="0"/>
      <w:marRight w:val="0"/>
      <w:marTop w:val="0"/>
      <w:marBottom w:val="0"/>
      <w:divBdr>
        <w:top w:val="none" w:sz="0" w:space="0" w:color="auto"/>
        <w:left w:val="none" w:sz="0" w:space="0" w:color="auto"/>
        <w:bottom w:val="none" w:sz="0" w:space="0" w:color="auto"/>
        <w:right w:val="none" w:sz="0" w:space="0" w:color="auto"/>
      </w:divBdr>
    </w:div>
    <w:div w:id="1012488846">
      <w:bodyDiv w:val="1"/>
      <w:marLeft w:val="0"/>
      <w:marRight w:val="0"/>
      <w:marTop w:val="0"/>
      <w:marBottom w:val="0"/>
      <w:divBdr>
        <w:top w:val="none" w:sz="0" w:space="0" w:color="auto"/>
        <w:left w:val="none" w:sz="0" w:space="0" w:color="auto"/>
        <w:bottom w:val="none" w:sz="0" w:space="0" w:color="auto"/>
        <w:right w:val="none" w:sz="0" w:space="0" w:color="auto"/>
      </w:divBdr>
    </w:div>
    <w:div w:id="1036466541">
      <w:bodyDiv w:val="1"/>
      <w:marLeft w:val="0"/>
      <w:marRight w:val="0"/>
      <w:marTop w:val="0"/>
      <w:marBottom w:val="0"/>
      <w:divBdr>
        <w:top w:val="none" w:sz="0" w:space="0" w:color="auto"/>
        <w:left w:val="none" w:sz="0" w:space="0" w:color="auto"/>
        <w:bottom w:val="none" w:sz="0" w:space="0" w:color="auto"/>
        <w:right w:val="none" w:sz="0" w:space="0" w:color="auto"/>
      </w:divBdr>
    </w:div>
    <w:div w:id="1045373511">
      <w:bodyDiv w:val="1"/>
      <w:marLeft w:val="0"/>
      <w:marRight w:val="0"/>
      <w:marTop w:val="0"/>
      <w:marBottom w:val="0"/>
      <w:divBdr>
        <w:top w:val="none" w:sz="0" w:space="0" w:color="auto"/>
        <w:left w:val="none" w:sz="0" w:space="0" w:color="auto"/>
        <w:bottom w:val="none" w:sz="0" w:space="0" w:color="auto"/>
        <w:right w:val="none" w:sz="0" w:space="0" w:color="auto"/>
      </w:divBdr>
    </w:div>
    <w:div w:id="1243031930">
      <w:bodyDiv w:val="1"/>
      <w:marLeft w:val="0"/>
      <w:marRight w:val="0"/>
      <w:marTop w:val="0"/>
      <w:marBottom w:val="0"/>
      <w:divBdr>
        <w:top w:val="none" w:sz="0" w:space="0" w:color="auto"/>
        <w:left w:val="none" w:sz="0" w:space="0" w:color="auto"/>
        <w:bottom w:val="none" w:sz="0" w:space="0" w:color="auto"/>
        <w:right w:val="none" w:sz="0" w:space="0" w:color="auto"/>
      </w:divBdr>
    </w:div>
    <w:div w:id="1378699155">
      <w:bodyDiv w:val="1"/>
      <w:marLeft w:val="0"/>
      <w:marRight w:val="0"/>
      <w:marTop w:val="0"/>
      <w:marBottom w:val="0"/>
      <w:divBdr>
        <w:top w:val="none" w:sz="0" w:space="0" w:color="auto"/>
        <w:left w:val="none" w:sz="0" w:space="0" w:color="auto"/>
        <w:bottom w:val="none" w:sz="0" w:space="0" w:color="auto"/>
        <w:right w:val="none" w:sz="0" w:space="0" w:color="auto"/>
      </w:divBdr>
    </w:div>
    <w:div w:id="1397389950">
      <w:bodyDiv w:val="1"/>
      <w:marLeft w:val="0"/>
      <w:marRight w:val="0"/>
      <w:marTop w:val="0"/>
      <w:marBottom w:val="0"/>
      <w:divBdr>
        <w:top w:val="none" w:sz="0" w:space="0" w:color="auto"/>
        <w:left w:val="none" w:sz="0" w:space="0" w:color="auto"/>
        <w:bottom w:val="none" w:sz="0" w:space="0" w:color="auto"/>
        <w:right w:val="none" w:sz="0" w:space="0" w:color="auto"/>
      </w:divBdr>
    </w:div>
    <w:div w:id="1410813765">
      <w:bodyDiv w:val="1"/>
      <w:marLeft w:val="0"/>
      <w:marRight w:val="0"/>
      <w:marTop w:val="0"/>
      <w:marBottom w:val="0"/>
      <w:divBdr>
        <w:top w:val="none" w:sz="0" w:space="0" w:color="auto"/>
        <w:left w:val="none" w:sz="0" w:space="0" w:color="auto"/>
        <w:bottom w:val="none" w:sz="0" w:space="0" w:color="auto"/>
        <w:right w:val="none" w:sz="0" w:space="0" w:color="auto"/>
      </w:divBdr>
    </w:div>
    <w:div w:id="1484201929">
      <w:bodyDiv w:val="1"/>
      <w:marLeft w:val="0"/>
      <w:marRight w:val="0"/>
      <w:marTop w:val="0"/>
      <w:marBottom w:val="0"/>
      <w:divBdr>
        <w:top w:val="none" w:sz="0" w:space="0" w:color="auto"/>
        <w:left w:val="none" w:sz="0" w:space="0" w:color="auto"/>
        <w:bottom w:val="none" w:sz="0" w:space="0" w:color="auto"/>
        <w:right w:val="none" w:sz="0" w:space="0" w:color="auto"/>
      </w:divBdr>
    </w:div>
    <w:div w:id="1508322271">
      <w:bodyDiv w:val="1"/>
      <w:marLeft w:val="0"/>
      <w:marRight w:val="0"/>
      <w:marTop w:val="0"/>
      <w:marBottom w:val="0"/>
      <w:divBdr>
        <w:top w:val="none" w:sz="0" w:space="0" w:color="auto"/>
        <w:left w:val="none" w:sz="0" w:space="0" w:color="auto"/>
        <w:bottom w:val="none" w:sz="0" w:space="0" w:color="auto"/>
        <w:right w:val="none" w:sz="0" w:space="0" w:color="auto"/>
      </w:divBdr>
    </w:div>
    <w:div w:id="1528759317">
      <w:bodyDiv w:val="1"/>
      <w:marLeft w:val="0"/>
      <w:marRight w:val="0"/>
      <w:marTop w:val="0"/>
      <w:marBottom w:val="0"/>
      <w:divBdr>
        <w:top w:val="none" w:sz="0" w:space="0" w:color="auto"/>
        <w:left w:val="none" w:sz="0" w:space="0" w:color="auto"/>
        <w:bottom w:val="none" w:sz="0" w:space="0" w:color="auto"/>
        <w:right w:val="none" w:sz="0" w:space="0" w:color="auto"/>
      </w:divBdr>
    </w:div>
    <w:div w:id="1573662896">
      <w:bodyDiv w:val="1"/>
      <w:marLeft w:val="0"/>
      <w:marRight w:val="0"/>
      <w:marTop w:val="0"/>
      <w:marBottom w:val="0"/>
      <w:divBdr>
        <w:top w:val="none" w:sz="0" w:space="0" w:color="auto"/>
        <w:left w:val="none" w:sz="0" w:space="0" w:color="auto"/>
        <w:bottom w:val="none" w:sz="0" w:space="0" w:color="auto"/>
        <w:right w:val="none" w:sz="0" w:space="0" w:color="auto"/>
      </w:divBdr>
    </w:div>
    <w:div w:id="1608926572">
      <w:bodyDiv w:val="1"/>
      <w:marLeft w:val="0"/>
      <w:marRight w:val="0"/>
      <w:marTop w:val="0"/>
      <w:marBottom w:val="0"/>
      <w:divBdr>
        <w:top w:val="none" w:sz="0" w:space="0" w:color="auto"/>
        <w:left w:val="none" w:sz="0" w:space="0" w:color="auto"/>
        <w:bottom w:val="none" w:sz="0" w:space="0" w:color="auto"/>
        <w:right w:val="none" w:sz="0" w:space="0" w:color="auto"/>
      </w:divBdr>
    </w:div>
    <w:div w:id="1687904166">
      <w:bodyDiv w:val="1"/>
      <w:marLeft w:val="0"/>
      <w:marRight w:val="0"/>
      <w:marTop w:val="0"/>
      <w:marBottom w:val="0"/>
      <w:divBdr>
        <w:top w:val="none" w:sz="0" w:space="0" w:color="auto"/>
        <w:left w:val="none" w:sz="0" w:space="0" w:color="auto"/>
        <w:bottom w:val="none" w:sz="0" w:space="0" w:color="auto"/>
        <w:right w:val="none" w:sz="0" w:space="0" w:color="auto"/>
      </w:divBdr>
    </w:div>
    <w:div w:id="1717195562">
      <w:bodyDiv w:val="1"/>
      <w:marLeft w:val="0"/>
      <w:marRight w:val="0"/>
      <w:marTop w:val="0"/>
      <w:marBottom w:val="0"/>
      <w:divBdr>
        <w:top w:val="none" w:sz="0" w:space="0" w:color="auto"/>
        <w:left w:val="none" w:sz="0" w:space="0" w:color="auto"/>
        <w:bottom w:val="none" w:sz="0" w:space="0" w:color="auto"/>
        <w:right w:val="none" w:sz="0" w:space="0" w:color="auto"/>
      </w:divBdr>
    </w:div>
    <w:div w:id="1717730128">
      <w:bodyDiv w:val="1"/>
      <w:marLeft w:val="0"/>
      <w:marRight w:val="0"/>
      <w:marTop w:val="0"/>
      <w:marBottom w:val="0"/>
      <w:divBdr>
        <w:top w:val="none" w:sz="0" w:space="0" w:color="auto"/>
        <w:left w:val="none" w:sz="0" w:space="0" w:color="auto"/>
        <w:bottom w:val="none" w:sz="0" w:space="0" w:color="auto"/>
        <w:right w:val="none" w:sz="0" w:space="0" w:color="auto"/>
      </w:divBdr>
    </w:div>
    <w:div w:id="1749573220">
      <w:bodyDiv w:val="1"/>
      <w:marLeft w:val="0"/>
      <w:marRight w:val="0"/>
      <w:marTop w:val="0"/>
      <w:marBottom w:val="0"/>
      <w:divBdr>
        <w:top w:val="none" w:sz="0" w:space="0" w:color="auto"/>
        <w:left w:val="none" w:sz="0" w:space="0" w:color="auto"/>
        <w:bottom w:val="none" w:sz="0" w:space="0" w:color="auto"/>
        <w:right w:val="none" w:sz="0" w:space="0" w:color="auto"/>
      </w:divBdr>
    </w:div>
    <w:div w:id="1797135084">
      <w:bodyDiv w:val="1"/>
      <w:marLeft w:val="0"/>
      <w:marRight w:val="0"/>
      <w:marTop w:val="0"/>
      <w:marBottom w:val="0"/>
      <w:divBdr>
        <w:top w:val="none" w:sz="0" w:space="0" w:color="auto"/>
        <w:left w:val="none" w:sz="0" w:space="0" w:color="auto"/>
        <w:bottom w:val="none" w:sz="0" w:space="0" w:color="auto"/>
        <w:right w:val="none" w:sz="0" w:space="0" w:color="auto"/>
      </w:divBdr>
    </w:div>
    <w:div w:id="1836847103">
      <w:bodyDiv w:val="1"/>
      <w:marLeft w:val="0"/>
      <w:marRight w:val="0"/>
      <w:marTop w:val="0"/>
      <w:marBottom w:val="0"/>
      <w:divBdr>
        <w:top w:val="none" w:sz="0" w:space="0" w:color="auto"/>
        <w:left w:val="none" w:sz="0" w:space="0" w:color="auto"/>
        <w:bottom w:val="none" w:sz="0" w:space="0" w:color="auto"/>
        <w:right w:val="none" w:sz="0" w:space="0" w:color="auto"/>
      </w:divBdr>
    </w:div>
    <w:div w:id="1870484326">
      <w:bodyDiv w:val="1"/>
      <w:marLeft w:val="0"/>
      <w:marRight w:val="0"/>
      <w:marTop w:val="0"/>
      <w:marBottom w:val="0"/>
      <w:divBdr>
        <w:top w:val="none" w:sz="0" w:space="0" w:color="auto"/>
        <w:left w:val="none" w:sz="0" w:space="0" w:color="auto"/>
        <w:bottom w:val="none" w:sz="0" w:space="0" w:color="auto"/>
        <w:right w:val="none" w:sz="0" w:space="0" w:color="auto"/>
      </w:divBdr>
    </w:div>
    <w:div w:id="1987011628">
      <w:bodyDiv w:val="1"/>
      <w:marLeft w:val="0"/>
      <w:marRight w:val="0"/>
      <w:marTop w:val="0"/>
      <w:marBottom w:val="0"/>
      <w:divBdr>
        <w:top w:val="none" w:sz="0" w:space="0" w:color="auto"/>
        <w:left w:val="none" w:sz="0" w:space="0" w:color="auto"/>
        <w:bottom w:val="none" w:sz="0" w:space="0" w:color="auto"/>
        <w:right w:val="none" w:sz="0" w:space="0" w:color="auto"/>
      </w:divBdr>
    </w:div>
    <w:div w:id="2011789984">
      <w:bodyDiv w:val="1"/>
      <w:marLeft w:val="0"/>
      <w:marRight w:val="0"/>
      <w:marTop w:val="0"/>
      <w:marBottom w:val="0"/>
      <w:divBdr>
        <w:top w:val="none" w:sz="0" w:space="0" w:color="auto"/>
        <w:left w:val="none" w:sz="0" w:space="0" w:color="auto"/>
        <w:bottom w:val="none" w:sz="0" w:space="0" w:color="auto"/>
        <w:right w:val="none" w:sz="0" w:space="0" w:color="auto"/>
      </w:divBdr>
    </w:div>
    <w:div w:id="2075467387">
      <w:bodyDiv w:val="1"/>
      <w:marLeft w:val="0"/>
      <w:marRight w:val="0"/>
      <w:marTop w:val="0"/>
      <w:marBottom w:val="0"/>
      <w:divBdr>
        <w:top w:val="none" w:sz="0" w:space="0" w:color="auto"/>
        <w:left w:val="none" w:sz="0" w:space="0" w:color="auto"/>
        <w:bottom w:val="none" w:sz="0" w:space="0" w:color="auto"/>
        <w:right w:val="none" w:sz="0" w:space="0" w:color="auto"/>
      </w:divBdr>
    </w:div>
    <w:div w:id="20865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96952-503F-4CAD-88DE-256DB595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论文.dotx</Template>
  <TotalTime>33896</TotalTime>
  <Pages>6</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湖北省耕地质量调查监测与等级评价研究成果及其应用</dc:title>
  <dc:subject/>
  <dc:creator>Sean Yang</dc:creator>
  <cp:keywords>v4</cp:keywords>
  <dc:description/>
  <cp:lastModifiedBy>Yang Sean</cp:lastModifiedBy>
  <cp:revision>33</cp:revision>
  <cp:lastPrinted>2022-02-26T04:53:00Z</cp:lastPrinted>
  <dcterms:created xsi:type="dcterms:W3CDTF">2023-03-12T03:00:00Z</dcterms:created>
  <dcterms:modified xsi:type="dcterms:W3CDTF">2024-01-10T13:28:00Z</dcterms:modified>
</cp:coreProperties>
</file>